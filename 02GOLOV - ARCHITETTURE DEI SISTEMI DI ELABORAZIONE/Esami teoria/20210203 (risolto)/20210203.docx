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172B1B" w14:textId="77777777" w:rsidR="00CA39D5" w:rsidRPr="007C3AAA" w:rsidRDefault="00CA39D5" w:rsidP="00345F97">
      <w:pPr>
        <w:ind w:firstLine="720"/>
        <w:rPr>
          <w:lang w:val="it-IT"/>
        </w:rPr>
      </w:pPr>
      <w:r w:rsidRPr="007C3AAA">
        <w:rPr>
          <w:lang w:val="it-IT"/>
        </w:rPr>
        <w:t>Considerare la seguente architectura MIPS64: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57D80" w:rsidRPr="00345F97" w14:paraId="143010CC" w14:textId="77777777" w:rsidTr="00757D80">
        <w:tc>
          <w:tcPr>
            <w:tcW w:w="3544" w:type="dxa"/>
          </w:tcPr>
          <w:p w14:paraId="58DD5538" w14:textId="77777777" w:rsidR="00757D80" w:rsidRPr="007C3AAA" w:rsidRDefault="00757D80" w:rsidP="00757D80">
            <w:pPr>
              <w:numPr>
                <w:ilvl w:val="1"/>
                <w:numId w:val="2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Integer ALU: 1 clock cycle</w:t>
            </w:r>
          </w:p>
          <w:p w14:paraId="3E1B17D7" w14:textId="77777777" w:rsidR="00757D80" w:rsidRPr="007C3AAA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Data memory: 1 clock cycle</w:t>
            </w:r>
          </w:p>
          <w:p w14:paraId="306E6C6C" w14:textId="77777777" w:rsidR="00757D80" w:rsidRPr="004A1BB0" w:rsidRDefault="00757D80" w:rsidP="00BF36BB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BF36BB">
              <w:t>6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1742327E" w14:textId="77777777" w:rsidR="00757D80" w:rsidRPr="00CB12BF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CB12BF" w:rsidRPr="00CB12BF">
              <w:t>2</w:t>
            </w:r>
            <w:r w:rsidRPr="00CB12BF">
              <w:t xml:space="preserve"> stages</w:t>
            </w:r>
          </w:p>
          <w:p w14:paraId="6197DBA5" w14:textId="77777777" w:rsidR="00757D80" w:rsidRPr="004A1BB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BF36BB">
              <w:t>7</w:t>
            </w:r>
            <w:r w:rsidR="00CB12BF">
              <w:t xml:space="preserve"> </w:t>
            </w:r>
            <w:r w:rsidRPr="004A1BB0">
              <w:t>clock cycles</w:t>
            </w:r>
          </w:p>
          <w:p w14:paraId="19D23AE9" w14:textId="77777777" w:rsidR="00757D80" w:rsidRPr="004A1BB0" w:rsidRDefault="00757D80" w:rsidP="004A1BB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4A1BB0">
              <w:t xml:space="preserve">branch delay slot: 1 clock cycle, and the branch delay slot </w:t>
            </w:r>
            <w:r w:rsidR="00CA39D5" w:rsidRPr="004A1BB0">
              <w:t>disa</w:t>
            </w:r>
            <w:r w:rsidR="004A1BB0" w:rsidRPr="004A1BB0">
              <w:t>ble</w:t>
            </w:r>
            <w:r w:rsidR="004A1BB0">
              <w:t>d</w:t>
            </w:r>
          </w:p>
        </w:tc>
        <w:tc>
          <w:tcPr>
            <w:tcW w:w="3882" w:type="dxa"/>
          </w:tcPr>
          <w:p w14:paraId="312ABAB0" w14:textId="77777777" w:rsidR="00CA39D5" w:rsidRPr="00CB12BF" w:rsidRDefault="00CA39D5" w:rsidP="00CA39D5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 xml:space="preserve">forwarding </w:t>
            </w:r>
            <w:r w:rsidR="004A1BB0" w:rsidRPr="00CB12BF">
              <w:t>enabled</w:t>
            </w:r>
          </w:p>
          <w:p w14:paraId="4F48B4B3" w14:textId="77777777" w:rsidR="00CA39D5" w:rsidRPr="007C3AAA" w:rsidRDefault="00CA39D5" w:rsidP="00CA39D5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  <w:rPr>
                <w:lang w:val="it-IT"/>
              </w:rPr>
            </w:pPr>
            <w:r w:rsidRPr="007C3AAA">
              <w:rPr>
                <w:lang w:val="it-IT"/>
              </w:rPr>
              <w:t>è possibile completare lo stage EXE di una istruzion in modo out-of-order.</w:t>
            </w:r>
          </w:p>
          <w:p w14:paraId="33490ACC" w14:textId="77777777" w:rsidR="00757D80" w:rsidRPr="007C3AAA" w:rsidRDefault="00757D80">
            <w:pPr>
              <w:rPr>
                <w:lang w:val="it-IT"/>
              </w:rPr>
            </w:pPr>
          </w:p>
        </w:tc>
      </w:tr>
    </w:tbl>
    <w:p w14:paraId="1301300A" w14:textId="77777777" w:rsidR="00156D65" w:rsidRPr="007C3AAA" w:rsidRDefault="00CA39D5" w:rsidP="006C6324">
      <w:pPr>
        <w:numPr>
          <w:ilvl w:val="0"/>
          <w:numId w:val="13"/>
        </w:numPr>
        <w:tabs>
          <w:tab w:val="left" w:pos="284"/>
        </w:tabs>
        <w:jc w:val="both"/>
        <w:rPr>
          <w:lang w:val="it-IT"/>
        </w:rPr>
      </w:pPr>
      <w:bookmarkStart w:id="0" w:name="OLE_LINK1"/>
      <w:r w:rsidRPr="007C3AAA">
        <w:rPr>
          <w:lang w:val="it-IT"/>
        </w:rPr>
        <w:t>Facendo riferimento al frammento di codice riportato, si mostrino le tempistiche relative all’esecuzione ciascuna istruzione e si calcoli il numero totale di clock cycles necessari per eseguire com</w:t>
      </w:r>
      <w:r w:rsidR="006C6324" w:rsidRPr="007C3AAA">
        <w:rPr>
          <w:lang w:val="it-IT"/>
        </w:rPr>
        <w:t>p</w:t>
      </w:r>
      <w:r w:rsidRPr="007C3AAA">
        <w:rPr>
          <w:lang w:val="it-IT"/>
        </w:rPr>
        <w:t>letamente il programma</w:t>
      </w:r>
      <w:r w:rsidR="006C6324" w:rsidRPr="007C3AAA">
        <w:rPr>
          <w:lang w:val="it-IT"/>
        </w:rPr>
        <w:t>:</w:t>
      </w:r>
    </w:p>
    <w:p w14:paraId="2F9C9F83" w14:textId="77777777" w:rsidR="006C6324" w:rsidRPr="007C3AAA" w:rsidRDefault="006C6324" w:rsidP="006C6324">
      <w:pPr>
        <w:ind w:left="426" w:firstLine="294"/>
        <w:rPr>
          <w:rFonts w:ascii="Courier" w:hAnsi="Courier"/>
          <w:sz w:val="24"/>
          <w:szCs w:val="24"/>
          <w:lang w:val="it-IT"/>
        </w:rPr>
      </w:pPr>
      <w:r w:rsidRPr="007C3AAA">
        <w:rPr>
          <w:rFonts w:ascii="Courier" w:hAnsi="Courier"/>
          <w:sz w:val="24"/>
          <w:szCs w:val="24"/>
          <w:lang w:val="it-IT"/>
        </w:rPr>
        <w:t xml:space="preserve">  for (i = 0; i &lt; 100; i++) {</w:t>
      </w:r>
    </w:p>
    <w:p w14:paraId="26A0410E" w14:textId="77777777" w:rsidR="00D67725" w:rsidRPr="000D7A12" w:rsidRDefault="006C6324" w:rsidP="00D67725">
      <w:pPr>
        <w:rPr>
          <w:rFonts w:ascii="Courier" w:hAnsi="Courier"/>
          <w:sz w:val="24"/>
          <w:szCs w:val="24"/>
          <w:lang w:val="it-IT"/>
        </w:rPr>
      </w:pPr>
      <w:r w:rsidRPr="007C3AAA">
        <w:rPr>
          <w:rFonts w:ascii="Courier" w:hAnsi="Courier"/>
          <w:sz w:val="24"/>
          <w:szCs w:val="24"/>
          <w:lang w:val="it-IT"/>
        </w:rPr>
        <w:t xml:space="preserve">     </w:t>
      </w:r>
      <w:r w:rsidR="00D67725">
        <w:rPr>
          <w:rFonts w:ascii="Courier" w:hAnsi="Courier"/>
          <w:sz w:val="24"/>
          <w:szCs w:val="24"/>
          <w:lang w:val="it-IT"/>
        </w:rPr>
        <w:tab/>
        <w:t>v5[i] = v1[i]/</w:t>
      </w:r>
      <w:r w:rsidR="00D67725" w:rsidRPr="000D7A12">
        <w:rPr>
          <w:rFonts w:ascii="Courier" w:hAnsi="Courier"/>
          <w:sz w:val="24"/>
          <w:szCs w:val="24"/>
          <w:lang w:val="it-IT"/>
        </w:rPr>
        <w:t>v2[i];</w:t>
      </w:r>
    </w:p>
    <w:p w14:paraId="6CEC6F1B" w14:textId="77777777" w:rsidR="00D67725" w:rsidRPr="00B2225B" w:rsidRDefault="00D67725" w:rsidP="00D67725">
      <w:pPr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ab/>
      </w:r>
      <w:r>
        <w:rPr>
          <w:rFonts w:ascii="Courier" w:hAnsi="Courier"/>
          <w:sz w:val="24"/>
          <w:szCs w:val="24"/>
          <w:lang w:val="it-IT"/>
        </w:rPr>
        <w:tab/>
        <w:t>v6[i] = (v1[i]*</w:t>
      </w:r>
      <w:r w:rsidRPr="00B2225B">
        <w:rPr>
          <w:rFonts w:ascii="Courier" w:hAnsi="Courier"/>
          <w:sz w:val="24"/>
          <w:szCs w:val="24"/>
          <w:lang w:val="it-IT"/>
        </w:rPr>
        <w:t>v2[i]</w:t>
      </w:r>
      <w:r>
        <w:rPr>
          <w:rFonts w:ascii="Courier" w:hAnsi="Courier"/>
          <w:sz w:val="24"/>
          <w:szCs w:val="24"/>
          <w:lang w:val="it-IT"/>
        </w:rPr>
        <w:t>)</w:t>
      </w:r>
      <w:r w:rsidRPr="00B2225B">
        <w:rPr>
          <w:rFonts w:ascii="Courier" w:hAnsi="Courier"/>
          <w:sz w:val="24"/>
          <w:szCs w:val="24"/>
          <w:lang w:val="it-IT"/>
        </w:rPr>
        <w:t>+(v</w:t>
      </w:r>
      <w:r>
        <w:rPr>
          <w:rFonts w:ascii="Courier" w:hAnsi="Courier"/>
          <w:sz w:val="24"/>
          <w:szCs w:val="24"/>
          <w:lang w:val="it-IT"/>
        </w:rPr>
        <w:t>3</w:t>
      </w:r>
      <w:r w:rsidRPr="00B2225B">
        <w:rPr>
          <w:rFonts w:ascii="Courier" w:hAnsi="Courier"/>
          <w:sz w:val="24"/>
          <w:szCs w:val="24"/>
          <w:lang w:val="it-IT"/>
        </w:rPr>
        <w:t>[i]/v</w:t>
      </w:r>
      <w:r>
        <w:rPr>
          <w:rFonts w:ascii="Courier" w:hAnsi="Courier"/>
          <w:sz w:val="24"/>
          <w:szCs w:val="24"/>
          <w:lang w:val="it-IT"/>
        </w:rPr>
        <w:t>4</w:t>
      </w:r>
      <w:r w:rsidRPr="00B2225B">
        <w:rPr>
          <w:rFonts w:ascii="Courier" w:hAnsi="Courier"/>
          <w:sz w:val="24"/>
          <w:szCs w:val="24"/>
          <w:lang w:val="it-IT"/>
        </w:rPr>
        <w:t>[i]);</w:t>
      </w:r>
    </w:p>
    <w:p w14:paraId="456F416A" w14:textId="77777777" w:rsidR="005805F2" w:rsidRPr="007C3AAA" w:rsidRDefault="00CB12BF" w:rsidP="00D67725">
      <w:pPr>
        <w:ind w:left="426" w:firstLine="294"/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 xml:space="preserve">  </w:t>
      </w:r>
      <w:r w:rsidR="006C6324" w:rsidRPr="007C3AAA">
        <w:rPr>
          <w:rFonts w:ascii="Courier" w:hAnsi="Courier"/>
          <w:sz w:val="24"/>
          <w:szCs w:val="24"/>
          <w:lang w:val="it-IT"/>
        </w:rPr>
        <w:t>}</w:t>
      </w:r>
    </w:p>
    <w:tbl>
      <w:tblPr>
        <w:tblStyle w:val="Grigliatab3"/>
        <w:tblW w:w="14886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CF124D" w:rsidRPr="007C3AAA" w14:paraId="2554AD1B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82D5AD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  <w:p w14:paraId="5F02FA6A" w14:textId="77777777" w:rsidR="009B7D03" w:rsidRPr="007C3AAA" w:rsidRDefault="009B7D03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.data</w:t>
            </w:r>
          </w:p>
        </w:tc>
        <w:tc>
          <w:tcPr>
            <w:tcW w:w="283" w:type="dxa"/>
          </w:tcPr>
          <w:p w14:paraId="104DAE9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2EC66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7DE2B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70428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B51507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F47B2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426015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0EC6A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E75F7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46229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A8A8F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6787A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CB6BFB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FA480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A96E0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EF2C0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7903CD" w14:textId="77777777" w:rsidR="009B7D03" w:rsidRPr="007C3AAA" w:rsidRDefault="009B7D03" w:rsidP="00CD59F5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93A19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AB210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1FF20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94A525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907BE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EDD8F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A9F86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6AADAAF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94666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288C5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9D2ED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1BA9C7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4D1AC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09E65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D6768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8E6B5D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B9C9D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7803A8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51501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79508D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1409C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BC858AF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FFF044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Clock </w:t>
            </w:r>
            <w:r w:rsidRPr="007C3AAA">
              <w:rPr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CB12BF" w:rsidRPr="007C3AAA" w14:paraId="0A6826E1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3C81A20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V1: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  </w:t>
            </w:r>
            <w:r w:rsidRPr="007C3AAA">
              <w:rPr>
                <w:sz w:val="18"/>
                <w:szCs w:val="18"/>
                <w:lang w:val="it-IT"/>
              </w:rPr>
              <w:t>.double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 xml:space="preserve"> “100 values”</w:t>
            </w:r>
          </w:p>
        </w:tc>
        <w:tc>
          <w:tcPr>
            <w:tcW w:w="283" w:type="dxa"/>
            <w:shd w:val="clear" w:color="auto" w:fill="auto"/>
          </w:tcPr>
          <w:p w14:paraId="5431A961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3BC8F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99F762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B45F4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B7866C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ACCB7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060266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96D40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51DE1F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C33E9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447C25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5B831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C1CA0C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71186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C14258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1ADC2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7D5249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CA8D3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994B62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EDA97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8C3E22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3885C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700A11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3EF68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859143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226B7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828470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1F70F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3E6B82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AF2CA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50AEA8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49081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C963BA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03C7F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1A1536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AC75F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371552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39BD4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1F72D6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38542F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F124D" w:rsidRPr="007C3AAA" w14:paraId="693E3A7A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8A82AF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V2: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  </w:t>
            </w:r>
            <w:r w:rsidRPr="007C3AAA">
              <w:rPr>
                <w:sz w:val="18"/>
                <w:szCs w:val="18"/>
                <w:lang w:val="it-IT"/>
              </w:rPr>
              <w:t xml:space="preserve">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>“100 values”</w:t>
            </w:r>
          </w:p>
        </w:tc>
        <w:tc>
          <w:tcPr>
            <w:tcW w:w="283" w:type="dxa"/>
          </w:tcPr>
          <w:p w14:paraId="46859D39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ED7CD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DACB2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B04D7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99A8B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6E9B14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E428087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499A6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B62A3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97DE83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42E30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0C0A8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FC194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63BDB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2731E41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55C839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31523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2B9BF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0BFF91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58429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00017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45CF5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2FCF3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2C401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5A2F85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1ECB0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05E6FE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F8C86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02C706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E0211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623FC1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34A52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AFD0E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5EE400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1B2E0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C1822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AB1A8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25EA1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92328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EA9F58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2423BA07" w14:textId="77777777" w:rsidTr="00CB12BF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35637C2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 xml:space="preserve">V3:      .double </w:t>
            </w:r>
            <w:r w:rsidR="007C3AAA" w:rsidRPr="004A1BB0">
              <w:rPr>
                <w:sz w:val="18"/>
                <w:szCs w:val="18"/>
              </w:rPr>
              <w:t xml:space="preserve"> </w:t>
            </w:r>
            <w:r w:rsidRPr="004A1BB0">
              <w:rPr>
                <w:sz w:val="18"/>
                <w:szCs w:val="18"/>
              </w:rPr>
              <w:t>“100 values”</w:t>
            </w:r>
          </w:p>
          <w:p w14:paraId="6DA5D45B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…</w:t>
            </w:r>
          </w:p>
          <w:p w14:paraId="0DD0A0D2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V5:      .double “100 zeros”</w:t>
            </w:r>
          </w:p>
        </w:tc>
        <w:tc>
          <w:tcPr>
            <w:tcW w:w="283" w:type="dxa"/>
            <w:shd w:val="clear" w:color="auto" w:fill="auto"/>
          </w:tcPr>
          <w:p w14:paraId="17B65236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7CA4C1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0C9505C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1CC7DD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92C5F99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5C433A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C8BEF52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F69022A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A84FC3E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CDC172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283140C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A4DDD7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DF2D89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E2D5F5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36F523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673773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EC71ACF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5C3D7C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8AF8010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D09A44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0BADBE0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91EA8E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7E01CAE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B929E9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9899C4C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3DE27B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265E7A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034755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BD47FFD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3EED58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3241A1E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0ABFE0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66FB915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1C4A20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3546BE4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BBE17E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AC68C8B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0A8E4E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602300F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CFA949B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</w:tr>
      <w:tr w:rsidR="00CF124D" w:rsidRPr="007C3AAA" w14:paraId="1CE90AD5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09A46F78" w14:textId="77777777"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V4:      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>“100 values”</w:t>
            </w:r>
          </w:p>
        </w:tc>
        <w:tc>
          <w:tcPr>
            <w:tcW w:w="283" w:type="dxa"/>
          </w:tcPr>
          <w:p w14:paraId="045508AB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3A32D4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BCDD62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485E7C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01A45DE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F71770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44AE998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F0581E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713FF5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AF514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CED2C2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7849E0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B6D158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89F4F0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86581A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EED12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D9F092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EF0E7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0AEE21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65E4E6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F31DF6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D13DF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42C6CE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D1AEC4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2A7E8E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45CFE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457AE2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87E72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BC703B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2A5AD4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EB573A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7E083C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0EE088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C8891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40F0DA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64DACC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2AAAD6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E8AEC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85FCBB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C3D761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69433091" w14:textId="77777777" w:rsidTr="00CB12BF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33514E1E" w14:textId="77777777"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V5:      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>“100 values”</w:t>
            </w:r>
          </w:p>
        </w:tc>
        <w:tc>
          <w:tcPr>
            <w:tcW w:w="283" w:type="dxa"/>
            <w:shd w:val="clear" w:color="auto" w:fill="auto"/>
          </w:tcPr>
          <w:p w14:paraId="512EAC57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965E7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B30BC4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D746C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C41631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9428FA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F4A3C3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3B3860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EE7EBF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816C12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1BC861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E302E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F37E08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36ED7E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41ECE4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29B2C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BD69B9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8D8C7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51814D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DA2DEE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20DDD3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EAC3BE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640C91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42E786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B8D924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6F35A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66975D8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DAD230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3BE3270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A1B29A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4D9576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6BAFB4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404C14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B3843E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E5045C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FE4FBFC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A3E617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BEB76E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8FBDD7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872DADC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F124D" w:rsidRPr="007C3AAA" w14:paraId="59F297F0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1AB1440" w14:textId="77777777" w:rsidR="009B7D03" w:rsidRPr="007C3AAA" w:rsidRDefault="00CB12BF" w:rsidP="00CB12B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>:      .double  “100 values”</w:t>
            </w:r>
          </w:p>
        </w:tc>
        <w:tc>
          <w:tcPr>
            <w:tcW w:w="283" w:type="dxa"/>
          </w:tcPr>
          <w:p w14:paraId="2B34B27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AF698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713CC3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34C5F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9AF59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CB599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38221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807CF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47A4F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90744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C93B2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EE467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1134A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1D5E6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BA912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6007F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1E9DC5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975EE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201FE1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73C66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8FBBE1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278BB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728CC2B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2D66C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CD0CB5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6D2D8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779F15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1EADB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FB0B1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E5416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09FFC7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A6517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8FB90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B99B4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85ED6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215C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3A99C9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2A7EB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4C5CB9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B8DCCB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5A6CA093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4ABBB2C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.text</w:t>
            </w:r>
          </w:p>
        </w:tc>
        <w:tc>
          <w:tcPr>
            <w:tcW w:w="283" w:type="dxa"/>
            <w:shd w:val="clear" w:color="auto" w:fill="auto"/>
          </w:tcPr>
          <w:p w14:paraId="1DC60E94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A038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D641FD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AE48A0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24E112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DB12D5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6E3E0F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F4FA6A1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DB85EF5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1FA935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AB25AD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2D14C5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6B88FF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733FC1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61B3E5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3F2E70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E534CA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26E26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C86C06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E4FD84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DE9AE8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E963C4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A5137E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E9B8F1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68CC2B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6D6690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046D18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D9EFD6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D2AE7A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7C279B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08425E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E700EA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1AF903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CFA010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3C5397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5F902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2A5998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BC213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5324B5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8B3F28B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CF124D" w:rsidRPr="00BF36BB" w14:paraId="6ABD17BA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14591EB1" w14:textId="77777777" w:rsidR="00BF36BB" w:rsidRPr="00BF36BB" w:rsidRDefault="00BF36BB" w:rsidP="00BF36BB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 xml:space="preserve">main: </w:t>
            </w:r>
            <w:r w:rsidRPr="00BF36BB">
              <w:rPr>
                <w:sz w:val="18"/>
                <w:szCs w:val="24"/>
              </w:rPr>
              <w:tab/>
              <w:t>daddui</w:t>
            </w:r>
            <w:r w:rsidRPr="00BF36BB">
              <w:rPr>
                <w:sz w:val="18"/>
                <w:szCs w:val="24"/>
              </w:rPr>
              <w:tab/>
              <w:t>r1,r0,0</w:t>
            </w:r>
            <w:r w:rsidRPr="00BF36BB">
              <w:rPr>
                <w:sz w:val="18"/>
                <w:szCs w:val="24"/>
              </w:rPr>
              <w:tab/>
            </w:r>
          </w:p>
        </w:tc>
        <w:tc>
          <w:tcPr>
            <w:tcW w:w="283" w:type="dxa"/>
          </w:tcPr>
          <w:p w14:paraId="39FB265F" w14:textId="2DC0C63D" w:rsidR="00BF36BB" w:rsidRPr="00BF36BB" w:rsidRDefault="003D28A7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FBDB95" w14:textId="5781DC6A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4323D180" w14:textId="2BF1A893" w:rsidR="00BF36BB" w:rsidRPr="00BF36BB" w:rsidRDefault="003D28A7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28E468" w14:textId="70DCCF9D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4BCF3981" w14:textId="6215AD6C" w:rsidR="00BF36BB" w:rsidRPr="00BF36BB" w:rsidRDefault="003D28A7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DDEDE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FC3079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DC7A5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4DE9B2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0B0AD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AB7DEB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0A99D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BC44B6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A4ED2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2A0439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F0D48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50B83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6798B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59EB76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4AADEF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A378B8F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F1B5C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6D78269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B2DE5F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09AF77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9D309D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5EBC59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6C567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3E96B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28786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A0729E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59F7C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829795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FDFB4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9CDB6E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9AFDAD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02B335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A1DE88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E2DEEC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E8EE392" w14:textId="0B671303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5</w:t>
            </w:r>
          </w:p>
        </w:tc>
      </w:tr>
      <w:tr w:rsidR="00BF36BB" w:rsidRPr="00BF36BB" w14:paraId="5C5EBFA7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7344238B" w14:textId="77777777" w:rsidR="00BF36BB" w:rsidRPr="00BF36BB" w:rsidRDefault="00BF36BB" w:rsidP="00BF36BB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 xml:space="preserve">   </w:t>
            </w:r>
            <w:r w:rsidRPr="00BF36BB">
              <w:rPr>
                <w:sz w:val="18"/>
                <w:szCs w:val="24"/>
              </w:rPr>
              <w:tab/>
              <w:t>daddui</w:t>
            </w:r>
            <w:r w:rsidRPr="00BF36BB">
              <w:rPr>
                <w:sz w:val="18"/>
                <w:szCs w:val="24"/>
              </w:rPr>
              <w:tab/>
              <w:t>r2,r0,100</w:t>
            </w:r>
          </w:p>
        </w:tc>
        <w:tc>
          <w:tcPr>
            <w:tcW w:w="283" w:type="dxa"/>
            <w:shd w:val="clear" w:color="auto" w:fill="auto"/>
          </w:tcPr>
          <w:p w14:paraId="181477B2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40A63A" w14:textId="74AAFDF2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1F35F29D" w14:textId="5EDD1477" w:rsidR="00BF36BB" w:rsidRPr="00BF36BB" w:rsidRDefault="003D28A7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A927F4" w14:textId="6266F444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3B6EC150" w14:textId="22B5C925" w:rsidR="00BF36BB" w:rsidRPr="00BF36BB" w:rsidRDefault="003D28A7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FAF5B4" w14:textId="32F24E42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10B0B37D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E2859E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2CFBFB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CB902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65AB9D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758D83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C2AE83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AD9BDA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40BFE0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0DF1B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FF686D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56011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7524AD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0CDFB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EEFAF3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1DE7BD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4FFE9F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E8061D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3F43AE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14261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105AC20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A91FD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3666C0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1094B6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25F677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6CFFB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9B943C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92797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4AC8DC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0878DD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D118111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91274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9D31FA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3931379" w14:textId="0C51155D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CF124D" w:rsidRPr="00BF36BB" w14:paraId="5CB9FE00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39EB5A70" w14:textId="77777777" w:rsidR="00BF36BB" w:rsidRPr="00BF36BB" w:rsidRDefault="00BF36BB" w:rsidP="00BF36BB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>loop:</w:t>
            </w:r>
            <w:r w:rsidRPr="00BF36BB">
              <w:rPr>
                <w:sz w:val="18"/>
                <w:szCs w:val="24"/>
              </w:rPr>
              <w:tab/>
              <w:t>l.d  f1,v1(r1)</w:t>
            </w:r>
          </w:p>
        </w:tc>
        <w:tc>
          <w:tcPr>
            <w:tcW w:w="283" w:type="dxa"/>
          </w:tcPr>
          <w:p w14:paraId="14F93C5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8C1A7D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E0FB2F" w14:textId="14B10E33" w:rsidR="00BF36BB" w:rsidRPr="00BF36BB" w:rsidRDefault="003D28A7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1128BE" w14:textId="677A744C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3054E5CE" w14:textId="5FCC632C" w:rsidR="00BF36BB" w:rsidRPr="00BF36BB" w:rsidRDefault="003D28A7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00CF13" w14:textId="3F05677A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6E14F16D" w14:textId="4D5F7AA7" w:rsidR="00BF36BB" w:rsidRPr="00BF36BB" w:rsidRDefault="003D28A7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7EE786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84BC27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32C7B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5236229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7993B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249EA2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E68DCE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DB19AF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75468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1FC84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52B20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D84311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5B75C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C21EE6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281B98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B77F57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9D26BE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EE3FD7F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80CD0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454701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C1A836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5EF7F5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5B51C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5C84EC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643ED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CB36D7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03983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F2719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FC3C9D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AE4AFE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7FEB2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6C50BF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9625740" w14:textId="1DAD37E6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BF36BB" w:rsidRPr="00BF36BB" w14:paraId="697F4980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66523857" w14:textId="77777777" w:rsidR="00BF36BB" w:rsidRPr="00BF36BB" w:rsidRDefault="00BF36BB" w:rsidP="00BF36BB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ab/>
              <w:t>l.d  f2,v2(r1)</w:t>
            </w:r>
          </w:p>
        </w:tc>
        <w:tc>
          <w:tcPr>
            <w:tcW w:w="283" w:type="dxa"/>
            <w:shd w:val="clear" w:color="auto" w:fill="auto"/>
          </w:tcPr>
          <w:p w14:paraId="7B48427C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2B89EF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57451C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2E7E3" w14:textId="62F12F82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1C86C975" w14:textId="59B87C12" w:rsidR="00BF36BB" w:rsidRPr="00BF36BB" w:rsidRDefault="003D28A7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EB46BF" w14:textId="157CA352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20604E6" w14:textId="69924007" w:rsidR="00BF36BB" w:rsidRPr="00BF36BB" w:rsidRDefault="003D28A7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F6BA9B" w14:textId="2AAF3213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36197FC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1089E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87E160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DDF406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E73CFA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1B48DD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C744D6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A8BDEE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8B146D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9B5F9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6AEA3A2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C842CA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B6F70E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30AC5A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50D17C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81654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1634F8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FAFD6F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4D98861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51D138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D44556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74AE9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65B839F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D5224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9114D9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D9A9DE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5665BD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89F76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E5DC80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48F46A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D55F25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1B00A13" w14:textId="1946455A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CF124D" w:rsidRPr="00BF36BB" w14:paraId="5C9E9681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333A218" w14:textId="77777777" w:rsidR="00BF36BB" w:rsidRPr="00BF36BB" w:rsidRDefault="00BF36BB" w:rsidP="00BF36BB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ab/>
              <w:t>l.d  f3,v3(r1)</w:t>
            </w:r>
          </w:p>
        </w:tc>
        <w:tc>
          <w:tcPr>
            <w:tcW w:w="283" w:type="dxa"/>
          </w:tcPr>
          <w:p w14:paraId="7EDE5073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C154E6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E2BE9D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5B77CAD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B36EB6A" w14:textId="1E20BB1A" w:rsidR="00BF36BB" w:rsidRPr="00BF36BB" w:rsidRDefault="003D28A7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F21102" w14:textId="68B690C3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758348D9" w14:textId="3EDC6B25" w:rsidR="00BF36BB" w:rsidRPr="00BF36BB" w:rsidRDefault="003D28A7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8EA5D7" w14:textId="29075045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237D106F" w14:textId="189F3B24" w:rsidR="00BF36BB" w:rsidRPr="00BF36BB" w:rsidRDefault="003D28A7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EC384F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38FB33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09BED3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EA82B1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A4723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BE0DAF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1FAF6A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F99623B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5A3A6A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27FCB33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A3436F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15EE659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B7A2D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FEE3EDD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EE5F5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CBF87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0732EF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39EEE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8E623E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5BADF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2D43C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8E16D7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0EFF0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59E5D0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D24098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04CD9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4F6FC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7EC915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F4E42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E25903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E7D6BD4" w14:textId="37DF5C85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BF36BB" w:rsidRPr="00BF36BB" w14:paraId="08E88234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4B00C1AF" w14:textId="77777777" w:rsidR="00BF36BB" w:rsidRPr="00BF36BB" w:rsidRDefault="00BF36BB" w:rsidP="00BF36BB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ab/>
              <w:t>l.d  f4,v4(r1)</w:t>
            </w:r>
          </w:p>
        </w:tc>
        <w:tc>
          <w:tcPr>
            <w:tcW w:w="283" w:type="dxa"/>
            <w:shd w:val="clear" w:color="auto" w:fill="auto"/>
          </w:tcPr>
          <w:p w14:paraId="771322D9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2CDB9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F0F3F7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CC28D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479F58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B8A146" w14:textId="2FAC7FEA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040FDE04" w14:textId="07B3F174" w:rsidR="00BF36BB" w:rsidRPr="00BF36BB" w:rsidRDefault="003D28A7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C4EA4F" w14:textId="1D42A085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705DD501" w14:textId="2014DCB2" w:rsidR="00BF36BB" w:rsidRPr="00BF36BB" w:rsidRDefault="003D28A7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C16E63" w14:textId="5B634BFD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49B4C2E0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A4EF5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07E4F31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B0F74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0BF90B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5E246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A7D570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B42F4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86D844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236CE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15258B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4E209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45D5B7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24AD9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253B99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6C353A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42A0FA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26656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0DA877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04BAF6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85787B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6C167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A6E950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51753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0B4A19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268FF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6E3D11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29877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3E0B31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4E40040F" w14:textId="0EED3775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CF124D" w:rsidRPr="00BF36BB" w14:paraId="65D9F59C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AD7B4B2" w14:textId="77777777" w:rsidR="00BF36BB" w:rsidRPr="00BF36BB" w:rsidRDefault="00BF36BB" w:rsidP="00BF36B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div.d f5,f1,f2</w:t>
            </w:r>
            <w:r w:rsidRPr="00BF36BB">
              <w:rPr>
                <w:sz w:val="18"/>
                <w:szCs w:val="24"/>
                <w:lang w:val="pt-BR"/>
              </w:rPr>
              <w:tab/>
            </w:r>
          </w:p>
        </w:tc>
        <w:tc>
          <w:tcPr>
            <w:tcW w:w="283" w:type="dxa"/>
          </w:tcPr>
          <w:p w14:paraId="203BE629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F9700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4BEB80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966C5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C7DD9D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8DA1D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E8735E3" w14:textId="3D752E83" w:rsidR="00BF36BB" w:rsidRPr="00BF36BB" w:rsidRDefault="003D28A7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2B0B85" w14:textId="53863B78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6265E726" w14:textId="5FA4494D" w:rsidR="00BF36BB" w:rsidRPr="00BF36BB" w:rsidRDefault="003D28A7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6183FA" w14:textId="3C9CFF97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</w:tcPr>
          <w:p w14:paraId="0A111299" w14:textId="6E061DEB" w:rsidR="00BF36BB" w:rsidRPr="00BF36BB" w:rsidRDefault="003D28A7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0325F6" w14:textId="7BB6A6F2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</w:tcPr>
          <w:p w14:paraId="2FD438EB" w14:textId="292F8561" w:rsidR="00BF36BB" w:rsidRPr="00BF36BB" w:rsidRDefault="003D28A7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984E15" w14:textId="1F1CB0A2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</w:tcPr>
          <w:p w14:paraId="1CF87D1C" w14:textId="2AB0FAE3" w:rsidR="00BF36BB" w:rsidRPr="00BF36BB" w:rsidRDefault="003D28A7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E449DB" w14:textId="6295AD9B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67F21040" w14:textId="2331F6AA" w:rsidR="00BF36BB" w:rsidRPr="00BF36BB" w:rsidRDefault="003D28A7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66623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D267DE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E7769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BDF2AD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138C9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049FF2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78D7C3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FA2D4D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A8DE88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6DCF1D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AF5ED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D6D0CC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1508C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FDF4FB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AC40B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3B65F3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C3015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16DC7E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15939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CC863D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469F6A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5E6365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6181B3F" w14:textId="05178D72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7</w:t>
            </w:r>
          </w:p>
        </w:tc>
      </w:tr>
      <w:tr w:rsidR="00BF36BB" w:rsidRPr="00BF36BB" w14:paraId="1CD1A35D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75B04493" w14:textId="77777777" w:rsidR="00BF36BB" w:rsidRPr="00BF36BB" w:rsidRDefault="00BF36BB" w:rsidP="00BF36B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s.d f5,v5(r1)</w:t>
            </w:r>
            <w:r w:rsidRPr="00BF36BB">
              <w:rPr>
                <w:sz w:val="18"/>
                <w:szCs w:val="24"/>
                <w:lang w:val="pt-BR"/>
              </w:rPr>
              <w:tab/>
            </w:r>
          </w:p>
        </w:tc>
        <w:tc>
          <w:tcPr>
            <w:tcW w:w="283" w:type="dxa"/>
            <w:shd w:val="clear" w:color="auto" w:fill="auto"/>
          </w:tcPr>
          <w:p w14:paraId="0643B29E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280A9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2A8591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52CF56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E8F0E8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6EC5E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AA1B28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E0C63E" w14:textId="4ED0AC0D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732203E6" w14:textId="366555D3" w:rsidR="00BF36BB" w:rsidRPr="00BF36BB" w:rsidRDefault="003D28A7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FC846A" w14:textId="689A5717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4470CC12" w14:textId="040C0C96" w:rsidR="00BF36BB" w:rsidRPr="00BF36BB" w:rsidRDefault="003D28A7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51A83B" w14:textId="5D4B9A4D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5AFA32A" w14:textId="386B6493" w:rsidR="00BF36BB" w:rsidRPr="00BF36BB" w:rsidRDefault="003D28A7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138A40" w14:textId="0AFE24C3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EABAD29" w14:textId="52D4F9A5" w:rsidR="00BF36BB" w:rsidRPr="00BF36BB" w:rsidRDefault="003D28A7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1EFE19" w14:textId="4F7A209B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F06D6D5" w14:textId="1B41C934" w:rsidR="00BF36BB" w:rsidRPr="00BF36BB" w:rsidRDefault="003D28A7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6C6360" w14:textId="45D0A323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1D2D23FB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CA204F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466584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B16B98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797C9D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AE571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4F24AD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3F0A9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853120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BA40F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5A0662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B3DD93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4859E5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AD8C06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E16FF7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910988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278618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4FF878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FC04CF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51701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46C634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22E7F2D" w14:textId="739A0782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CF124D" w:rsidRPr="00BF36BB" w14:paraId="1C138E13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3174DB3C" w14:textId="77777777" w:rsidR="00BF36BB" w:rsidRPr="00BF36BB" w:rsidRDefault="00BF36BB" w:rsidP="00BF36B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mul.d f</w:t>
            </w:r>
            <w:r>
              <w:rPr>
                <w:sz w:val="18"/>
                <w:szCs w:val="24"/>
                <w:lang w:val="pt-BR"/>
              </w:rPr>
              <w:t>6</w:t>
            </w:r>
            <w:r w:rsidRPr="00BF36BB">
              <w:rPr>
                <w:sz w:val="18"/>
                <w:szCs w:val="24"/>
                <w:lang w:val="pt-BR"/>
              </w:rPr>
              <w:t>,f1,f2</w:t>
            </w:r>
          </w:p>
        </w:tc>
        <w:tc>
          <w:tcPr>
            <w:tcW w:w="283" w:type="dxa"/>
          </w:tcPr>
          <w:p w14:paraId="6B0B6C5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47C30F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12E9B2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9C23F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1B7298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082B3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6E38A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7FC1BF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389D61" w14:textId="700F47FC" w:rsidR="00BF36BB" w:rsidRPr="00BF36BB" w:rsidRDefault="003D28A7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FA8482" w14:textId="15497953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7FBA22D9" w14:textId="3EC0127C" w:rsidR="00BF36BB" w:rsidRPr="00BF36BB" w:rsidRDefault="003D28A7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D7E4CE" w14:textId="6991F4C3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</w:tcPr>
          <w:p w14:paraId="4F7183FC" w14:textId="1F67D540" w:rsidR="00BF36BB" w:rsidRPr="00BF36BB" w:rsidRDefault="003D28A7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E12985" w14:textId="6D6CCE1E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</w:tcPr>
          <w:p w14:paraId="6902BE63" w14:textId="022C34E3" w:rsidR="00BF36BB" w:rsidRPr="00BF36BB" w:rsidRDefault="003D28A7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4ECB76" w14:textId="74F58FCD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</w:tcPr>
          <w:p w14:paraId="4EE02C22" w14:textId="0D8238A8" w:rsidR="00BF36BB" w:rsidRPr="00BF36BB" w:rsidRDefault="003D28A7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09EC05" w14:textId="57C42A6B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CB04339" w14:textId="1B9C3D37" w:rsidR="00BF36BB" w:rsidRPr="00BF36BB" w:rsidRDefault="003D28A7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0FBF8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3314AE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6AD161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34BFF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B4C07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478FDC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66B87A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BFD3B8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2A2AE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BD189D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66357F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1F29A5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8D76F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1A656F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B21C8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FD52A3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58312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61607B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BF2FF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29F01B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910FF00" w14:textId="771EEFCC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BF36BB" w:rsidRPr="00BF36BB" w14:paraId="05EB9131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353E381C" w14:textId="77777777" w:rsidR="00BF36BB" w:rsidRPr="00BF36BB" w:rsidRDefault="00BF36BB" w:rsidP="00BF36B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div.d f</w:t>
            </w:r>
            <w:r>
              <w:rPr>
                <w:sz w:val="18"/>
                <w:szCs w:val="24"/>
                <w:lang w:val="pt-BR"/>
              </w:rPr>
              <w:t>7</w:t>
            </w:r>
            <w:r w:rsidRPr="00BF36BB">
              <w:rPr>
                <w:sz w:val="18"/>
                <w:szCs w:val="24"/>
                <w:lang w:val="pt-BR"/>
              </w:rPr>
              <w:t>,f3,f4</w:t>
            </w:r>
          </w:p>
        </w:tc>
        <w:tc>
          <w:tcPr>
            <w:tcW w:w="283" w:type="dxa"/>
            <w:shd w:val="clear" w:color="auto" w:fill="auto"/>
          </w:tcPr>
          <w:p w14:paraId="2EFB4F68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221C53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A58A4D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B7600D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EC8F6A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46B44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7F7278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573B8A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93DDB9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ADCBB6" w14:textId="53E52180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426CE639" w14:textId="18430006" w:rsidR="00BF36BB" w:rsidRPr="00BF36BB" w:rsidRDefault="003D28A7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C90221" w14:textId="5D649575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8639BA2" w14:textId="76C69AF1" w:rsidR="00BF36BB" w:rsidRPr="00BF36BB" w:rsidRDefault="003D28A7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56620E" w14:textId="3C330FE7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CFC8282" w14:textId="0DF5F09B" w:rsidR="00BF36BB" w:rsidRPr="00BF36BB" w:rsidRDefault="003D28A7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27A3BE" w14:textId="2F1C1C10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  <w:shd w:val="clear" w:color="auto" w:fill="auto"/>
          </w:tcPr>
          <w:p w14:paraId="51C1AD3A" w14:textId="646D5CAA" w:rsidR="00BF36BB" w:rsidRPr="00BF36BB" w:rsidRDefault="003D28A7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1F77FE" w14:textId="5288D134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  <w:shd w:val="clear" w:color="auto" w:fill="auto"/>
          </w:tcPr>
          <w:p w14:paraId="684B10A8" w14:textId="65CEA3DC" w:rsidR="00BF36BB" w:rsidRPr="00BF36BB" w:rsidRDefault="003D28A7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CADE84" w14:textId="4371254F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  <w:shd w:val="clear" w:color="auto" w:fill="auto"/>
          </w:tcPr>
          <w:p w14:paraId="5BC72D7E" w14:textId="66B1213D" w:rsidR="00BF36BB" w:rsidRPr="00BF36BB" w:rsidRDefault="003D28A7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2915D1" w14:textId="3454FD53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  <w:shd w:val="clear" w:color="auto" w:fill="auto"/>
          </w:tcPr>
          <w:p w14:paraId="5A369AA3" w14:textId="072BD8E4" w:rsidR="00BF36BB" w:rsidRPr="00BF36BB" w:rsidRDefault="003D28A7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D74365" w14:textId="382C4E23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0C4164EB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C93C26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15612A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13D363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54B689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EBA39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F1745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5C75E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22FAFA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03122E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DD1B84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75889F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107044B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3C847E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B3A80C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04298C5" w14:textId="78E262C3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5</w:t>
            </w:r>
          </w:p>
        </w:tc>
      </w:tr>
      <w:tr w:rsidR="00CF124D" w:rsidRPr="00BF36BB" w14:paraId="2FA03014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392DAD30" w14:textId="77777777" w:rsidR="00BF36BB" w:rsidRPr="00BF36BB" w:rsidRDefault="00BF36BB" w:rsidP="00BF36B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add.d f1,f</w:t>
            </w:r>
            <w:r>
              <w:rPr>
                <w:sz w:val="18"/>
                <w:szCs w:val="24"/>
                <w:lang w:val="pt-BR"/>
              </w:rPr>
              <w:t>6</w:t>
            </w:r>
            <w:r w:rsidRPr="00BF36BB">
              <w:rPr>
                <w:sz w:val="18"/>
                <w:szCs w:val="24"/>
                <w:lang w:val="pt-BR"/>
              </w:rPr>
              <w:t>,f</w:t>
            </w:r>
            <w:r>
              <w:rPr>
                <w:sz w:val="18"/>
                <w:szCs w:val="24"/>
                <w:lang w:val="pt-BR"/>
              </w:rPr>
              <w:t>7</w:t>
            </w:r>
          </w:p>
        </w:tc>
        <w:tc>
          <w:tcPr>
            <w:tcW w:w="283" w:type="dxa"/>
          </w:tcPr>
          <w:p w14:paraId="2859E09B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0A6FCE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A6FEEF9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2FCF0D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4C2704A8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EA803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244A581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8E073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9B71859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2E12F6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029A07F7" w14:textId="16BE6E1B" w:rsidR="00BF36BB" w:rsidRPr="00BF36BB" w:rsidRDefault="003D28A7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3042BB" w14:textId="41847328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587CEA65" w14:textId="1142A691" w:rsidR="00BF36BB" w:rsidRPr="00BF36BB" w:rsidRDefault="003D28A7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3902E0" w14:textId="44FCC4C5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65303193" w14:textId="301586F8" w:rsidR="00BF36BB" w:rsidRPr="00BF36BB" w:rsidRDefault="003D28A7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4EACB51" w14:textId="5CFE5AF9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14:paraId="3E86A004" w14:textId="24F4D75A" w:rsidR="00BF36BB" w:rsidRPr="00BF36BB" w:rsidRDefault="003D28A7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B59F21" w14:textId="5FF669D1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4BA6A17C" w14:textId="0B4653C4" w:rsidR="00BF36BB" w:rsidRPr="00BF36BB" w:rsidRDefault="003D28A7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DEC7C" w14:textId="24083BB4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29B6341B" w14:textId="6AE73664" w:rsidR="00BF36BB" w:rsidRPr="00BF36BB" w:rsidRDefault="003D28A7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F9A83B" w14:textId="431E778A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7DB7B0A7" w14:textId="02DCC17A" w:rsidR="00BF36BB" w:rsidRPr="00BF36BB" w:rsidRDefault="003D28A7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00F2FA" w14:textId="7A146568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284" w:type="dxa"/>
          </w:tcPr>
          <w:p w14:paraId="3E76217C" w14:textId="7B834FE6" w:rsidR="00BF36BB" w:rsidRPr="00BF36BB" w:rsidRDefault="003D28A7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4EF6285" w14:textId="779D13FA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284" w:type="dxa"/>
          </w:tcPr>
          <w:p w14:paraId="7EA3654D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7224C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EF985AF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58A8EE6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6F98DF00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AFEDD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6447892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D2519A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4E91759C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59B478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56D2E6B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9A9C0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E5FCA1A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BD904F6" w14:textId="1FF3C435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BF36BB" w:rsidRPr="00BF36BB" w14:paraId="10565734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F613985" w14:textId="77777777" w:rsidR="00BF36BB" w:rsidRPr="00BF36BB" w:rsidRDefault="00BF36BB" w:rsidP="00BF36B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s.d f1,v6(r1)</w:t>
            </w:r>
          </w:p>
        </w:tc>
        <w:tc>
          <w:tcPr>
            <w:tcW w:w="283" w:type="dxa"/>
            <w:shd w:val="clear" w:color="auto" w:fill="auto"/>
          </w:tcPr>
          <w:p w14:paraId="3FE87D61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1ED8D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7096F4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5BDDFD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601A76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E3FBC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63E019E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D0D07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D9EBF9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F3E96A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25A357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1F7F60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A657F1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887386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C4A44A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DF5EBC" w14:textId="60144D89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1B422073" w14:textId="05EF7A62" w:rsidR="00BF36BB" w:rsidRPr="00BF36BB" w:rsidRDefault="003D28A7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E3A090" w14:textId="4F36AD82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193846A" w14:textId="7FAB3EFF" w:rsidR="00BF36BB" w:rsidRPr="00BF36BB" w:rsidRDefault="003D28A7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4B90A8" w14:textId="679CB69E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4F92EB5" w14:textId="0216C084" w:rsidR="00BF36BB" w:rsidRPr="00BF36BB" w:rsidRDefault="003D28A7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81CB80" w14:textId="3DE437C2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C68EBAD" w14:textId="1F478B91" w:rsidR="00BF36BB" w:rsidRPr="00BF36BB" w:rsidRDefault="003D28A7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26478F" w14:textId="16C204E8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2793E83B" w14:textId="2C42F9D8" w:rsidR="00BF36BB" w:rsidRPr="00BF36BB" w:rsidRDefault="003D28A7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40EA82" w14:textId="2077AAD6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05717D95" w14:textId="29E1A5A4" w:rsidR="00BF36BB" w:rsidRPr="00BF36BB" w:rsidRDefault="003D28A7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DEB767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2BF1E4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EBA90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C0F686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BE18E6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CDD518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74DF2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A0D4AD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0BA29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69B8CC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E355A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58F46E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8A5EBDC" w14:textId="65BAF859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CF124D" w:rsidRPr="00BF36BB" w14:paraId="305D82CA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B5C182B" w14:textId="77777777" w:rsidR="00BF36BB" w:rsidRPr="00BF36BB" w:rsidRDefault="00BF36BB" w:rsidP="00BF36B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daddui r1,r1,8</w:t>
            </w:r>
          </w:p>
        </w:tc>
        <w:tc>
          <w:tcPr>
            <w:tcW w:w="283" w:type="dxa"/>
          </w:tcPr>
          <w:p w14:paraId="7717FEE3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9A3F6D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802745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6F407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09944A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8A9A0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449CEB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44C60E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6EC308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3CC95F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506159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76C75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C99F08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E6D49E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7777BA8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CF8FB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C9DF82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90719E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6389BF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A84BF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76111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79EC68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D6F17D8" w14:textId="509C4C82" w:rsidR="00BF36BB" w:rsidRPr="00BF36BB" w:rsidRDefault="003D28A7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F26693" w14:textId="172FFF74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6355FC94" w14:textId="7C1C3CC5" w:rsidR="00BF36BB" w:rsidRPr="00BF36BB" w:rsidRDefault="002C4390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C7983F" w14:textId="56B810FC" w:rsidR="00BF36BB" w:rsidRPr="00BF36BB" w:rsidRDefault="002C4390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2828AAF7" w14:textId="34B15FDD" w:rsidR="00BF36BB" w:rsidRPr="00BF36BB" w:rsidRDefault="003D28A7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3385CB" w14:textId="13B77B6D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42A0A233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7B561F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A3A3B3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CBEBF6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327FF5A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7C085F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59F4D5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1284C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7D2B80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FA997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DEBE33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833A569" w14:textId="50D65907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BF36BB" w:rsidRPr="00BF36BB" w14:paraId="7F3CA3E3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0E6F4A77" w14:textId="77777777" w:rsidR="00BF36BB" w:rsidRPr="00BF36BB" w:rsidRDefault="00BF36BB" w:rsidP="00BF36B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daddi r2,r2,-1</w:t>
            </w:r>
          </w:p>
        </w:tc>
        <w:tc>
          <w:tcPr>
            <w:tcW w:w="283" w:type="dxa"/>
            <w:shd w:val="clear" w:color="auto" w:fill="auto"/>
          </w:tcPr>
          <w:p w14:paraId="5E886ADB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78332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4FC9C5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FC598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703EE34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D63063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0B043B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AE231A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8563DA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54800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BF9017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07812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6F24A85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21C79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F33F61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D33D5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E3EE12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30F15F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A89245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0022D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45F178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4D4E2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BB110C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89B0BC" w14:textId="0106CBC9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014DD8B1" w14:textId="6E237277" w:rsidR="00BF36BB" w:rsidRPr="00BF36BB" w:rsidRDefault="002C4390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7EC137" w14:textId="39DC6EDE" w:rsidR="00BF36BB" w:rsidRPr="00BF36BB" w:rsidRDefault="002C4390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73C71652" w14:textId="103DF55A" w:rsidR="00BF36BB" w:rsidRPr="00BF36BB" w:rsidRDefault="002C4390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B04E19" w14:textId="4FB82957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01B0F286" w14:textId="6716C226" w:rsidR="00BF36BB" w:rsidRPr="00BF36BB" w:rsidRDefault="003D28A7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549F3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6C3AED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1D66F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7032B60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FA3FD6E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3E52F4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014D5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01796B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9BE42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8C5D52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9E4F2A0" w14:textId="4A22548F" w:rsidR="00BF36BB" w:rsidRPr="00BF36B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CF124D" w:rsidRPr="004B3A2B" w14:paraId="6B1293AD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4682B68" w14:textId="77777777" w:rsidR="00BF36BB" w:rsidRPr="004B3A2B" w:rsidRDefault="00BF36BB" w:rsidP="00BF36BB">
            <w:pPr>
              <w:rPr>
                <w:sz w:val="18"/>
                <w:szCs w:val="24"/>
                <w:lang w:val="pt-BR"/>
              </w:rPr>
            </w:pPr>
            <w:r w:rsidRPr="004B3A2B">
              <w:rPr>
                <w:sz w:val="18"/>
                <w:szCs w:val="24"/>
                <w:lang w:val="pt-BR"/>
              </w:rPr>
              <w:tab/>
              <w:t>bnez r2,loop</w:t>
            </w:r>
          </w:p>
        </w:tc>
        <w:tc>
          <w:tcPr>
            <w:tcW w:w="283" w:type="dxa"/>
          </w:tcPr>
          <w:p w14:paraId="3B561D02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A3A29A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A1D5B9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90E3B6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57C9E3A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CEDA23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9313A3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64FA0D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D9BA83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D512C0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3D1D73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9FAC7B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A8AD26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0742B4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96BA34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7202F5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E82EF8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45ECDC0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082540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89F4AC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27C3DF4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61A0D1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635055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0DC7FC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FBDF918" w14:textId="65ED2BCB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09F2F2" w14:textId="1B261F22" w:rsidR="00BF36BB" w:rsidRPr="004B3A2B" w:rsidRDefault="002C4390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06BA16F8" w14:textId="2C546427" w:rsidR="00BF36BB" w:rsidRPr="004B3A2B" w:rsidRDefault="002C4390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0FCE89" w14:textId="5BA07E9B" w:rsidR="00BF36BB" w:rsidRPr="004B3A2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75731836" w14:textId="3725E696" w:rsidR="00BF36BB" w:rsidRPr="004B3A2B" w:rsidRDefault="003D28A7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74C388" w14:textId="440BE002" w:rsidR="00BF36BB" w:rsidRPr="004B3A2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297E123F" w14:textId="169D8C90" w:rsidR="00BF36BB" w:rsidRPr="004B3A2B" w:rsidRDefault="003D28A7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8ECC8F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4A6356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D1CED5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F88D23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4B1D54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10066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691D92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A0660B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A77A570" w14:textId="2212C4D2" w:rsidR="00BF36BB" w:rsidRPr="004B3A2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</w:t>
            </w:r>
          </w:p>
        </w:tc>
      </w:tr>
      <w:tr w:rsidR="00BF36BB" w:rsidRPr="004B3A2B" w14:paraId="23B182F7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42B83375" w14:textId="77777777" w:rsidR="00BF36BB" w:rsidRPr="004B3A2B" w:rsidRDefault="00BF36BB" w:rsidP="00BF36BB">
            <w:pPr>
              <w:rPr>
                <w:sz w:val="18"/>
                <w:szCs w:val="24"/>
              </w:rPr>
            </w:pPr>
            <w:r w:rsidRPr="004B3A2B">
              <w:rPr>
                <w:sz w:val="18"/>
                <w:szCs w:val="24"/>
                <w:lang w:val="pt-BR"/>
              </w:rPr>
              <w:tab/>
              <w:t>halt</w:t>
            </w:r>
          </w:p>
        </w:tc>
        <w:tc>
          <w:tcPr>
            <w:tcW w:w="283" w:type="dxa"/>
            <w:shd w:val="clear" w:color="auto" w:fill="auto"/>
          </w:tcPr>
          <w:p w14:paraId="2F9AE0A7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A935A4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7BBFA6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7432CC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7CDA0BC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9C4A53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4DC3FEC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8D1E8B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D9A438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7DDD7F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A73338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64BC44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75D22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DCD8DD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786555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D45FEC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70A5BE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934F07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4B93B0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E6DA01A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A3E521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99FB1A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4305AA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3D0FD8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959714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D1AA4A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7EB26C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8FB565" w14:textId="35263001" w:rsidR="00BF36BB" w:rsidRPr="004B3A2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1B2ECD91" w14:textId="3CF6CF99" w:rsidR="00BF36BB" w:rsidRPr="004B3A2B" w:rsidRDefault="003D28A7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D910066" w14:textId="6386EDC2" w:rsidR="00BF36BB" w:rsidRPr="004B3A2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6EC94941" w14:textId="4A5C08C3" w:rsidR="00BF36BB" w:rsidRPr="004B3A2B" w:rsidRDefault="003D28A7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0C3AB9" w14:textId="47C90026" w:rsidR="00BF36BB" w:rsidRPr="004B3A2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F35ABA3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0683A7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F565AC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4A66AD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51E9F6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8990E2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87F429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6AE9C5D" w14:textId="45158215" w:rsidR="00BF36BB" w:rsidRPr="004B3A2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CF124D" w:rsidRPr="004B3A2B" w14:paraId="0C756828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6BF9F5D9" w14:textId="77777777" w:rsidR="00BF36BB" w:rsidRPr="004B3A2B" w:rsidRDefault="00BF36BB" w:rsidP="00BF36BB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F5987E8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BFB5B5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AAC648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8596B8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EF3CD29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128034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CD0A5B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131921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B7D930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A13C3E1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4E667A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BE4B10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52584A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11E08F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E080FA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5C0C50B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54291C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BA0996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0EA76B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398B3E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19F750E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5A8861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2EF077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CBEF8E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B1EAC3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87FBF4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D99390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FEBF93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083016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2992FB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F8A2F8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90BA44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46A90E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D05C93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7C28C1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34342D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C287CD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E09B10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A99B9D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1C3B7F7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BF36BB" w:rsidRPr="004B3A2B" w14:paraId="70B358A4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0F298FD0" w14:textId="77777777" w:rsidR="00BF36BB" w:rsidRPr="004B3A2B" w:rsidRDefault="00BF36BB" w:rsidP="00BF36BB">
            <w:pPr>
              <w:jc w:val="right"/>
              <w:rPr>
                <w:sz w:val="18"/>
                <w:szCs w:val="18"/>
                <w:lang w:val="it-IT"/>
              </w:rPr>
            </w:pPr>
            <w:r w:rsidRPr="004B3A2B">
              <w:rPr>
                <w:sz w:val="18"/>
                <w:szCs w:val="18"/>
                <w:lang w:val="it-IT"/>
              </w:rPr>
              <w:t>Total</w:t>
            </w:r>
          </w:p>
        </w:tc>
        <w:tc>
          <w:tcPr>
            <w:tcW w:w="11075" w:type="dxa"/>
            <w:gridSpan w:val="39"/>
            <w:shd w:val="clear" w:color="auto" w:fill="auto"/>
          </w:tcPr>
          <w:p w14:paraId="487EEAC4" w14:textId="7BF9D8CA" w:rsidR="00BF36BB" w:rsidRPr="004B3A2B" w:rsidRDefault="003D28A7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6+26*100</w:t>
            </w:r>
            <w:r w:rsidR="00E948B1">
              <w:rPr>
                <w:sz w:val="18"/>
                <w:szCs w:val="18"/>
                <w:lang w:val="it-IT"/>
              </w:rPr>
              <w:t>=2606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480130A0" w14:textId="1C3016CD" w:rsidR="00BF36BB" w:rsidRPr="004B3A2B" w:rsidRDefault="003D28A7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2606</w:t>
            </w:r>
          </w:p>
        </w:tc>
      </w:tr>
      <w:bookmarkEnd w:id="0"/>
    </w:tbl>
    <w:p w14:paraId="2B5C88B6" w14:textId="77777777" w:rsidR="005805F2" w:rsidRPr="007C3AAA" w:rsidRDefault="005805F2" w:rsidP="00B85655">
      <w:pPr>
        <w:rPr>
          <w:lang w:val="it-IT"/>
        </w:rPr>
        <w:sectPr w:rsidR="005805F2" w:rsidRPr="007C3AAA" w:rsidSect="00757D80">
          <w:headerReference w:type="default" r:id="rId7"/>
          <w:footerReference w:type="even" r:id="rId8"/>
          <w:footerReference w:type="default" r:id="rId9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17F56EC8" w14:textId="77777777" w:rsidR="004B3A2B" w:rsidRDefault="004B3A2B" w:rsidP="004B3A2B">
      <w:pPr>
        <w:pageBreakBefore/>
        <w:jc w:val="center"/>
        <w:rPr>
          <w:b/>
          <w:sz w:val="26"/>
        </w:rPr>
      </w:pPr>
      <w:r>
        <w:rPr>
          <w:b/>
          <w:sz w:val="26"/>
        </w:rPr>
        <w:lastRenderedPageBreak/>
        <w:t>Question 2</w:t>
      </w:r>
    </w:p>
    <w:p w14:paraId="3DA7BF21" w14:textId="77777777" w:rsidR="004B3A2B" w:rsidRDefault="004B3A2B" w:rsidP="004B3A2B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</w:t>
      </w:r>
      <w:r w:rsidRPr="004B3A2B">
        <w:rPr>
          <w:lang w:val="it-IT"/>
        </w:rPr>
        <w:t>programma precedente</w:t>
      </w:r>
      <w:r>
        <w:rPr>
          <w:lang w:val="it-IT"/>
        </w:rPr>
        <w:t xml:space="preserve"> e l’architettura del processore superscalare descritto in seguito; completare la tabella relativa alle prime 2 iterazioni.</w:t>
      </w:r>
    </w:p>
    <w:p w14:paraId="675C31F9" w14:textId="77777777" w:rsidR="004B3A2B" w:rsidRPr="004B3A2B" w:rsidRDefault="004B3A2B" w:rsidP="004B3A2B">
      <w:r w:rsidRPr="004B3A2B">
        <w:t>Processor architecture:</w:t>
      </w:r>
    </w:p>
    <w:p w14:paraId="56F60741" w14:textId="77777777" w:rsidR="004B3A2B" w:rsidRDefault="004B3A2B" w:rsidP="004B3A2B">
      <w:pPr>
        <w:numPr>
          <w:ilvl w:val="1"/>
          <w:numId w:val="2"/>
        </w:numPr>
        <w:tabs>
          <w:tab w:val="left" w:pos="1080"/>
        </w:tabs>
      </w:pPr>
      <w:r>
        <w:t>Issue 2 instructions per clock cycle</w:t>
      </w:r>
    </w:p>
    <w:p w14:paraId="378134BC" w14:textId="77777777" w:rsidR="004B3A2B" w:rsidRDefault="004B3A2B" w:rsidP="004B3A2B">
      <w:pPr>
        <w:numPr>
          <w:ilvl w:val="1"/>
          <w:numId w:val="2"/>
        </w:numPr>
        <w:tabs>
          <w:tab w:val="left" w:pos="1080"/>
        </w:tabs>
      </w:pPr>
      <w:r>
        <w:t>jump instructions require 1 issue</w:t>
      </w:r>
    </w:p>
    <w:p w14:paraId="72D0EE41" w14:textId="77777777" w:rsidR="004B3A2B" w:rsidRDefault="004B3A2B" w:rsidP="004B3A2B">
      <w:pPr>
        <w:numPr>
          <w:ilvl w:val="1"/>
          <w:numId w:val="2"/>
        </w:numPr>
        <w:tabs>
          <w:tab w:val="left" w:pos="1080"/>
        </w:tabs>
      </w:pPr>
      <w:r>
        <w:t>handle 2 instructions commit per clock cycle</w:t>
      </w:r>
    </w:p>
    <w:p w14:paraId="54512B46" w14:textId="77777777" w:rsidR="004B3A2B" w:rsidRDefault="004B3A2B" w:rsidP="004B3A2B">
      <w:pPr>
        <w:numPr>
          <w:ilvl w:val="1"/>
          <w:numId w:val="2"/>
        </w:numPr>
        <w:tabs>
          <w:tab w:val="left" w:pos="1080"/>
        </w:tabs>
      </w:pPr>
      <w:r>
        <w:t>timing facts for the following separate functional units:</w:t>
      </w:r>
    </w:p>
    <w:p w14:paraId="48F5F96A" w14:textId="77777777" w:rsidR="004B3A2B" w:rsidRDefault="004B3A2B" w:rsidP="004B3A2B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t>1 Memory</w:t>
      </w:r>
      <w:r>
        <w:rPr>
          <w:lang w:val="it-IT"/>
        </w:rPr>
        <w:t xml:space="preserve"> address  1 clock cycle </w:t>
      </w:r>
    </w:p>
    <w:p w14:paraId="1F6E414F" w14:textId="77777777" w:rsidR="004B3A2B" w:rsidRDefault="004B3A2B" w:rsidP="004B3A2B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t>1 Integer</w:t>
      </w:r>
      <w:r>
        <w:rPr>
          <w:lang w:val="it-IT"/>
        </w:rPr>
        <w:t xml:space="preserve"> ALU 1 clock cycle</w:t>
      </w:r>
    </w:p>
    <w:p w14:paraId="63CC3975" w14:textId="77777777" w:rsidR="004B3A2B" w:rsidRDefault="004B3A2B" w:rsidP="004B3A2B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rPr>
          <w:lang w:val="it-IT"/>
        </w:rPr>
        <w:t>1 Jump unit 1 clock cycle</w:t>
      </w:r>
    </w:p>
    <w:p w14:paraId="2CC51B77" w14:textId="77777777" w:rsidR="004B3A2B" w:rsidRDefault="004B3A2B" w:rsidP="004B3A2B">
      <w:pPr>
        <w:numPr>
          <w:ilvl w:val="2"/>
          <w:numId w:val="2"/>
        </w:numPr>
        <w:tabs>
          <w:tab w:val="left" w:pos="1800"/>
        </w:tabs>
      </w:pPr>
      <w:r>
        <w:t>1 FP multiplier unit, which is pipelined: 6 stages</w:t>
      </w:r>
    </w:p>
    <w:p w14:paraId="20BB7588" w14:textId="77777777" w:rsidR="004B3A2B" w:rsidRDefault="004B3A2B" w:rsidP="004B3A2B">
      <w:pPr>
        <w:numPr>
          <w:ilvl w:val="2"/>
          <w:numId w:val="2"/>
        </w:numPr>
        <w:tabs>
          <w:tab w:val="left" w:pos="1800"/>
        </w:tabs>
      </w:pPr>
      <w:r>
        <w:t xml:space="preserve">1 FP divider unit, which is not pipelined: 7 clock cycles </w:t>
      </w:r>
    </w:p>
    <w:p w14:paraId="529898F4" w14:textId="77777777" w:rsidR="004B3A2B" w:rsidRDefault="004B3A2B" w:rsidP="004B3A2B">
      <w:pPr>
        <w:numPr>
          <w:ilvl w:val="2"/>
          <w:numId w:val="2"/>
        </w:numPr>
        <w:tabs>
          <w:tab w:val="left" w:pos="1800"/>
        </w:tabs>
      </w:pPr>
      <w:r>
        <w:t xml:space="preserve">1 FP Arithmetic unit, which is pipelined: 2 stages </w:t>
      </w:r>
    </w:p>
    <w:p w14:paraId="4330AB79" w14:textId="77777777" w:rsidR="004B3A2B" w:rsidRDefault="004B3A2B" w:rsidP="004B3A2B">
      <w:pPr>
        <w:numPr>
          <w:ilvl w:val="1"/>
          <w:numId w:val="2"/>
        </w:numPr>
        <w:tabs>
          <w:tab w:val="left" w:pos="1080"/>
        </w:tabs>
      </w:pPr>
      <w:r>
        <w:t>Branch  prediction is always correct</w:t>
      </w:r>
    </w:p>
    <w:p w14:paraId="3D2F0AD6" w14:textId="77777777" w:rsidR="004B3A2B" w:rsidRDefault="004B3A2B" w:rsidP="004B3A2B">
      <w:pPr>
        <w:numPr>
          <w:ilvl w:val="1"/>
          <w:numId w:val="2"/>
        </w:numPr>
        <w:tabs>
          <w:tab w:val="left" w:pos="1080"/>
        </w:tabs>
      </w:pPr>
      <w:r>
        <w:t>There are no cache misses</w:t>
      </w:r>
    </w:p>
    <w:p w14:paraId="50BF9154" w14:textId="77777777" w:rsidR="004B3A2B" w:rsidRDefault="004B3A2B" w:rsidP="004B3A2B">
      <w:pPr>
        <w:numPr>
          <w:ilvl w:val="1"/>
          <w:numId w:val="2"/>
        </w:numPr>
        <w:tabs>
          <w:tab w:val="left" w:pos="1080"/>
        </w:tabs>
      </w:pPr>
      <w:r>
        <w:t>There are 2 CDB (Common Data Bus).</w:t>
      </w:r>
    </w:p>
    <w:p w14:paraId="60371855" w14:textId="77777777" w:rsidR="004B3A2B" w:rsidRDefault="004B3A2B" w:rsidP="004B3A2B">
      <w:pPr>
        <w:tabs>
          <w:tab w:val="left" w:pos="426"/>
        </w:tabs>
        <w:ind w:left="360"/>
        <w:jc w:val="both"/>
      </w:pPr>
    </w:p>
    <w:tbl>
      <w:tblPr>
        <w:tblW w:w="8648" w:type="dxa"/>
        <w:tblInd w:w="96" w:type="dxa"/>
        <w:tblLook w:val="0000" w:firstRow="0" w:lastRow="0" w:firstColumn="0" w:lastColumn="0" w:noHBand="0" w:noVBand="0"/>
      </w:tblPr>
      <w:tblGrid>
        <w:gridCol w:w="1288"/>
        <w:gridCol w:w="1985"/>
        <w:gridCol w:w="695"/>
        <w:gridCol w:w="1080"/>
        <w:gridCol w:w="1080"/>
        <w:gridCol w:w="1080"/>
        <w:gridCol w:w="1440"/>
      </w:tblGrid>
      <w:tr w:rsidR="004B3A2B" w:rsidRPr="00143A0F" w14:paraId="39124817" w14:textId="77777777" w:rsidTr="00345F97">
        <w:trPr>
          <w:trHeight w:hRule="exact" w:val="22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D6665" w14:textId="77777777" w:rsidR="004B3A2B" w:rsidRPr="00143A0F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# iteration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E11A6" w14:textId="77777777" w:rsidR="004B3A2B" w:rsidRPr="00143A0F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7E8CA" w14:textId="77777777" w:rsidR="004B3A2B" w:rsidRPr="00143A0F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Issue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A8544" w14:textId="77777777" w:rsidR="004B3A2B" w:rsidRPr="00143A0F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EXE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77386" w14:textId="77777777" w:rsidR="004B3A2B" w:rsidRPr="00143A0F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MEM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78BDB" w14:textId="77777777" w:rsidR="004B3A2B" w:rsidRPr="00143A0F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CDB x2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D48E4" w14:textId="77777777" w:rsidR="004B3A2B" w:rsidRPr="00143A0F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COMMIT x2</w:t>
            </w:r>
          </w:p>
        </w:tc>
      </w:tr>
      <w:tr w:rsidR="004B3A2B" w:rsidRPr="00143A0F" w14:paraId="396CAE20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47E77" w14:textId="77777777" w:rsidR="004B3A2B" w:rsidRPr="00143A0F" w:rsidRDefault="004B3A2B" w:rsidP="00345F97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54421E" w14:textId="77777777" w:rsidR="004B3A2B" w:rsidRPr="00B96369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BF36BB">
              <w:rPr>
                <w:sz w:val="18"/>
                <w:szCs w:val="24"/>
              </w:rPr>
              <w:t>l.d  f1,v1(r1)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95D27" w14:textId="262B6807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77C5A" w14:textId="02F12C85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A8B12" w14:textId="7945ADF9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60D79" w14:textId="01302A7D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FD64A" w14:textId="2FDABFB9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5</w:t>
            </w:r>
          </w:p>
        </w:tc>
      </w:tr>
      <w:tr w:rsidR="004B3A2B" w:rsidRPr="00143A0F" w14:paraId="2486E0AB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0C1EB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FC0201" w14:textId="77777777" w:rsidR="004B3A2B" w:rsidRPr="00BF36BB" w:rsidRDefault="004B3A2B" w:rsidP="004B3A2B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>l.d  f2,v2(r1)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5AB97" w14:textId="6A42907C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4A7C9" w14:textId="75F9EC87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57B19" w14:textId="0FF3F7F6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046F2" w14:textId="1D7C4C72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E9C17" w14:textId="448D6E1B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6</w:t>
            </w:r>
          </w:p>
        </w:tc>
      </w:tr>
      <w:tr w:rsidR="004B3A2B" w:rsidRPr="00143A0F" w14:paraId="3DC72F5A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5D071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FA7477" w14:textId="77777777" w:rsidR="004B3A2B" w:rsidRPr="00BF36BB" w:rsidRDefault="004B3A2B" w:rsidP="004B3A2B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>l.d  f3,v3(r1)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2C4E8" w14:textId="16ADCAE1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8E3A7" w14:textId="00C5E099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4M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262AB" w14:textId="4245F871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034A1" w14:textId="1158DCFF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FDDA8" w14:textId="1922EEB1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7</w:t>
            </w:r>
          </w:p>
        </w:tc>
      </w:tr>
      <w:tr w:rsidR="004B3A2B" w:rsidRPr="00143A0F" w14:paraId="7C5F925A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067D0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4B616A" w14:textId="77777777" w:rsidR="004B3A2B" w:rsidRPr="00BF36BB" w:rsidRDefault="004B3A2B" w:rsidP="004B3A2B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>l.d  f4,v4(r1)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50AF4" w14:textId="244CC772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21EC3" w14:textId="6C2BBDC9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5M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2FCE1" w14:textId="651CBEC7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BF5A5" w14:textId="1ACFD4C0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B6D5E" w14:textId="32219847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8</w:t>
            </w:r>
          </w:p>
        </w:tc>
      </w:tr>
      <w:tr w:rsidR="004B3A2B" w:rsidRPr="00143A0F" w14:paraId="2205C994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E736A" w14:textId="7D2503F0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1E98EE" w14:textId="77777777" w:rsidR="004B3A2B" w:rsidRPr="00BF36BB" w:rsidRDefault="004B3A2B" w:rsidP="004B3A2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div.d f5,f1,f2</w:t>
            </w:r>
            <w:r w:rsidRPr="00BF36BB">
              <w:rPr>
                <w:sz w:val="18"/>
                <w:szCs w:val="24"/>
                <w:lang w:val="pt-BR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D99D5" w14:textId="308C329D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36324" w14:textId="101516EF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6D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F0FA1" w14:textId="0450903A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76C20" w14:textId="4DF6B4CC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C0342" w14:textId="0FBB829C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14</w:t>
            </w:r>
          </w:p>
        </w:tc>
      </w:tr>
      <w:tr w:rsidR="004B3A2B" w:rsidRPr="00143A0F" w14:paraId="44832E10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2FAFF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33E660" w14:textId="77777777" w:rsidR="004B3A2B" w:rsidRPr="00BF36BB" w:rsidRDefault="004B3A2B" w:rsidP="004B3A2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s.d f5,v5(r1)</w:t>
            </w:r>
            <w:r w:rsidRPr="00BF36BB">
              <w:rPr>
                <w:sz w:val="18"/>
                <w:szCs w:val="24"/>
                <w:lang w:val="pt-BR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9AD44" w14:textId="0D7E6E7B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8F2F9" w14:textId="278E5A4A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6M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E4286" w14:textId="21B9B48C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B097D" w14:textId="6C503087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7CF29" w14:textId="492AF8FF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14</w:t>
            </w:r>
          </w:p>
        </w:tc>
      </w:tr>
      <w:tr w:rsidR="004B3A2B" w:rsidRPr="00143A0F" w14:paraId="1B17AF91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AF14D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5820D8" w14:textId="77777777" w:rsidR="004B3A2B" w:rsidRPr="00BF36BB" w:rsidRDefault="004B3A2B" w:rsidP="004B3A2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mul.d f</w:t>
            </w:r>
            <w:r>
              <w:rPr>
                <w:sz w:val="18"/>
                <w:szCs w:val="24"/>
                <w:lang w:val="pt-BR"/>
              </w:rPr>
              <w:t>6</w:t>
            </w:r>
            <w:r w:rsidRPr="00BF36BB">
              <w:rPr>
                <w:sz w:val="18"/>
                <w:szCs w:val="24"/>
                <w:lang w:val="pt-BR"/>
              </w:rPr>
              <w:t>,f1,f2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0BA56" w14:textId="46611610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9541A" w14:textId="109F3332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6X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C41A3" w14:textId="5B62AACB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EDC0A" w14:textId="12088D08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C2C99" w14:textId="1C4031FE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15</w:t>
            </w:r>
          </w:p>
        </w:tc>
      </w:tr>
      <w:tr w:rsidR="004B3A2B" w:rsidRPr="00143A0F" w14:paraId="5141EAEC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71A2D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741BA5" w14:textId="77777777" w:rsidR="004B3A2B" w:rsidRPr="00BF36BB" w:rsidRDefault="004B3A2B" w:rsidP="004B3A2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div.d f</w:t>
            </w:r>
            <w:r>
              <w:rPr>
                <w:sz w:val="18"/>
                <w:szCs w:val="24"/>
                <w:lang w:val="pt-BR"/>
              </w:rPr>
              <w:t>7</w:t>
            </w:r>
            <w:r w:rsidRPr="00BF36BB">
              <w:rPr>
                <w:sz w:val="18"/>
                <w:szCs w:val="24"/>
                <w:lang w:val="pt-BR"/>
              </w:rPr>
              <w:t>,f3,f4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566FA" w14:textId="15983231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C5D16" w14:textId="273126A6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13D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BEDC9" w14:textId="733F2268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DF4DC" w14:textId="7641F090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788A5" w14:textId="31168845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21</w:t>
            </w:r>
          </w:p>
        </w:tc>
      </w:tr>
      <w:tr w:rsidR="004B3A2B" w:rsidRPr="00143A0F" w14:paraId="1275851A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E366D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DAD382" w14:textId="77777777" w:rsidR="004B3A2B" w:rsidRPr="00BF36BB" w:rsidRDefault="004B3A2B" w:rsidP="004B3A2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add.d f1,f</w:t>
            </w:r>
            <w:r>
              <w:rPr>
                <w:sz w:val="18"/>
                <w:szCs w:val="24"/>
                <w:lang w:val="pt-BR"/>
              </w:rPr>
              <w:t>6</w:t>
            </w:r>
            <w:r w:rsidRPr="00BF36BB">
              <w:rPr>
                <w:sz w:val="18"/>
                <w:szCs w:val="24"/>
                <w:lang w:val="pt-BR"/>
              </w:rPr>
              <w:t>,f</w:t>
            </w:r>
            <w:r>
              <w:rPr>
                <w:sz w:val="18"/>
                <w:szCs w:val="24"/>
                <w:lang w:val="pt-BR"/>
              </w:rPr>
              <w:t>7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0E8E1" w14:textId="0ACA3521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30AF4" w14:textId="06DDC497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21A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81F5C" w14:textId="5817E8DD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7FBC4" w14:textId="0E00A4A7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264E5" w14:textId="633A2728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24</w:t>
            </w:r>
          </w:p>
        </w:tc>
      </w:tr>
      <w:tr w:rsidR="004B3A2B" w:rsidRPr="00143A0F" w14:paraId="044B1E15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FFD1A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DB34C" w14:textId="77777777" w:rsidR="004B3A2B" w:rsidRPr="00BF36BB" w:rsidRDefault="004B3A2B" w:rsidP="004B3A2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s.d f1,v6(r1)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4572F" w14:textId="0A64F6BA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1611E" w14:textId="48FD1BDF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7M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79AD6" w14:textId="284D5482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BBC8A" w14:textId="39AFBA1F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CC7D6" w14:textId="2ACB97B6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24</w:t>
            </w:r>
          </w:p>
        </w:tc>
      </w:tr>
      <w:tr w:rsidR="004B3A2B" w:rsidRPr="00143A0F" w14:paraId="78CBE303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DCE17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68269F" w14:textId="77777777" w:rsidR="004B3A2B" w:rsidRPr="00BF36BB" w:rsidRDefault="004B3A2B" w:rsidP="004B3A2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daddui r1,r1,8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E4234" w14:textId="5E59F8D6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EB7B0" w14:textId="5F87F6C2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7I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9899F" w14:textId="25840843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15276" w14:textId="7E1261EA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53E17" w14:textId="0B21FF1C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25</w:t>
            </w:r>
          </w:p>
        </w:tc>
      </w:tr>
      <w:tr w:rsidR="004B3A2B" w:rsidRPr="00143A0F" w14:paraId="7C322538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0ECC4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17ECA7" w14:textId="77777777" w:rsidR="004B3A2B" w:rsidRPr="00BF36BB" w:rsidRDefault="004B3A2B" w:rsidP="004B3A2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daddi r2,r2,-1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E8726" w14:textId="3CAC1D95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3BDC1" w14:textId="324486ED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8I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3862E" w14:textId="553DB360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F7038" w14:textId="09F8FCF4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10890" w14:textId="793C622D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25</w:t>
            </w:r>
          </w:p>
        </w:tc>
      </w:tr>
      <w:tr w:rsidR="004B3A2B" w:rsidRPr="00143A0F" w14:paraId="43826D8F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ADC4B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71E1F8" w14:textId="77777777" w:rsidR="004B3A2B" w:rsidRPr="004B3A2B" w:rsidRDefault="004B3A2B" w:rsidP="004B3A2B">
            <w:pPr>
              <w:rPr>
                <w:sz w:val="18"/>
                <w:szCs w:val="24"/>
                <w:lang w:val="pt-BR"/>
              </w:rPr>
            </w:pPr>
            <w:r w:rsidRPr="004B3A2B">
              <w:rPr>
                <w:sz w:val="18"/>
                <w:szCs w:val="24"/>
                <w:lang w:val="pt-BR"/>
              </w:rPr>
              <w:t>bnez r2,loop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6ADD5" w14:textId="31F7AFED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76379" w14:textId="40CC5BD6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10J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00169" w14:textId="3B175D31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2EB91" w14:textId="0A5EE92F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3EC06" w14:textId="039D1EAC" w:rsidR="004B3A2B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26</w:t>
            </w:r>
          </w:p>
        </w:tc>
      </w:tr>
      <w:tr w:rsidR="00D25514" w:rsidRPr="00143A0F" w14:paraId="5672BC96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1D672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7CC8E7" w14:textId="77777777" w:rsidR="00D25514" w:rsidRPr="00B96369" w:rsidRDefault="00D25514" w:rsidP="00D25514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BF36BB">
              <w:rPr>
                <w:sz w:val="18"/>
                <w:szCs w:val="24"/>
              </w:rPr>
              <w:t>l.d  f1,v1(r1)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41891" w14:textId="0624E5ED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F3390" w14:textId="3DAE53AC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9M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A00B1" w14:textId="4204ACF4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956EC" w14:textId="6F02A804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886A8" w14:textId="69552E16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26</w:t>
            </w:r>
          </w:p>
        </w:tc>
      </w:tr>
      <w:tr w:rsidR="00D25514" w:rsidRPr="00143A0F" w14:paraId="39912C25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9B35E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22CDB5" w14:textId="77777777" w:rsidR="00D25514" w:rsidRPr="00BF36BB" w:rsidRDefault="00D25514" w:rsidP="00D25514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>l.d  f2,v2(r1)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A40D6" w14:textId="50956BDF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658C3" w14:textId="413C4B13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10M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816F7" w14:textId="72ABD277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5F1C1" w14:textId="156B8A7E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81B6F" w14:textId="51FC040D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27</w:t>
            </w:r>
          </w:p>
        </w:tc>
      </w:tr>
      <w:tr w:rsidR="00D25514" w:rsidRPr="00143A0F" w14:paraId="0F90A929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75CFA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96903A" w14:textId="77777777" w:rsidR="00D25514" w:rsidRPr="00BF36BB" w:rsidRDefault="00D25514" w:rsidP="00D25514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>l.d  f3,v3(r1)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7DDC2" w14:textId="0F581B63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32967" w14:textId="0C2A7FA7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11M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82AA9" w14:textId="3DEE5859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971DB" w14:textId="0D1F48B3" w:rsidR="00D25514" w:rsidRPr="00143A0F" w:rsidRDefault="00CF124D" w:rsidP="00CF124D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       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1BDF0" w14:textId="7028E252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27</w:t>
            </w:r>
          </w:p>
        </w:tc>
      </w:tr>
      <w:tr w:rsidR="00D25514" w:rsidRPr="00143A0F" w14:paraId="4092C97A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63EDF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96B499" w14:textId="77777777" w:rsidR="00D25514" w:rsidRPr="00BF36BB" w:rsidRDefault="00D25514" w:rsidP="00D25514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>l.d  f4,v4(r1)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B2548" w14:textId="421F627B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1EA83" w14:textId="0C8B8E4E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12M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E75A2" w14:textId="679AD5C8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3C414" w14:textId="69B78945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639C3" w14:textId="1E7F79FD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28</w:t>
            </w:r>
          </w:p>
        </w:tc>
      </w:tr>
      <w:tr w:rsidR="00D25514" w:rsidRPr="00143A0F" w14:paraId="2908B401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82CC7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EAB7DF" w14:textId="77777777" w:rsidR="00D25514" w:rsidRPr="00BF36BB" w:rsidRDefault="00D25514" w:rsidP="00D25514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div.d f5,f1,f2</w:t>
            </w:r>
            <w:r w:rsidRPr="00BF36BB">
              <w:rPr>
                <w:sz w:val="18"/>
                <w:szCs w:val="24"/>
                <w:lang w:val="pt-BR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C96DD" w14:textId="4EE6D7F2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4869C" w14:textId="7DB0FFF3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20D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CDED9" w14:textId="76247561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DEBF2" w14:textId="68F7CD35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176D6" w14:textId="5A861D69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28</w:t>
            </w:r>
          </w:p>
        </w:tc>
      </w:tr>
      <w:tr w:rsidR="00D25514" w:rsidRPr="00143A0F" w14:paraId="613E0D8F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E500C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1B35A" w14:textId="77777777" w:rsidR="00D25514" w:rsidRPr="00BF36BB" w:rsidRDefault="00D25514" w:rsidP="00D25514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s.d f5,v5(r1)</w:t>
            </w:r>
            <w:r w:rsidRPr="00BF36BB">
              <w:rPr>
                <w:sz w:val="18"/>
                <w:szCs w:val="24"/>
                <w:lang w:val="pt-BR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A591C" w14:textId="0F51B567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98A13" w14:textId="604B3E8C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13M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2BAF8" w14:textId="6FB80B1D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B7B2F" w14:textId="028F4190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191AB" w14:textId="6650305C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29</w:t>
            </w:r>
          </w:p>
        </w:tc>
      </w:tr>
      <w:tr w:rsidR="00D25514" w:rsidRPr="00143A0F" w14:paraId="198287C0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B08E2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B08916" w14:textId="77777777" w:rsidR="00D25514" w:rsidRPr="00BF36BB" w:rsidRDefault="00D25514" w:rsidP="00D25514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mul.d f</w:t>
            </w:r>
            <w:r>
              <w:rPr>
                <w:sz w:val="18"/>
                <w:szCs w:val="24"/>
                <w:lang w:val="pt-BR"/>
              </w:rPr>
              <w:t>6</w:t>
            </w:r>
            <w:r w:rsidRPr="00BF36BB">
              <w:rPr>
                <w:sz w:val="18"/>
                <w:szCs w:val="24"/>
                <w:lang w:val="pt-BR"/>
              </w:rPr>
              <w:t>,f1,f2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7F9AC" w14:textId="04500FFB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1E572" w14:textId="44863308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13X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C1577" w14:textId="4CD2E5B0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041E8" w14:textId="73D72F22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D4CA6" w14:textId="007ED445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29</w:t>
            </w:r>
          </w:p>
        </w:tc>
      </w:tr>
      <w:tr w:rsidR="00D25514" w:rsidRPr="00143A0F" w14:paraId="2AD914C8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E8593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7346A" w14:textId="77777777" w:rsidR="00D25514" w:rsidRPr="00BF36BB" w:rsidRDefault="00D25514" w:rsidP="00D25514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div.d f</w:t>
            </w:r>
            <w:r>
              <w:rPr>
                <w:sz w:val="18"/>
                <w:szCs w:val="24"/>
                <w:lang w:val="pt-BR"/>
              </w:rPr>
              <w:t>7</w:t>
            </w:r>
            <w:r w:rsidRPr="00BF36BB">
              <w:rPr>
                <w:sz w:val="18"/>
                <w:szCs w:val="24"/>
                <w:lang w:val="pt-BR"/>
              </w:rPr>
              <w:t>,f3,f4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2A272" w14:textId="254A0467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EC462" w14:textId="4E29518F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27D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0BCB1" w14:textId="51C26981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3AB04" w14:textId="5D776342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494B1" w14:textId="379838DB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35</w:t>
            </w:r>
          </w:p>
        </w:tc>
      </w:tr>
      <w:tr w:rsidR="00D25514" w:rsidRPr="00143A0F" w14:paraId="0138DA84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F0543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79B58E" w14:textId="77777777" w:rsidR="00D25514" w:rsidRPr="00BF36BB" w:rsidRDefault="00D25514" w:rsidP="00D25514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add.d f1,f</w:t>
            </w:r>
            <w:r>
              <w:rPr>
                <w:sz w:val="18"/>
                <w:szCs w:val="24"/>
                <w:lang w:val="pt-BR"/>
              </w:rPr>
              <w:t>6</w:t>
            </w:r>
            <w:r w:rsidRPr="00BF36BB">
              <w:rPr>
                <w:sz w:val="18"/>
                <w:szCs w:val="24"/>
                <w:lang w:val="pt-BR"/>
              </w:rPr>
              <w:t>,f</w:t>
            </w:r>
            <w:r>
              <w:rPr>
                <w:sz w:val="18"/>
                <w:szCs w:val="24"/>
                <w:lang w:val="pt-BR"/>
              </w:rPr>
              <w:t>7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6D6BD" w14:textId="0B6A6B03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8D572" w14:textId="1075C2CD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35A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14683" w14:textId="2A565F2B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AF019" w14:textId="077FA1D5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9C720" w14:textId="547982C9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38</w:t>
            </w:r>
          </w:p>
        </w:tc>
      </w:tr>
      <w:tr w:rsidR="00D25514" w:rsidRPr="00143A0F" w14:paraId="6B5463E8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39CCB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430358" w14:textId="77777777" w:rsidR="00D25514" w:rsidRPr="00BF36BB" w:rsidRDefault="00D25514" w:rsidP="00D25514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s.d f1,v6(r1)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4260D" w14:textId="3E260857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4ADD1" w14:textId="120D88ED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  <w:r w:rsidR="001A201D">
              <w:rPr>
                <w:rFonts w:ascii="Arial" w:hAnsi="Arial" w:cs="Arial"/>
                <w:sz w:val="18"/>
                <w:szCs w:val="18"/>
                <w:lang w:eastAsia="en-US"/>
              </w:rPr>
              <w:t>4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D16BF" w14:textId="4E8DBE46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E85D6" w14:textId="2EC9727A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144AC" w14:textId="3E531EBA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38</w:t>
            </w:r>
          </w:p>
        </w:tc>
      </w:tr>
      <w:tr w:rsidR="00D25514" w:rsidRPr="00143A0F" w14:paraId="41FAB99E" w14:textId="77777777" w:rsidTr="00345F97">
        <w:trPr>
          <w:trHeight w:hRule="exact" w:val="22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9AAED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6F1272" w14:textId="77777777" w:rsidR="00D25514" w:rsidRPr="00BF36BB" w:rsidRDefault="00D25514" w:rsidP="00D25514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daddui r1,r1,8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3A323" w14:textId="23AAFE33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65C24" w14:textId="32649537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14I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9B687" w14:textId="01396D25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C5700" w14:textId="0F28B9C3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25B70" w14:textId="2F7FC265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39</w:t>
            </w:r>
          </w:p>
        </w:tc>
      </w:tr>
      <w:tr w:rsidR="00D25514" w:rsidRPr="00143A0F" w14:paraId="4A9E447E" w14:textId="77777777" w:rsidTr="00345F97">
        <w:trPr>
          <w:trHeight w:hRule="exact" w:val="22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FCBBF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284710" w14:textId="77777777" w:rsidR="00D25514" w:rsidRPr="00BF36BB" w:rsidRDefault="00D25514" w:rsidP="00D25514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daddi r2,r2,-1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B0124" w14:textId="39C96132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76AC4" w14:textId="747FB0A1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15I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7ACE2" w14:textId="131CC81C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01F1D" w14:textId="08BA5ADC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65A2D" w14:textId="581135A1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39</w:t>
            </w:r>
          </w:p>
        </w:tc>
      </w:tr>
      <w:tr w:rsidR="00D25514" w:rsidRPr="00143A0F" w14:paraId="494BB3FA" w14:textId="77777777" w:rsidTr="00345F97">
        <w:trPr>
          <w:trHeight w:hRule="exact" w:val="22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66EF0" w14:textId="77777777" w:rsidR="00D25514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CACCDF" w14:textId="77777777" w:rsidR="00D25514" w:rsidRPr="004B3A2B" w:rsidRDefault="00D25514" w:rsidP="00D25514">
            <w:pPr>
              <w:rPr>
                <w:sz w:val="18"/>
                <w:szCs w:val="24"/>
                <w:lang w:val="pt-BR"/>
              </w:rPr>
            </w:pPr>
            <w:r w:rsidRPr="004B3A2B">
              <w:rPr>
                <w:sz w:val="18"/>
                <w:szCs w:val="24"/>
                <w:lang w:val="pt-BR"/>
              </w:rPr>
              <w:t>bnez r2,loop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25F20" w14:textId="616ED6B5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83FD8" w14:textId="5AE5C490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17j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6068D" w14:textId="52359F55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63B32" w14:textId="6E2E57F4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9BD30" w14:textId="52002170" w:rsidR="00D25514" w:rsidRPr="00143A0F" w:rsidRDefault="00CF124D" w:rsidP="00CF124D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40</w:t>
            </w:r>
          </w:p>
        </w:tc>
      </w:tr>
    </w:tbl>
    <w:p w14:paraId="784459FB" w14:textId="65F39044" w:rsidR="004B3A2B" w:rsidRDefault="004B3A2B" w:rsidP="004B3A2B">
      <w:pPr>
        <w:rPr>
          <w:lang w:val="it-IT"/>
        </w:rPr>
      </w:pPr>
    </w:p>
    <w:p w14:paraId="713CDC0E" w14:textId="77777777" w:rsidR="00C70C7E" w:rsidRPr="007C3AAA" w:rsidRDefault="00C70C7E" w:rsidP="00BF36BB">
      <w:pPr>
        <w:rPr>
          <w:lang w:val="it-IT"/>
        </w:rPr>
      </w:pPr>
    </w:p>
    <w:sectPr w:rsidR="00C70C7E" w:rsidRPr="007C3AAA" w:rsidSect="004F52ED">
      <w:headerReference w:type="default" r:id="rId10"/>
      <w:footerReference w:type="even" r:id="rId11"/>
      <w:footerReference w:type="default" r:id="rId12"/>
      <w:footnotePr>
        <w:pos w:val="beneathText"/>
      </w:footnotePr>
      <w:pgSz w:w="11905" w:h="16837"/>
      <w:pgMar w:top="1440" w:right="1800" w:bottom="1440" w:left="180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C4F3B" w14:textId="77777777" w:rsidR="00806E57" w:rsidRDefault="00806E57" w:rsidP="00B7466F">
      <w:r>
        <w:separator/>
      </w:r>
    </w:p>
  </w:endnote>
  <w:endnote w:type="continuationSeparator" w:id="0">
    <w:p w14:paraId="1C0ABAE6" w14:textId="77777777" w:rsidR="00806E57" w:rsidRDefault="00806E57" w:rsidP="00B7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AR PL ShanHeiSun Uni">
    <w:charset w:val="00"/>
    <w:family w:val="auto"/>
    <w:pitch w:val="variable"/>
  </w:font>
  <w:font w:name="Lucida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54480" w14:textId="77777777" w:rsidR="00345F97" w:rsidRDefault="00345F97" w:rsidP="00F51891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1BD1A9E9" w14:textId="77777777" w:rsidR="00345F97" w:rsidRDefault="00345F97" w:rsidP="004F52E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CE714" w14:textId="77777777" w:rsidR="00345F97" w:rsidRDefault="00345F97" w:rsidP="004F52E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AD72E5">
      <w:rPr>
        <w:rStyle w:val="Numeropagina"/>
        <w:noProof/>
      </w:rPr>
      <w:t>1</w:t>
    </w:r>
    <w:r>
      <w:rPr>
        <w:rStyle w:val="Numeropa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5CCDF" w14:textId="77777777" w:rsidR="00345F97" w:rsidRDefault="00345F97" w:rsidP="00F51891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E217635" w14:textId="77777777" w:rsidR="00345F97" w:rsidRDefault="00345F97" w:rsidP="004F52ED">
    <w:pPr>
      <w:pStyle w:val="Pidipagina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46CE0" w14:textId="77777777" w:rsidR="00345F97" w:rsidRDefault="00345F97" w:rsidP="004F52E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FC182B">
      <w:rPr>
        <w:rStyle w:val="Numeropagina"/>
        <w:noProof/>
      </w:rPr>
      <w:t>3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BA3B0" w14:textId="77777777" w:rsidR="00806E57" w:rsidRDefault="00806E57" w:rsidP="00B7466F">
      <w:r>
        <w:separator/>
      </w:r>
    </w:p>
  </w:footnote>
  <w:footnote w:type="continuationSeparator" w:id="0">
    <w:p w14:paraId="5F5DBA9E" w14:textId="77777777" w:rsidR="00806E57" w:rsidRDefault="00806E57" w:rsidP="00B74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D0411" w14:textId="77777777" w:rsidR="00345F97" w:rsidRPr="003053B1" w:rsidRDefault="00345F97" w:rsidP="00757D8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3D673329" wp14:editId="3B2289A1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C902D1" w14:textId="77777777" w:rsidR="00345F97" w:rsidRPr="005313C9" w:rsidRDefault="00345F97" w:rsidP="005313C9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A1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13.1pt;margin-top:-3.5pt;width:39.55pt;height:25.9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">
              <v:textbox>
                <w:txbxContent>
                  <w:p w:rsidR="00345F97" w:rsidRPr="005313C9" w:rsidRDefault="00345F97" w:rsidP="005313C9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A1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Verdana" w:hAnsi="Verdana"/>
        <w:noProof/>
        <w:sz w:val="28"/>
        <w:szCs w:val="28"/>
        <w:lang w:val="it-IT" w:eastAsia="it-IT"/>
      </w:rPr>
      <w:t xml:space="preserve">03 </w:t>
    </w:r>
    <w:r>
      <w:rPr>
        <w:rFonts w:ascii="Verdana" w:hAnsi="Verdana"/>
        <w:sz w:val="28"/>
        <w:szCs w:val="28"/>
        <w:lang w:val="it-IT"/>
      </w:rPr>
      <w:t xml:space="preserve">Febbraio </w:t>
    </w:r>
    <w:r w:rsidRPr="003053B1">
      <w:rPr>
        <w:rFonts w:ascii="Verdana" w:hAnsi="Verdana"/>
        <w:sz w:val="28"/>
        <w:szCs w:val="28"/>
        <w:lang w:val="it-IT"/>
      </w:rPr>
      <w:t>202</w:t>
    </w:r>
    <w:r>
      <w:rPr>
        <w:rFonts w:ascii="Verdana" w:hAnsi="Verdana"/>
        <w:sz w:val="28"/>
        <w:szCs w:val="28"/>
        <w:lang w:val="it-IT"/>
      </w:rPr>
      <w:t>1</w:t>
    </w:r>
    <w:r w:rsidRPr="003053B1">
      <w:rPr>
        <w:rFonts w:ascii="Verdana" w:hAnsi="Verdana"/>
        <w:sz w:val="28"/>
        <w:szCs w:val="28"/>
        <w:lang w:val="it-IT"/>
      </w:rPr>
      <w:t xml:space="preserve"> – A</w:t>
    </w:r>
    <w:r>
      <w:rPr>
        <w:rFonts w:ascii="Verdana" w:hAnsi="Verdana"/>
        <w:sz w:val="28"/>
        <w:szCs w:val="28"/>
        <w:lang w:val="it-IT"/>
      </w:rPr>
      <w:t xml:space="preserve">rchitetture dei Sistemi di Elaborazione </w:t>
    </w:r>
  </w:p>
  <w:p w14:paraId="72F1C4E2" w14:textId="77B31F32" w:rsidR="00345F97" w:rsidRPr="00757D80" w:rsidRDefault="00345F97" w:rsidP="00757D8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B7466F">
      <w:rPr>
        <w:rFonts w:ascii="Book Antiqua" w:hAnsi="Book Antiqua"/>
        <w:b w:val="0"/>
        <w:i/>
        <w:sz w:val="28"/>
      </w:rPr>
      <w:t xml:space="preserve">Name, </w:t>
    </w:r>
    <w:r>
      <w:rPr>
        <w:rFonts w:ascii="Book Antiqua" w:hAnsi="Book Antiqua"/>
        <w:b w:val="0"/>
        <w:i/>
        <w:sz w:val="28"/>
      </w:rPr>
      <w:t>Student ID</w:t>
    </w:r>
    <w:r w:rsidRPr="00B7466F">
      <w:rPr>
        <w:rFonts w:ascii="Book Antiqua" w:hAnsi="Book Antiqua"/>
        <w:b w:val="0"/>
        <w:i/>
        <w:sz w:val="28"/>
      </w:rPr>
      <w:t xml:space="preserve"> </w:t>
    </w:r>
    <w:r w:rsidRPr="00B7466F">
      <w:rPr>
        <w:sz w:val="24"/>
        <w:szCs w:val="24"/>
      </w:rPr>
      <w:t>.......</w:t>
    </w:r>
    <w:r w:rsidR="003D28A7">
      <w:rPr>
        <w:sz w:val="24"/>
        <w:szCs w:val="24"/>
      </w:rPr>
      <w:t>Sylvie Molinatto s318952</w:t>
    </w:r>
    <w:r w:rsidRPr="00B7466F">
      <w:rPr>
        <w:sz w:val="24"/>
        <w:szCs w:val="24"/>
      </w:rPr>
      <w:t>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401B0198" w14:textId="77777777" w:rsidR="00345F97" w:rsidRDefault="00345F9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71DF4" w14:textId="77777777" w:rsidR="00345F97" w:rsidRPr="004B3A2B" w:rsidRDefault="00345F97" w:rsidP="004B3A2B">
    <w:pPr>
      <w:pStyle w:val="Titolo1"/>
      <w:tabs>
        <w:tab w:val="left" w:pos="-567"/>
        <w:tab w:val="left" w:pos="-270"/>
      </w:tabs>
      <w:spacing w:before="0" w:after="0"/>
      <w:ind w:left="-270" w:right="-484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706C83F" wp14:editId="1A3CDBCD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156B30" w14:textId="77777777" w:rsidR="00345F97" w:rsidRPr="005313C9" w:rsidRDefault="00345F97" w:rsidP="004B3A2B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A1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FA0D5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713.1pt;margin-top:-3.5pt;width:39.55pt;height:25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">
              <v:textbox>
                <w:txbxContent>
                  <w:p w:rsidR="004B3A2B" w:rsidRPr="005313C9" w:rsidRDefault="004B3A2B" w:rsidP="004B3A2B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A1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Verdana" w:hAnsi="Verdana"/>
        <w:noProof/>
        <w:sz w:val="28"/>
        <w:szCs w:val="28"/>
        <w:lang w:val="it-IT" w:eastAsia="it-IT"/>
      </w:rPr>
      <w:t xml:space="preserve">03 </w:t>
    </w:r>
    <w:r>
      <w:rPr>
        <w:rFonts w:ascii="Verdana" w:hAnsi="Verdana"/>
        <w:sz w:val="28"/>
        <w:szCs w:val="28"/>
        <w:lang w:val="it-IT"/>
      </w:rPr>
      <w:t xml:space="preserve">Febbraio </w:t>
    </w:r>
    <w:r w:rsidRPr="003053B1">
      <w:rPr>
        <w:rFonts w:ascii="Verdana" w:hAnsi="Verdana"/>
        <w:sz w:val="28"/>
        <w:szCs w:val="28"/>
        <w:lang w:val="it-IT"/>
      </w:rPr>
      <w:t>202</w:t>
    </w:r>
    <w:r>
      <w:rPr>
        <w:rFonts w:ascii="Verdana" w:hAnsi="Verdana"/>
        <w:sz w:val="28"/>
        <w:szCs w:val="28"/>
        <w:lang w:val="it-IT"/>
      </w:rPr>
      <w:t>1</w:t>
    </w:r>
    <w:r w:rsidRPr="003053B1">
      <w:rPr>
        <w:rFonts w:ascii="Verdana" w:hAnsi="Verdana"/>
        <w:sz w:val="28"/>
        <w:szCs w:val="28"/>
        <w:lang w:val="it-IT"/>
      </w:rPr>
      <w:t xml:space="preserve"> – A</w:t>
    </w:r>
    <w:r>
      <w:rPr>
        <w:rFonts w:ascii="Verdana" w:hAnsi="Verdana"/>
        <w:sz w:val="28"/>
        <w:szCs w:val="28"/>
        <w:lang w:val="it-IT"/>
      </w:rPr>
      <w:t xml:space="preserve">rchitetture dei Sistemi di Elaborazione </w:t>
    </w:r>
  </w:p>
  <w:p w14:paraId="2CB4EA91" w14:textId="77777777" w:rsidR="00345F97" w:rsidRPr="00B7466F" w:rsidRDefault="00345F97" w:rsidP="00B7466F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B7466F">
      <w:rPr>
        <w:rFonts w:ascii="Book Antiqua" w:hAnsi="Book Antiqua"/>
        <w:b w:val="0"/>
        <w:i/>
        <w:sz w:val="28"/>
      </w:rPr>
      <w:t xml:space="preserve">Name, Matricola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339776BF" w14:textId="77777777" w:rsidR="00345F97" w:rsidRDefault="00345F9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9029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56C277C"/>
    <w:multiLevelType w:val="hybridMultilevel"/>
    <w:tmpl w:val="9208B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26CB8"/>
    <w:multiLevelType w:val="hybridMultilevel"/>
    <w:tmpl w:val="4140B8D6"/>
    <w:lvl w:ilvl="0" w:tplc="041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91E7693"/>
    <w:multiLevelType w:val="hybridMultilevel"/>
    <w:tmpl w:val="4F026CA4"/>
    <w:lvl w:ilvl="0" w:tplc="B8E4799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55938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D5398D"/>
    <w:multiLevelType w:val="hybridMultilevel"/>
    <w:tmpl w:val="ECCE5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8E0369"/>
    <w:multiLevelType w:val="multilevel"/>
    <w:tmpl w:val="2B22348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2AED6FEF"/>
    <w:multiLevelType w:val="hybridMultilevel"/>
    <w:tmpl w:val="63C4DB70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337C63B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33CD0E86"/>
    <w:multiLevelType w:val="hybridMultilevel"/>
    <w:tmpl w:val="5C86D434"/>
    <w:lvl w:ilvl="0" w:tplc="237001E0">
      <w:start w:val="2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38A41B0A"/>
    <w:multiLevelType w:val="hybridMultilevel"/>
    <w:tmpl w:val="E614528A"/>
    <w:lvl w:ilvl="0" w:tplc="0410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4C187BBD"/>
    <w:multiLevelType w:val="hybridMultilevel"/>
    <w:tmpl w:val="A082427A"/>
    <w:lvl w:ilvl="0" w:tplc="9802ECE4">
      <w:start w:val="30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59D870AA"/>
    <w:multiLevelType w:val="hybridMultilevel"/>
    <w:tmpl w:val="2F4027E0"/>
    <w:lvl w:ilvl="0" w:tplc="8730BBA4">
      <w:start w:val="3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738508B1"/>
    <w:multiLevelType w:val="hybridMultilevel"/>
    <w:tmpl w:val="6CEC28AC"/>
    <w:lvl w:ilvl="0" w:tplc="859C52D0">
      <w:start w:val="25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7C077E7B"/>
    <w:multiLevelType w:val="hybridMultilevel"/>
    <w:tmpl w:val="349CB09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56929969">
    <w:abstractNumId w:val="1"/>
  </w:num>
  <w:num w:numId="2" w16cid:durableId="1375808099">
    <w:abstractNumId w:val="2"/>
  </w:num>
  <w:num w:numId="3" w16cid:durableId="43261432">
    <w:abstractNumId w:val="3"/>
  </w:num>
  <w:num w:numId="4" w16cid:durableId="1328023884">
    <w:abstractNumId w:val="11"/>
  </w:num>
  <w:num w:numId="5" w16cid:durableId="496771017">
    <w:abstractNumId w:val="4"/>
  </w:num>
  <w:num w:numId="6" w16cid:durableId="152643726">
    <w:abstractNumId w:val="14"/>
  </w:num>
  <w:num w:numId="7" w16cid:durableId="884366041">
    <w:abstractNumId w:val="5"/>
  </w:num>
  <w:num w:numId="8" w16cid:durableId="173737864">
    <w:abstractNumId w:val="12"/>
  </w:num>
  <w:num w:numId="9" w16cid:durableId="1724862891">
    <w:abstractNumId w:val="7"/>
  </w:num>
  <w:num w:numId="10" w16cid:durableId="380057166">
    <w:abstractNumId w:val="10"/>
  </w:num>
  <w:num w:numId="11" w16cid:durableId="1259288767">
    <w:abstractNumId w:val="9"/>
  </w:num>
  <w:num w:numId="12" w16cid:durableId="445656539">
    <w:abstractNumId w:val="18"/>
  </w:num>
  <w:num w:numId="13" w16cid:durableId="1142768065">
    <w:abstractNumId w:val="8"/>
  </w:num>
  <w:num w:numId="14" w16cid:durableId="2053529763">
    <w:abstractNumId w:val="0"/>
  </w:num>
  <w:num w:numId="15" w16cid:durableId="167447518">
    <w:abstractNumId w:val="1"/>
  </w:num>
  <w:num w:numId="16" w16cid:durableId="493911706">
    <w:abstractNumId w:val="6"/>
  </w:num>
  <w:num w:numId="17" w16cid:durableId="1594901946">
    <w:abstractNumId w:val="17"/>
  </w:num>
  <w:num w:numId="18" w16cid:durableId="280309423">
    <w:abstractNumId w:val="13"/>
  </w:num>
  <w:num w:numId="19" w16cid:durableId="1752579832">
    <w:abstractNumId w:val="16"/>
  </w:num>
  <w:num w:numId="20" w16cid:durableId="167459936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isplayBackgroundShape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16C"/>
    <w:rsid w:val="00000C5F"/>
    <w:rsid w:val="00030BC4"/>
    <w:rsid w:val="000647AC"/>
    <w:rsid w:val="000D7A12"/>
    <w:rsid w:val="0011111D"/>
    <w:rsid w:val="001259DA"/>
    <w:rsid w:val="00132E84"/>
    <w:rsid w:val="00136919"/>
    <w:rsid w:val="00156D65"/>
    <w:rsid w:val="001634D6"/>
    <w:rsid w:val="001A201D"/>
    <w:rsid w:val="001D4746"/>
    <w:rsid w:val="00207552"/>
    <w:rsid w:val="002134B1"/>
    <w:rsid w:val="002148B6"/>
    <w:rsid w:val="002228B7"/>
    <w:rsid w:val="002924AD"/>
    <w:rsid w:val="002A0196"/>
    <w:rsid w:val="002A704D"/>
    <w:rsid w:val="002B1FE7"/>
    <w:rsid w:val="002C4390"/>
    <w:rsid w:val="002E43D4"/>
    <w:rsid w:val="002F4464"/>
    <w:rsid w:val="003053B1"/>
    <w:rsid w:val="00321374"/>
    <w:rsid w:val="00335826"/>
    <w:rsid w:val="00344DDE"/>
    <w:rsid w:val="00345F97"/>
    <w:rsid w:val="003630DB"/>
    <w:rsid w:val="003D28A7"/>
    <w:rsid w:val="00404EE7"/>
    <w:rsid w:val="00425F0C"/>
    <w:rsid w:val="00432840"/>
    <w:rsid w:val="00432877"/>
    <w:rsid w:val="004635D0"/>
    <w:rsid w:val="00480521"/>
    <w:rsid w:val="004A1BB0"/>
    <w:rsid w:val="004B3A2B"/>
    <w:rsid w:val="004B5217"/>
    <w:rsid w:val="004B7BA5"/>
    <w:rsid w:val="004D6000"/>
    <w:rsid w:val="004F52ED"/>
    <w:rsid w:val="005313C9"/>
    <w:rsid w:val="005805F2"/>
    <w:rsid w:val="005A41C2"/>
    <w:rsid w:val="005B27BB"/>
    <w:rsid w:val="005D5B2C"/>
    <w:rsid w:val="005E3BB9"/>
    <w:rsid w:val="005F1F4D"/>
    <w:rsid w:val="005F2DB0"/>
    <w:rsid w:val="00601C7C"/>
    <w:rsid w:val="006602F5"/>
    <w:rsid w:val="00673A03"/>
    <w:rsid w:val="006A61FC"/>
    <w:rsid w:val="006C5007"/>
    <w:rsid w:val="006C6324"/>
    <w:rsid w:val="006D105B"/>
    <w:rsid w:val="006D50AE"/>
    <w:rsid w:val="007117EC"/>
    <w:rsid w:val="00733987"/>
    <w:rsid w:val="00735BB9"/>
    <w:rsid w:val="0074300A"/>
    <w:rsid w:val="00757D80"/>
    <w:rsid w:val="007C3AAA"/>
    <w:rsid w:val="007C4B6E"/>
    <w:rsid w:val="007E5F25"/>
    <w:rsid w:val="00806E57"/>
    <w:rsid w:val="0086343E"/>
    <w:rsid w:val="00902E80"/>
    <w:rsid w:val="009141B4"/>
    <w:rsid w:val="00922B44"/>
    <w:rsid w:val="00955733"/>
    <w:rsid w:val="00995A30"/>
    <w:rsid w:val="009B7766"/>
    <w:rsid w:val="009B7D03"/>
    <w:rsid w:val="009D59ED"/>
    <w:rsid w:val="00A61060"/>
    <w:rsid w:val="00A90C76"/>
    <w:rsid w:val="00AA6F98"/>
    <w:rsid w:val="00AC7F3F"/>
    <w:rsid w:val="00AD72E5"/>
    <w:rsid w:val="00AF3B41"/>
    <w:rsid w:val="00B3442C"/>
    <w:rsid w:val="00B40252"/>
    <w:rsid w:val="00B6362D"/>
    <w:rsid w:val="00B639BA"/>
    <w:rsid w:val="00B67B4D"/>
    <w:rsid w:val="00B7466F"/>
    <w:rsid w:val="00B85655"/>
    <w:rsid w:val="00BA7961"/>
    <w:rsid w:val="00BB072E"/>
    <w:rsid w:val="00BB6527"/>
    <w:rsid w:val="00BC7740"/>
    <w:rsid w:val="00BD37CC"/>
    <w:rsid w:val="00BF2CE5"/>
    <w:rsid w:val="00BF36BB"/>
    <w:rsid w:val="00BF5150"/>
    <w:rsid w:val="00C41B0A"/>
    <w:rsid w:val="00C504D8"/>
    <w:rsid w:val="00C70C7E"/>
    <w:rsid w:val="00C808C0"/>
    <w:rsid w:val="00CA316C"/>
    <w:rsid w:val="00CA39D5"/>
    <w:rsid w:val="00CB12BF"/>
    <w:rsid w:val="00CC4429"/>
    <w:rsid w:val="00CD59F5"/>
    <w:rsid w:val="00CD7913"/>
    <w:rsid w:val="00CF124D"/>
    <w:rsid w:val="00D13905"/>
    <w:rsid w:val="00D20AF2"/>
    <w:rsid w:val="00D25514"/>
    <w:rsid w:val="00D36705"/>
    <w:rsid w:val="00D632A3"/>
    <w:rsid w:val="00D67725"/>
    <w:rsid w:val="00DA68A8"/>
    <w:rsid w:val="00E62E3D"/>
    <w:rsid w:val="00E8045E"/>
    <w:rsid w:val="00E948B1"/>
    <w:rsid w:val="00ED6E6F"/>
    <w:rsid w:val="00F16290"/>
    <w:rsid w:val="00F42CDC"/>
    <w:rsid w:val="00F44E2B"/>
    <w:rsid w:val="00F51891"/>
    <w:rsid w:val="00F7162F"/>
    <w:rsid w:val="00FB781C"/>
    <w:rsid w:val="00FC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1ACA32"/>
  <w15:chartTrackingRefBased/>
  <w15:docId w15:val="{D3524E9C-9F6C-4DA7-ACEA-0904CC13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lang w:eastAsia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e"/>
    <w:next w:val="Corpotesto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ascii="Times" w:hAnsi="Times" w:cs="Lucidasans"/>
    </w:rPr>
  </w:style>
  <w:style w:type="paragraph" w:customStyle="1" w:styleId="Caption1">
    <w:name w:val="Caption1"/>
    <w:basedOn w:val="Normale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Normale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Corpotesto"/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7466F"/>
    <w:rPr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7466F"/>
    <w:rPr>
      <w:lang w:val="en-US" w:eastAsia="ar-SA"/>
    </w:rPr>
  </w:style>
  <w:style w:type="character" w:styleId="Numeropagina">
    <w:name w:val="page number"/>
    <w:uiPriority w:val="99"/>
    <w:semiHidden/>
    <w:unhideWhenUsed/>
    <w:rsid w:val="004F52ED"/>
  </w:style>
  <w:style w:type="table" w:styleId="Grigliatabella">
    <w:name w:val="Table Grid"/>
    <w:basedOn w:val="Tabellanormale"/>
    <w:uiPriority w:val="59"/>
    <w:rsid w:val="00757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7D03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7D03"/>
    <w:rPr>
      <w:rFonts w:ascii="Segoe UI" w:hAnsi="Segoe UI" w:cs="Segoe UI"/>
      <w:sz w:val="18"/>
      <w:szCs w:val="18"/>
      <w:lang w:eastAsia="ar-SA"/>
    </w:rPr>
  </w:style>
  <w:style w:type="table" w:styleId="Grigliatab3">
    <w:name w:val="Grid Table 3"/>
    <w:basedOn w:val="Tabellanormale"/>
    <w:uiPriority w:val="48"/>
    <w:rsid w:val="00CB12B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796</Words>
  <Characters>3225</Characters>
  <Application>Microsoft Office Word</Application>
  <DocSecurity>0</DocSecurity>
  <Lines>3225</Lines>
  <Paragraphs>446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Domanda 10 (8 punti)</vt:lpstr>
      <vt:lpstr>Domanda 10 (8 punti)</vt:lpstr>
    </vt:vector>
  </TitlesOfParts>
  <Company>DEI - Universita' di Padova</Company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10 (8 punti)</dc:title>
  <dc:subject/>
  <dc:creator>utente</dc:creator>
  <cp:keywords/>
  <cp:lastModifiedBy>MOLINATTO SYLVIE</cp:lastModifiedBy>
  <cp:revision>8</cp:revision>
  <cp:lastPrinted>2020-01-16T12:33:00Z</cp:lastPrinted>
  <dcterms:created xsi:type="dcterms:W3CDTF">2021-02-03T10:18:00Z</dcterms:created>
  <dcterms:modified xsi:type="dcterms:W3CDTF">2023-02-02T09:11:00Z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4a34fdaea404efb7bc8d7bafe3c2d914b268a3416fb168c53b2e4102b35ccc81</vt:lpwstr>
  </property>
</Properties>
</file>