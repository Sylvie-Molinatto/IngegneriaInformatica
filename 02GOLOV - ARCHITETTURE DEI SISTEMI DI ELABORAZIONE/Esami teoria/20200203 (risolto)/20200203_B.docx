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B84F50" w14:textId="77777777" w:rsidR="00C32524" w:rsidRPr="00FF11F8" w:rsidRDefault="00C32524" w:rsidP="00C32524">
      <w:pPr>
        <w:rPr>
          <w:lang w:val="it-IT"/>
        </w:rPr>
      </w:pPr>
      <w:r w:rsidRPr="00FF11F8">
        <w:rPr>
          <w:lang w:val="it-IT"/>
        </w:rPr>
        <w:t xml:space="preserve">Considerare la seguente </w:t>
      </w:r>
      <w:proofErr w:type="spellStart"/>
      <w:r w:rsidRPr="00FF11F8">
        <w:rPr>
          <w:lang w:val="it-IT"/>
        </w:rPr>
        <w:t>architectura</w:t>
      </w:r>
      <w:proofErr w:type="spellEnd"/>
      <w:r w:rsidRPr="00FF11F8">
        <w:rPr>
          <w:lang w:val="it-IT"/>
        </w:rPr>
        <w:t xml:space="preserve">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C32524" w:rsidRPr="00C4463C" w14:paraId="51D8B613" w14:textId="77777777" w:rsidTr="007A0F1C">
        <w:tc>
          <w:tcPr>
            <w:tcW w:w="3544" w:type="dxa"/>
          </w:tcPr>
          <w:p w14:paraId="5BC778D1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14:paraId="0E72D214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14:paraId="65F20F2C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6 stages</w:t>
            </w:r>
          </w:p>
        </w:tc>
        <w:tc>
          <w:tcPr>
            <w:tcW w:w="6521" w:type="dxa"/>
          </w:tcPr>
          <w:p w14:paraId="123CF6E2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3 </w:t>
            </w:r>
            <w:proofErr w:type="gramStart"/>
            <w:r>
              <w:t>stages</w:t>
            </w:r>
            <w:proofErr w:type="gramEnd"/>
          </w:p>
          <w:p w14:paraId="47D80528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6 clock cycles</w:t>
            </w:r>
          </w:p>
          <w:p w14:paraId="454AAD31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 xml:space="preserve">branch delay slot </w:t>
            </w:r>
            <w:proofErr w:type="spellStart"/>
            <w:r>
              <w:t>disabilitato</w:t>
            </w:r>
            <w:proofErr w:type="spellEnd"/>
          </w:p>
        </w:tc>
        <w:tc>
          <w:tcPr>
            <w:tcW w:w="3882" w:type="dxa"/>
          </w:tcPr>
          <w:p w14:paraId="5CE30C96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 xml:space="preserve">forwarding </w:t>
            </w:r>
            <w:proofErr w:type="spellStart"/>
            <w:r>
              <w:t>abilitato</w:t>
            </w:r>
            <w:proofErr w:type="spellEnd"/>
          </w:p>
          <w:p w14:paraId="0D66C3E4" w14:textId="77777777" w:rsidR="00C32524" w:rsidRPr="00FF11F8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FF11F8">
              <w:rPr>
                <w:lang w:val="it-IT"/>
              </w:rPr>
              <w:t xml:space="preserve">è possibile completare lo stage EXE di una </w:t>
            </w:r>
            <w:proofErr w:type="spellStart"/>
            <w:r w:rsidRPr="00FF11F8">
              <w:rPr>
                <w:lang w:val="it-IT"/>
              </w:rPr>
              <w:t>istruzion</w:t>
            </w:r>
            <w:proofErr w:type="spellEnd"/>
            <w:r w:rsidRPr="00FF11F8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in modo </w:t>
            </w:r>
            <w:r w:rsidRPr="00FF11F8">
              <w:rPr>
                <w:lang w:val="it-IT"/>
              </w:rPr>
              <w:t>out-of-</w:t>
            </w:r>
            <w:proofErr w:type="spellStart"/>
            <w:r w:rsidRPr="00FF11F8">
              <w:rPr>
                <w:lang w:val="it-IT"/>
              </w:rPr>
              <w:t>order</w:t>
            </w:r>
            <w:proofErr w:type="spellEnd"/>
            <w:r w:rsidRPr="00FF11F8">
              <w:rPr>
                <w:lang w:val="it-IT"/>
              </w:rPr>
              <w:t>.</w:t>
            </w:r>
          </w:p>
          <w:p w14:paraId="3A75BCCC" w14:textId="77777777" w:rsidR="00C32524" w:rsidRPr="00CA39D5" w:rsidRDefault="00C32524" w:rsidP="007A0F1C">
            <w:pPr>
              <w:rPr>
                <w:lang w:val="it-IT"/>
              </w:rPr>
            </w:pPr>
          </w:p>
        </w:tc>
      </w:tr>
    </w:tbl>
    <w:p w14:paraId="01CDDA30" w14:textId="77777777" w:rsidR="00156D65" w:rsidRPr="00C32524" w:rsidRDefault="00C32524" w:rsidP="00C325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r w:rsidRPr="00FF11F8">
        <w:rPr>
          <w:lang w:val="it-IT"/>
        </w:rPr>
        <w:t>Facendo riferimento al frammento di codice</w:t>
      </w:r>
      <w:r>
        <w:rPr>
          <w:lang w:val="it-IT"/>
        </w:rPr>
        <w:t xml:space="preserve"> riportato</w:t>
      </w:r>
      <w:r w:rsidRPr="00FF11F8">
        <w:rPr>
          <w:lang w:val="it-IT"/>
        </w:rPr>
        <w:t>, si mostri</w:t>
      </w:r>
      <w:r>
        <w:rPr>
          <w:lang w:val="it-IT"/>
        </w:rPr>
        <w:t>no le tempistiche relative all’esecuzione cia</w:t>
      </w:r>
      <w:r w:rsidRPr="00FF11F8">
        <w:rPr>
          <w:lang w:val="it-IT"/>
        </w:rPr>
        <w:t>scuna istruzione e si calc</w:t>
      </w:r>
      <w:r>
        <w:rPr>
          <w:lang w:val="it-IT"/>
        </w:rPr>
        <w:t>o</w:t>
      </w:r>
      <w:r w:rsidRPr="00FF11F8">
        <w:rPr>
          <w:lang w:val="it-IT"/>
        </w:rPr>
        <w:t xml:space="preserve">li il </w:t>
      </w:r>
      <w:r>
        <w:rPr>
          <w:lang w:val="it-IT"/>
        </w:rPr>
        <w:t xml:space="preserve">numero </w:t>
      </w:r>
      <w:r w:rsidRPr="00FF11F8">
        <w:rPr>
          <w:lang w:val="it-IT"/>
        </w:rPr>
        <w:t xml:space="preserve">totale </w:t>
      </w:r>
      <w:r>
        <w:rPr>
          <w:lang w:val="it-IT"/>
        </w:rPr>
        <w:t xml:space="preserve">di clock </w:t>
      </w:r>
      <w:proofErr w:type="spellStart"/>
      <w:r>
        <w:rPr>
          <w:lang w:val="it-IT"/>
        </w:rPr>
        <w:t>cycles</w:t>
      </w:r>
      <w:proofErr w:type="spellEnd"/>
      <w:r>
        <w:rPr>
          <w:lang w:val="it-IT"/>
        </w:rPr>
        <w:t xml:space="preserve"> necessari per eseguire </w:t>
      </w:r>
      <w:proofErr w:type="spellStart"/>
      <w:r>
        <w:rPr>
          <w:lang w:val="it-IT"/>
        </w:rPr>
        <w:t>comletamente</w:t>
      </w:r>
      <w:proofErr w:type="spellEnd"/>
      <w:r>
        <w:rPr>
          <w:lang w:val="it-IT"/>
        </w:rPr>
        <w:t xml:space="preserve"> il programma.</w:t>
      </w:r>
    </w:p>
    <w:p w14:paraId="51380A66" w14:textId="77777777" w:rsidR="00156D65" w:rsidRPr="00C32524" w:rsidRDefault="00156D65">
      <w:pPr>
        <w:rPr>
          <w:sz w:val="24"/>
          <w:szCs w:val="24"/>
          <w:lang w:val="it-IT"/>
        </w:rPr>
      </w:pPr>
      <w:bookmarkStart w:id="0" w:name="OLE_LINK1"/>
    </w:p>
    <w:p w14:paraId="6DF3D647" w14:textId="77777777" w:rsidR="009B7D03" w:rsidRPr="009B7D03" w:rsidRDefault="009B7D03" w:rsidP="009B7D03">
      <w:pPr>
        <w:rPr>
          <w:rFonts w:ascii="Courier" w:hAnsi="Courier"/>
          <w:sz w:val="24"/>
          <w:szCs w:val="24"/>
          <w:lang w:val="it-IT"/>
        </w:rPr>
      </w:pPr>
      <w:r w:rsidRPr="009B7D03">
        <w:rPr>
          <w:rFonts w:ascii="Courier" w:hAnsi="Courier"/>
          <w:sz w:val="24"/>
          <w:szCs w:val="24"/>
          <w:lang w:val="it-IT"/>
        </w:rPr>
        <w:t>for (i = 0; i &lt; 100; i++) {</w:t>
      </w:r>
    </w:p>
    <w:p w14:paraId="3E704FDD" w14:textId="77777777" w:rsidR="009B7D03" w:rsidRPr="00BB6527" w:rsidRDefault="009B7D03" w:rsidP="009B7D03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v5[i] = (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="005D5B2C">
        <w:rPr>
          <w:rFonts w:ascii="Courier" w:hAnsi="Courier"/>
          <w:sz w:val="24"/>
          <w:szCs w:val="24"/>
          <w:lang w:val="it-IT"/>
        </w:rPr>
        <w:t>[i]/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 xml:space="preserve"> </w:t>
      </w:r>
      <w:r w:rsidR="00A72DCC">
        <w:rPr>
          <w:rFonts w:ascii="Courier" w:hAnsi="Courier"/>
          <w:sz w:val="24"/>
          <w:szCs w:val="24"/>
          <w:lang w:val="it-IT"/>
        </w:rPr>
        <w:t>/</w:t>
      </w:r>
      <w:r w:rsidRPr="00BB6527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3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 w:rsidR="00A72DCC">
        <w:rPr>
          <w:rFonts w:ascii="Courier" w:hAnsi="Courier"/>
          <w:sz w:val="24"/>
          <w:szCs w:val="24"/>
          <w:lang w:val="it-IT"/>
        </w:rPr>
        <w:t xml:space="preserve"> + v4[i]</w:t>
      </w:r>
      <w:r w:rsidRPr="00BB6527">
        <w:rPr>
          <w:rFonts w:ascii="Courier" w:hAnsi="Courier"/>
          <w:sz w:val="24"/>
          <w:szCs w:val="24"/>
          <w:lang w:val="it-IT"/>
        </w:rPr>
        <w:t>;</w:t>
      </w:r>
    </w:p>
    <w:p w14:paraId="75B4A4AD" w14:textId="77777777"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71"/>
        <w:gridCol w:w="297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2924AD" w14:paraId="110BFACF" w14:textId="77777777" w:rsidTr="005C05D5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E1E876C" w14:textId="77777777" w:rsidR="009B7D03" w:rsidRPr="005D5B2C" w:rsidRDefault="009B7D03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14:paraId="643DF666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5D5B2C">
              <w:rPr>
                <w:sz w:val="24"/>
                <w:szCs w:val="24"/>
                <w:lang w:val="it-IT"/>
              </w:rPr>
              <w:tab/>
            </w:r>
            <w:r w:rsidRPr="005D5B2C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A1C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8A17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67A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3117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FFA5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30F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326B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F46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1DB1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E159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E93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298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543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A2B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0D1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FCB3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296E" w14:textId="77777777" w:rsidR="009B7D03" w:rsidRPr="00CD59F5" w:rsidRDefault="009B7D03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48F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E3B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3E2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BFE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CBC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561C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3375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EDB1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5F23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B8A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B615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02F1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C40C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DAC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A72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D50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D83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B249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817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C87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37F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F34E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8B6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9B7D03" w:rsidRPr="002924AD" w14:paraId="7F2F923D" w14:textId="77777777" w:rsidTr="005C05D5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A1804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proofErr w:type="gramStart"/>
            <w:r w:rsidRPr="002924AD">
              <w:rPr>
                <w:sz w:val="24"/>
                <w:szCs w:val="24"/>
              </w:rPr>
              <w:tab/>
              <w:t>.double</w:t>
            </w:r>
            <w:proofErr w:type="gramEnd"/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527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A8E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8CC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30B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EF0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378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5C7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04B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FFF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CF1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AB4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A6D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6CC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489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AB9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42D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893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3C5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313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1A2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C1E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C1E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D41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9AD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18E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4EA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FBA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B6A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994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219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88A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823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D15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F4C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725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78D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353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041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3343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817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202061D4" w14:textId="77777777" w:rsidTr="005C05D5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F0A3BB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proofErr w:type="gramStart"/>
            <w:r w:rsidRPr="002924AD">
              <w:rPr>
                <w:sz w:val="24"/>
                <w:szCs w:val="24"/>
              </w:rPr>
              <w:tab/>
              <w:t>.double</w:t>
            </w:r>
            <w:proofErr w:type="gramEnd"/>
            <w:r w:rsidRPr="002924AD">
              <w:rPr>
                <w:sz w:val="24"/>
                <w:szCs w:val="24"/>
              </w:rPr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208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1D4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F96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A38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89F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D7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7E4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7A4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F13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CB6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617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69F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20B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1ED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080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AEB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6DF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FA1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4DB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5DA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04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4E7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9EF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8B9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6D6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E56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B05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B07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E44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95F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E9A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D6B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6B9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570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8C7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CB2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B4A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B08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0E05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62E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16B26A54" w14:textId="77777777" w:rsidTr="005C05D5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555C0CF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V3:    </w:t>
            </w:r>
            <w:proofErr w:type="gramStart"/>
            <w:r w:rsidRPr="002924AD">
              <w:rPr>
                <w:sz w:val="24"/>
                <w:szCs w:val="24"/>
              </w:rPr>
              <w:t xml:space="preserve">  .double</w:t>
            </w:r>
            <w:proofErr w:type="gramEnd"/>
            <w:r w:rsidRPr="002924AD">
              <w:rPr>
                <w:sz w:val="24"/>
                <w:szCs w:val="24"/>
              </w:rPr>
              <w:t xml:space="preserve"> “100 values”</w:t>
            </w:r>
          </w:p>
          <w:p w14:paraId="15D280EC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47A8884B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 xml:space="preserve">:    </w:t>
            </w:r>
            <w:proofErr w:type="gramStart"/>
            <w:r w:rsidRPr="002924AD">
              <w:rPr>
                <w:sz w:val="24"/>
                <w:szCs w:val="24"/>
              </w:rPr>
              <w:t xml:space="preserve">  .double</w:t>
            </w:r>
            <w:proofErr w:type="gramEnd"/>
            <w:r w:rsidRPr="002924AD">
              <w:rPr>
                <w:sz w:val="24"/>
                <w:szCs w:val="24"/>
              </w:rPr>
              <w:t xml:space="preserve">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85A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354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F98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78E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F22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C42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5EF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D57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3F7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C5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C54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D15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D85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498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CEE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431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AF8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17B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D39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61B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4CF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8A2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EB2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345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E84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398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5B5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D38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CC9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A1E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3FF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CC9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17C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BD8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FA3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0A7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7CC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7FB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6699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062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706A4288" w14:textId="77777777" w:rsidTr="005C05D5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5A5E6AA" w14:textId="77777777" w:rsidR="009B7D03" w:rsidRPr="002924AD" w:rsidRDefault="009B7D03" w:rsidP="009B7D03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F2E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7E6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2FB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8A6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61D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8B0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C3D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F3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18F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D63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5E0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59C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119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8FF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624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272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9ED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B8D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A09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993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F2E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26D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0D0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64A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A9A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C08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498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4A6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941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BFB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EAB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EF9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22E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FB1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63A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678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2F5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BDC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426D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810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78A380B1" w14:textId="77777777" w:rsidTr="005C05D5">
        <w:trPr>
          <w:trHeight w:val="22"/>
        </w:trPr>
        <w:tc>
          <w:tcPr>
            <w:tcW w:w="2977" w:type="dxa"/>
          </w:tcPr>
          <w:p w14:paraId="37875CC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r w:rsidRPr="002924AD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3F5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247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52C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A32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5A4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FFD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642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0B4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3D1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B84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A32E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3AC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7FF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98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8AC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045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BC4C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940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203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B1C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EF6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99E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824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A4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3A8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B5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0C0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191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A28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1C1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77C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627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402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F89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FD0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70D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177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B8CE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778B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37E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5C38CE" w:rsidRPr="005C05D5" w14:paraId="497139B2" w14:textId="77777777" w:rsidTr="005C05D5">
        <w:trPr>
          <w:trHeight w:val="22"/>
        </w:trPr>
        <w:tc>
          <w:tcPr>
            <w:tcW w:w="2977" w:type="dxa"/>
          </w:tcPr>
          <w:p w14:paraId="338CF618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r1,r0,</w:t>
            </w:r>
            <w:r w:rsidR="00425F0C">
              <w:rPr>
                <w:sz w:val="24"/>
                <w:szCs w:val="24"/>
              </w:rPr>
              <w:t>8*100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C9D0DC" w14:textId="3084C2DB" w:rsidR="009B7D03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5E4F1A" w14:textId="7034101E" w:rsidR="009B7D03" w:rsidRPr="005C05D5" w:rsidRDefault="005C05D5" w:rsidP="005C05D5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0D87B7" w14:textId="185B3075" w:rsidR="009B7D03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1C4747" w14:textId="7D5EBF28" w:rsidR="009B7D03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E759CA" w14:textId="36D86CC0" w:rsidR="009B7D03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6C82E9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E6E708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39F532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807075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67048E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26A36F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58D015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33B203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40E4A6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9079B0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99366B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C98CC6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2A62F9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23922B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AB5FCE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870FB1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71D96F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AF5E59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C3732C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2615C2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1D84DA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7E5CB6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B790D3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3BDF45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F13421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69BC91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73D3C7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904F9D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4AF719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F67BB4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F4B1E1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5910ED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EB4E9C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633697A" w14:textId="77777777" w:rsidR="009B7D03" w:rsidRPr="005C05D5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6226A4" w14:textId="368890F8" w:rsidR="009B7D03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425F0C" w:rsidRPr="005C05D5" w14:paraId="052D4280" w14:textId="77777777" w:rsidTr="005C05D5">
        <w:trPr>
          <w:trHeight w:val="22"/>
        </w:trPr>
        <w:tc>
          <w:tcPr>
            <w:tcW w:w="2977" w:type="dxa"/>
          </w:tcPr>
          <w:p w14:paraId="17BF2C85" w14:textId="77777777" w:rsidR="00425F0C" w:rsidRPr="002924AD" w:rsidRDefault="00425F0C" w:rsidP="009B7D03">
            <w:pPr>
              <w:rPr>
                <w:sz w:val="24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F6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C806" w14:textId="27D0C81C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8491" w14:textId="0F99A328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8838" w14:textId="1414E5DD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8224" w14:textId="00C308D6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88F3" w14:textId="55369A0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C57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60EE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855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569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901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82A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E1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51AE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725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CC9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BE8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117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F21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641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D87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EB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E20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B4D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03A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420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012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08C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D60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162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90F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DDD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955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02D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D7B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204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48C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570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8AC1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D490" w14:textId="302E3A8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C38CE" w:rsidRPr="005C05D5" w14:paraId="4996A9B3" w14:textId="77777777" w:rsidTr="005C05D5">
        <w:trPr>
          <w:trHeight w:val="22"/>
        </w:trPr>
        <w:tc>
          <w:tcPr>
            <w:tcW w:w="2977" w:type="dxa"/>
          </w:tcPr>
          <w:p w14:paraId="345CE618" w14:textId="77777777" w:rsidR="00425F0C" w:rsidRPr="005918C0" w:rsidRDefault="00425F0C" w:rsidP="00E62E3D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F3FD06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3EC9BA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CDAE13" w14:textId="2AC03020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9BF002" w14:textId="2A030D4C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536626" w14:textId="5221F5FF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82AF72" w14:textId="7BE72C39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919AFA" w14:textId="6E9878D2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F35EAF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842EB3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005BAB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C9BCBD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5A5DD4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CE4636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68684C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760DEA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00AFD5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6678D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3595C2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BF1747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ECFCE5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AED1EE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B87127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D9A8E8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31878D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29F9B3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5D1AD3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DADF7A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BC2874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68E1E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AE3267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D0861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B3FC3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DE984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83AEC9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D51F34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1ABA9F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765077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F9A286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9DCB87C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9E43AA" w14:textId="78885556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25F0C" w:rsidRPr="005C05D5" w14:paraId="10628B25" w14:textId="77777777" w:rsidTr="005C05D5">
        <w:trPr>
          <w:trHeight w:val="22"/>
        </w:trPr>
        <w:tc>
          <w:tcPr>
            <w:tcW w:w="2977" w:type="dxa"/>
          </w:tcPr>
          <w:p w14:paraId="33F902CF" w14:textId="77777777" w:rsidR="00425F0C" w:rsidRDefault="00425F0C" w:rsidP="009B7D03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7D5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562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0C2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1DC7" w14:textId="6A6002B4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FF7D" w14:textId="00549B5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079F" w14:textId="7DD60A41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34DA" w14:textId="1754696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8415" w14:textId="1C5C961F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141" w14:textId="26F7E6D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FC79" w14:textId="0F5FE688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6A20" w14:textId="6D1B9EC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21FF" w14:textId="57A670E3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FB59" w14:textId="51655BCD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324A" w14:textId="387FA895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1A2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FDE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CE0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C7A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B3A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F7E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8D9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F17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D48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E90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C08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049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9B4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A44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005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436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725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C4E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8BB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E09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FD6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947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300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9EF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B1FBD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257A" w14:textId="213EAD98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5C38CE" w:rsidRPr="005C05D5" w14:paraId="249DF99E" w14:textId="77777777" w:rsidTr="005C05D5">
        <w:trPr>
          <w:trHeight w:val="22"/>
        </w:trPr>
        <w:tc>
          <w:tcPr>
            <w:tcW w:w="2977" w:type="dxa"/>
          </w:tcPr>
          <w:p w14:paraId="2F80CB68" w14:textId="77777777" w:rsidR="00425F0C" w:rsidRPr="00BA7360" w:rsidRDefault="00425F0C" w:rsidP="005D5B2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081AC3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F79DB6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69EDC4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D336D9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EBDC13" w14:textId="14731F31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66BC69" w14:textId="1F806415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56FD8F" w14:textId="1B8C45D5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4A22A0" w14:textId="6F5FCBCD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1F3F7F" w14:textId="491A65FE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D3D023" w14:textId="14C7981E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E4C93A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0868F2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AEF29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9C78AC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CE29C9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25F2E9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E4CE4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C965F5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5959C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D4C408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716A56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09096F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BBB6E6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646BA5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828DD3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87E5A4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81A682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DDB293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189A3B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18154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B60B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290C5D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CC301D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5EAAB0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C72031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2AD41D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182DFC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A8E107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CDCA7F" w14:textId="77777777" w:rsidR="00425F0C" w:rsidRPr="005C05D5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DE34D7" w14:textId="7C9662AD" w:rsidR="00425F0C" w:rsidRPr="005C05D5" w:rsidRDefault="005C05D5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F0C" w:rsidRPr="005C05D5" w14:paraId="538A090F" w14:textId="77777777" w:rsidTr="005C05D5">
        <w:trPr>
          <w:trHeight w:val="22"/>
        </w:trPr>
        <w:tc>
          <w:tcPr>
            <w:tcW w:w="2977" w:type="dxa"/>
          </w:tcPr>
          <w:p w14:paraId="5B7DF03F" w14:textId="77777777" w:rsidR="00425F0C" w:rsidRPr="005918C0" w:rsidRDefault="00425F0C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68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734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05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2C7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747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217E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9DB7" w14:textId="48237E61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3F23" w14:textId="14B43405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EA65" w14:textId="603C630E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05DF" w14:textId="07B0F59E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2C67" w14:textId="2ACB669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56F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282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45E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15D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D28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A2E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E06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5AE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882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A63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BE6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5BE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790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63B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7EF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533E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745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59D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63D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8F4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F9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7E7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AF0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BB0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84F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8D3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5BF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0809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4912" w14:textId="30548B7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C38CE" w:rsidRPr="005C05D5" w14:paraId="2A203497" w14:textId="77777777" w:rsidTr="005C05D5">
        <w:trPr>
          <w:trHeight w:val="22"/>
        </w:trPr>
        <w:tc>
          <w:tcPr>
            <w:tcW w:w="2977" w:type="dxa"/>
          </w:tcPr>
          <w:p w14:paraId="718A7643" w14:textId="77777777" w:rsidR="00425F0C" w:rsidRPr="005918C0" w:rsidRDefault="00425F0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E7E52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4F942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F2E3A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1518F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6BDA0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991D8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0DEDA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62E8F3" w14:textId="582BB7E6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8F7E7B" w14:textId="203AD4DD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F4041C" w14:textId="0C04E1C1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4E6E53" w14:textId="325556D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EB6349" w14:textId="0EF0887D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4CA808" w14:textId="7952B6BE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D723CE" w14:textId="25417101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857B10" w14:textId="5A98F71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CEFDDC" w14:textId="394C5BB7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EDD417" w14:textId="416748F5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EE30CD" w14:textId="3266B1CD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D2F606" w14:textId="3D939C0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351DF1" w14:textId="17B62C56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CA979F" w14:textId="42CF9C4F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2765E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7D697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44FC6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943FB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5DBEE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707E5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AB260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DE6EE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523D2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01172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E2E58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8D21A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50A57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E876A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1C0BB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FAC77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C32BD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475005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9AD669" w14:textId="367767EA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425F0C" w:rsidRPr="005C05D5" w14:paraId="1A197E74" w14:textId="77777777" w:rsidTr="005C05D5">
        <w:trPr>
          <w:trHeight w:val="22"/>
        </w:trPr>
        <w:tc>
          <w:tcPr>
            <w:tcW w:w="2977" w:type="dxa"/>
          </w:tcPr>
          <w:p w14:paraId="308E5268" w14:textId="77777777" w:rsidR="00425F0C" w:rsidRPr="00BA7360" w:rsidRDefault="00425F0C" w:rsidP="00A72DC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="00A72DCC"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398B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7A9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C3D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438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7B2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CE4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189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4B8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43A0" w14:textId="72810A5A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12FD" w14:textId="5B7723C4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40C9" w14:textId="04A406D3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46CC" w14:textId="23A6805B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99D" w14:textId="4596E346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6D25" w14:textId="4899C175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E782" w14:textId="31AC5DF7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0925" w14:textId="3C9D895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9CA6" w14:textId="02AAF327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355E" w14:textId="733ECE25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F4F" w14:textId="4289CCD3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CA1A" w14:textId="3B839697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2E53" w14:textId="4234F3D3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8B0" w14:textId="047ABEBF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8D2A" w14:textId="73F457BC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844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B4D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B7B0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AB5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D84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49E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C20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D58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F0E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1C7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05A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EFD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2E4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0AF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EBD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57AD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3484" w14:textId="1DDA5660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3</w:t>
            </w:r>
          </w:p>
        </w:tc>
      </w:tr>
      <w:tr w:rsidR="005C38CE" w:rsidRPr="005C05D5" w14:paraId="74B59DF1" w14:textId="77777777" w:rsidTr="005C05D5">
        <w:trPr>
          <w:trHeight w:val="22"/>
        </w:trPr>
        <w:tc>
          <w:tcPr>
            <w:tcW w:w="2977" w:type="dxa"/>
          </w:tcPr>
          <w:p w14:paraId="5F14DB17" w14:textId="77777777" w:rsidR="00425F0C" w:rsidRPr="00BA7360" w:rsidRDefault="00425F0C" w:rsidP="00A72DC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25EEF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4DBCB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4CC44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12491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8B79E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D1999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FE38E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D9EA35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FAC97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10E999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DE71F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C6F36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74E57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93529A" w14:textId="6810CCD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D4D862" w14:textId="678E716C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7DD396" w14:textId="5EA233F8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2AECDF" w14:textId="0FB094FA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CDF683" w14:textId="044FF32C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76CEB8" w14:textId="2CECA044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E51520" w14:textId="0CCD1DBC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6853E1" w14:textId="33FA754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66A938" w14:textId="2A725001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7691F3" w14:textId="7E74121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C9F17E" w14:textId="45E64954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423CE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2814E1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B5F23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196F1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C8642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B81ED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83E7A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5C0CA7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5E219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3C2753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BD8A32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6B817F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53BD2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8D519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C8023CA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E9C19D" w14:textId="5C305699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1</w:t>
            </w:r>
          </w:p>
        </w:tc>
      </w:tr>
      <w:tr w:rsidR="00425F0C" w:rsidRPr="005C05D5" w14:paraId="010A9AA1" w14:textId="77777777" w:rsidTr="005C05D5">
        <w:trPr>
          <w:trHeight w:val="22"/>
        </w:trPr>
        <w:tc>
          <w:tcPr>
            <w:tcW w:w="2977" w:type="dxa"/>
          </w:tcPr>
          <w:p w14:paraId="767914C4" w14:textId="77777777" w:rsidR="00425F0C" w:rsidRPr="00BA7360" w:rsidRDefault="00425F0C" w:rsidP="009B7D03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AA6F98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AAE7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1199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DE78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6ACD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FFB6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964E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CFC2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F966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B989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3CB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99A9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A5FD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9A39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6934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CA54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0DB93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4ED2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C5E0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F852" w14:textId="2E98010B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2261" w14:textId="186CE18F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ACBF" w14:textId="2415E745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D621" w14:textId="7755FE0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996A" w14:textId="38FE788E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40C9" w14:textId="1563B3BC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5196" w14:textId="202C3352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B6FD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FD66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04B4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2E48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3F2C" w14:textId="77777777" w:rsidR="00425F0C" w:rsidRPr="005C05D5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4B9C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643B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0CFE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32C8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F993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4ADB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6DDB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2A2D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EBBFE" w14:textId="77777777" w:rsidR="00425F0C" w:rsidRPr="005C05D5" w:rsidRDefault="00425F0C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C939" w14:textId="45770E7D" w:rsidR="00425F0C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1</w:t>
            </w:r>
          </w:p>
        </w:tc>
      </w:tr>
      <w:tr w:rsidR="005C38CE" w:rsidRPr="005C05D5" w14:paraId="65B5B318" w14:textId="77777777" w:rsidTr="005C05D5">
        <w:trPr>
          <w:trHeight w:val="22"/>
        </w:trPr>
        <w:tc>
          <w:tcPr>
            <w:tcW w:w="2977" w:type="dxa"/>
          </w:tcPr>
          <w:p w14:paraId="0EDABCFA" w14:textId="77777777" w:rsidR="00AA6F98" w:rsidRPr="00BA7360" w:rsidRDefault="00AA6F98" w:rsidP="00C4463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C4463C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075EB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08BF6E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A4B55B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CE281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E4F7DB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05964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62F63C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8D50D5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62F0F1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C2272B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655964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2310B7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452FF3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4D2D3C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CD13DE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7FF78E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48B623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80355C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8BC4CA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096654" w14:textId="5AB99BA4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A78267" w14:textId="7F16E2C4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4273BF" w14:textId="2C06633A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5F476C" w14:textId="2DBBB0CE" w:rsidR="00AA6F98" w:rsidRPr="005C05D5" w:rsidRDefault="00A425E9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43B653" w14:textId="3CC33344" w:rsidR="00AA6F98" w:rsidRPr="005C05D5" w:rsidRDefault="00A425E9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B681EB" w14:textId="4FE88881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A2E034" w14:textId="26C98F96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7FD779" w14:textId="1D96355A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7A19B9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397CBC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330C9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23457E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2DCEA2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5D1137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6A4843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633803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68A6BA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D10D0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EDAF1F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563E91E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F2E7DC" w14:textId="0373A243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2</w:t>
            </w:r>
          </w:p>
        </w:tc>
      </w:tr>
      <w:tr w:rsidR="00AA6F98" w:rsidRPr="005C05D5" w14:paraId="0331783F" w14:textId="77777777" w:rsidTr="005C05D5">
        <w:trPr>
          <w:trHeight w:val="22"/>
        </w:trPr>
        <w:tc>
          <w:tcPr>
            <w:tcW w:w="2977" w:type="dxa"/>
          </w:tcPr>
          <w:p w14:paraId="06A48733" w14:textId="77777777" w:rsidR="00AA6F98" w:rsidRPr="00BA7360" w:rsidRDefault="00AA6F98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nl-NL"/>
              </w:rPr>
              <w:t xml:space="preserve">  </w:t>
            </w: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5D15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D940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585F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1279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D42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387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0E83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8179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B62E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D78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478E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9E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B4EC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7AD4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009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8F14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AD2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CEE5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E83C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EC63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5A59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CDA4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E718" w14:textId="26897897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4761" w14:textId="149C294A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2EE7" w14:textId="45E8AC83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2584" w14:textId="0A2EF303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0B61" w14:textId="462D7043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438" w14:textId="5838A0B1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3A15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2D7F" w14:textId="77777777" w:rsidR="00AA6F98" w:rsidRPr="005C05D5" w:rsidRDefault="00AA6F98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09E5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8F33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7EC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7DAB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001C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F6BC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457D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B948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9D626" w14:textId="77777777" w:rsidR="00AA6F98" w:rsidRPr="005C05D5" w:rsidRDefault="00AA6F98" w:rsidP="009B7D0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4539" w14:textId="06249772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5C05D5">
              <w:rPr>
                <w:sz w:val="18"/>
                <w:szCs w:val="18"/>
              </w:rPr>
              <w:t>1</w:t>
            </w:r>
          </w:p>
        </w:tc>
      </w:tr>
      <w:tr w:rsidR="00AA6F98" w:rsidRPr="005C05D5" w14:paraId="2B915B94" w14:textId="77777777" w:rsidTr="00AA6F98">
        <w:trPr>
          <w:trHeight w:val="22"/>
        </w:trPr>
        <w:tc>
          <w:tcPr>
            <w:tcW w:w="2977" w:type="dxa"/>
          </w:tcPr>
          <w:p w14:paraId="1BDEC8E1" w14:textId="77777777" w:rsidR="00AA6F98" w:rsidRDefault="00AA6F98" w:rsidP="009B7D03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D17DD" w14:textId="4A86222D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5+23*100=2305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45A2" w14:textId="006C16FC" w:rsidR="00AA6F98" w:rsidRPr="005C05D5" w:rsidRDefault="005C05D5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2305</w:t>
            </w:r>
          </w:p>
        </w:tc>
      </w:tr>
      <w:bookmarkEnd w:id="0"/>
    </w:tbl>
    <w:p w14:paraId="0272FCD5" w14:textId="77777777"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5A3679" w14:textId="77777777" w:rsidR="000D0B5B" w:rsidRPr="00FF11F8" w:rsidRDefault="000D0B5B" w:rsidP="000D0B5B">
      <w:pPr>
        <w:rPr>
          <w:lang w:val="it-IT"/>
        </w:rPr>
      </w:pPr>
      <w:r w:rsidRPr="00FF11F8">
        <w:rPr>
          <w:lang w:val="it-IT"/>
        </w:rPr>
        <w:lastRenderedPageBreak/>
        <w:t xml:space="preserve">Considerato un programma basato su loop, </w:t>
      </w:r>
      <w:r>
        <w:rPr>
          <w:lang w:val="it-IT"/>
        </w:rPr>
        <w:t>ed assumendo che il processore utilizzato sia un MIPS64 che implementa multiple-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speculation</w:t>
      </w:r>
      <w:proofErr w:type="spellEnd"/>
      <w:r w:rsidRPr="00FF11F8">
        <w:rPr>
          <w:lang w:val="it-IT"/>
        </w:rPr>
        <w:t>:</w:t>
      </w:r>
    </w:p>
    <w:p w14:paraId="6FE8712F" w14:textId="77777777" w:rsidR="000D0B5B" w:rsidRPr="00FF11F8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proofErr w:type="spellStart"/>
      <w:r w:rsidRPr="00FF11F8">
        <w:rPr>
          <w:lang w:val="it-IT"/>
        </w:rPr>
        <w:t>Issue</w:t>
      </w:r>
      <w:proofErr w:type="spellEnd"/>
      <w:r w:rsidRPr="00FF11F8">
        <w:rPr>
          <w:lang w:val="it-IT"/>
        </w:rPr>
        <w:t xml:space="preserve"> di 2 </w:t>
      </w:r>
      <w:proofErr w:type="spellStart"/>
      <w:r w:rsidRPr="00FF11F8">
        <w:rPr>
          <w:lang w:val="it-IT"/>
        </w:rPr>
        <w:t>instruzioni</w:t>
      </w:r>
      <w:proofErr w:type="spellEnd"/>
      <w:r w:rsidRPr="00FF11F8">
        <w:rPr>
          <w:lang w:val="it-IT"/>
        </w:rPr>
        <w:t xml:space="preserve"> per clock </w:t>
      </w:r>
      <w:proofErr w:type="spellStart"/>
      <w:r w:rsidRPr="00FF11F8">
        <w:rPr>
          <w:lang w:val="it-IT"/>
        </w:rPr>
        <w:t>cycle</w:t>
      </w:r>
      <w:proofErr w:type="spellEnd"/>
    </w:p>
    <w:p w14:paraId="434B15E1" w14:textId="77777777"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proofErr w:type="spellStart"/>
      <w:r>
        <w:rPr>
          <w:lang w:val="it-IT"/>
        </w:rPr>
        <w:t>I</w:t>
      </w:r>
      <w:r w:rsidRPr="00FF11F8">
        <w:rPr>
          <w:lang w:val="it-IT"/>
        </w:rPr>
        <w:t>nstruzioni</w:t>
      </w:r>
      <w:proofErr w:type="spellEnd"/>
      <w:r>
        <w:t xml:space="preserve"> jump </w:t>
      </w:r>
      <w:proofErr w:type="spellStart"/>
      <w:r>
        <w:t>richiedono</w:t>
      </w:r>
      <w:proofErr w:type="spellEnd"/>
      <w:r>
        <w:t xml:space="preserve"> 1 issue</w:t>
      </w:r>
    </w:p>
    <w:p w14:paraId="329331AE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Esegui il </w:t>
      </w:r>
      <w:proofErr w:type="spellStart"/>
      <w:r w:rsidRPr="00956A37">
        <w:rPr>
          <w:lang w:val="it-IT"/>
        </w:rPr>
        <w:t>commit</w:t>
      </w:r>
      <w:proofErr w:type="spellEnd"/>
      <w:r w:rsidRPr="00956A37">
        <w:rPr>
          <w:lang w:val="it-IT"/>
        </w:rPr>
        <w:t xml:space="preserve"> di </w:t>
      </w:r>
      <w:proofErr w:type="gramStart"/>
      <w:r w:rsidRPr="00956A37">
        <w:rPr>
          <w:lang w:val="it-IT"/>
        </w:rPr>
        <w:t>2</w:t>
      </w:r>
      <w:proofErr w:type="gramEnd"/>
      <w:r w:rsidRPr="00956A37">
        <w:rPr>
          <w:lang w:val="it-IT"/>
        </w:rPr>
        <w:t xml:space="preserve"> istruzioni per clock </w:t>
      </w:r>
      <w:proofErr w:type="spellStart"/>
      <w:r w:rsidRPr="00956A37">
        <w:rPr>
          <w:lang w:val="it-IT"/>
        </w:rPr>
        <w:t>cycle</w:t>
      </w:r>
      <w:proofErr w:type="spellEnd"/>
    </w:p>
    <w:p w14:paraId="53E5AAFD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Le unità funzionali hanno le seguenti caratteristiche:</w:t>
      </w:r>
    </w:p>
    <w:p w14:paraId="2CDD9064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4AF9160F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50D00D19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8935524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multiplier unit, which is pipelined: 8 </w:t>
      </w:r>
      <w:proofErr w:type="gramStart"/>
      <w:r>
        <w:t>stages</w:t>
      </w:r>
      <w:proofErr w:type="gramEnd"/>
    </w:p>
    <w:p w14:paraId="273636D9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8 clock </w:t>
      </w:r>
      <w:proofErr w:type="gramStart"/>
      <w:r>
        <w:t>cycles</w:t>
      </w:r>
      <w:proofErr w:type="gramEnd"/>
      <w:r>
        <w:t xml:space="preserve"> </w:t>
      </w:r>
    </w:p>
    <w:p w14:paraId="65E2E478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4 </w:t>
      </w:r>
      <w:proofErr w:type="gramStart"/>
      <w:r>
        <w:t>stages</w:t>
      </w:r>
      <w:proofErr w:type="gramEnd"/>
      <w:r>
        <w:t xml:space="preserve"> </w:t>
      </w:r>
    </w:p>
    <w:p w14:paraId="4C63ADEE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La predizione di salto è sempre corretta </w:t>
      </w:r>
    </w:p>
    <w:p w14:paraId="2714513D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Non ci sono cache misses</w:t>
      </w:r>
    </w:p>
    <w:p w14:paraId="517D5977" w14:textId="77777777"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proofErr w:type="spellStart"/>
      <w:r>
        <w:t>Essitono</w:t>
      </w:r>
      <w:proofErr w:type="spellEnd"/>
      <w:r>
        <w:t xml:space="preserve"> 2 CDB (Common Data Bus).</w:t>
      </w:r>
    </w:p>
    <w:p w14:paraId="50DE0EEF" w14:textId="77777777" w:rsidR="000D0B5B" w:rsidRPr="00956A37" w:rsidRDefault="000D0B5B" w:rsidP="000D0B5B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956A37">
        <w:rPr>
          <w:lang w:val="it-IT"/>
        </w:rPr>
        <w:t>Si complete la tabella mostrando il comportamento del processore durante le 3 iniziali iterazioni</w:t>
      </w:r>
    </w:p>
    <w:p w14:paraId="71EFC575" w14:textId="77777777" w:rsidR="00BD37CC" w:rsidRPr="00C4463C" w:rsidRDefault="00BD37CC" w:rsidP="000D0B5B">
      <w:pPr>
        <w:tabs>
          <w:tab w:val="left" w:pos="426"/>
        </w:tabs>
        <w:jc w:val="both"/>
        <w:rPr>
          <w:lang w:val="it-IT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477"/>
        <w:gridCol w:w="1905"/>
        <w:gridCol w:w="1278"/>
        <w:gridCol w:w="1279"/>
        <w:gridCol w:w="1279"/>
        <w:gridCol w:w="1279"/>
        <w:gridCol w:w="1279"/>
      </w:tblGrid>
      <w:tr w:rsidR="000647AC" w:rsidRPr="00E7326C" w14:paraId="7DB3BB89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0328" w14:textId="77777777"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# </w:t>
            </w:r>
            <w:proofErr w:type="spellStart"/>
            <w:proofErr w:type="gramStart"/>
            <w:r w:rsidRPr="00E7326C">
              <w:rPr>
                <w:rFonts w:ascii="Arial" w:hAnsi="Arial" w:cs="Arial"/>
                <w:lang w:eastAsia="en-US"/>
              </w:rPr>
              <w:t>iterazione</w:t>
            </w:r>
            <w:proofErr w:type="spellEnd"/>
            <w:proofErr w:type="gram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CD80" w14:textId="77777777"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 </w:t>
            </w:r>
            <w:r w:rsidR="00BD37CC">
              <w:rPr>
                <w:rFonts w:ascii="Arial" w:hAnsi="Arial" w:cs="Arial"/>
                <w:lang w:eastAsia="en-US"/>
              </w:rPr>
              <w:t xml:space="preserve">Instruction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89BA3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7AB08" w14:textId="77777777"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44A0" w14:textId="77777777"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A6532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CDB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91C6A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COMMIT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</w:tr>
      <w:tr w:rsidR="009B7D03" w:rsidRPr="00E7326C" w14:paraId="35917434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E7D57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B5523" w14:textId="77777777" w:rsidR="009B7D03" w:rsidRPr="005918C0" w:rsidRDefault="009B7D03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DF429" w14:textId="4ACB76EF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C9792" w14:textId="7053D697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8B3D" w14:textId="5B5C61E7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D7CC6" w14:textId="0224CF49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9B0F" w14:textId="5930DA5E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9B7D03" w:rsidRPr="00E7326C" w14:paraId="31D5AC64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3BBFE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FD596" w14:textId="77777777" w:rsidR="009B7D03" w:rsidRDefault="009B7D03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1E548" w14:textId="7A9E8776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5FCDC" w14:textId="4236207E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24795" w14:textId="3189522C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0F9CC" w14:textId="7C223800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B258" w14:textId="47CB45EB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9B7D03" w:rsidRPr="00E7326C" w14:paraId="4DFE2983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4AAC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49A3A" w14:textId="77777777"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72B8" w14:textId="2EBFB580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D9E9" w14:textId="5C463431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263B0" w14:textId="4CA1AA14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1892" w14:textId="06748D09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9DBC" w14:textId="55E3DF57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</w:tr>
      <w:tr w:rsidR="009B7D03" w:rsidRPr="00E7326C" w14:paraId="228E7746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55F1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CBFBD" w14:textId="77777777"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4908C" w14:textId="0BA2BE41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315C" w14:textId="21FC028B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482D7" w14:textId="7106A465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C6BEF" w14:textId="2FF1C362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5BD5E" w14:textId="258ECB25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B7D03" w:rsidRPr="00E7326C" w14:paraId="07B93142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26DC7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A51B7" w14:textId="77777777"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DE54D" w14:textId="7D69736A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26C59" w14:textId="0548A34E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8713" w14:textId="26DD9C72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1973B" w14:textId="739D804D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3762B" w14:textId="269A66F9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14:paraId="7A9B32D8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3638D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F095E" w14:textId="77777777" w:rsidR="009B7D03" w:rsidRPr="00BA7360" w:rsidRDefault="009B7D03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 w:rsidR="00A72DCC"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44" w14:textId="517DA55D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10F70" w14:textId="0C6D35C1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9E4FA" w14:textId="1EC78EAB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0185" w14:textId="68B8F402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115B9" w14:textId="117FCC44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14:paraId="7A17C383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A841A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AA832" w14:textId="77777777"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425F0C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35C55" w14:textId="5C3DC45D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FE5F" w14:textId="6ECC0E30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06604" w14:textId="1A75F248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689AF" w14:textId="739D174C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CDD70" w14:textId="5B76B225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B7D03" w:rsidRPr="00E7326C" w14:paraId="0C3CC17E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470C5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74342" w14:textId="77777777" w:rsidR="009B7D03" w:rsidRPr="00BA7360" w:rsidRDefault="009B7D03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C0108" w14:textId="48A30CFC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89BD" w14:textId="6C93A0FD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0FEFD" w14:textId="39DC69CE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2F5F8" w14:textId="57D3DFC6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2FE90" w14:textId="256F2DA6" w:rsidR="009B7D03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A72DCC" w:rsidRPr="00E7326C" w14:paraId="6E6F6DE3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7B6E6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04AE8" w14:textId="77777777"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66659" w14:textId="3235FA49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236B" w14:textId="35370ECD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BDD2" w14:textId="1C3F8B9E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72E74" w14:textId="4CDBE844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FA13" w14:textId="19736AB3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A72DCC" w:rsidRPr="00E7326C" w14:paraId="6CFE3AE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8624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1E37A" w14:textId="77777777"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9558" w14:textId="5BCF9B1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DF229" w14:textId="1462B1B0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FFAA5" w14:textId="29476DE7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5299" w14:textId="7BA5F66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09C6F" w14:textId="50CAF82F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A72DCC" w:rsidRPr="00E7326C" w14:paraId="51A29047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44AC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56077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270F3" w14:textId="467D694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3EB33" w14:textId="36BEE2C8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2E3F7" w14:textId="763C83E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2571" w14:textId="3600FD08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280F" w14:textId="45F33EAC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A72DCC" w:rsidRPr="00E7326C" w14:paraId="75B0076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5E2E9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EECCB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F1404" w14:textId="543D34F7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FC96E" w14:textId="5C2ECED3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2AB3" w14:textId="0A9CE7A6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5CF2C" w14:textId="67BE4786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9A307" w14:textId="75E5585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A72DCC" w:rsidRPr="00E7326C" w14:paraId="6F18593E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9D02A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C6EE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730D" w14:textId="4B25D5F3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8459" w14:textId="5A87EBC0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73E" w14:textId="406F7DB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C135" w14:textId="6C0C7641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CE420" w14:textId="43F35BF6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F575A6"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A72DCC" w:rsidRPr="00E7326C" w14:paraId="2A409333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49384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BE952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DBBC" w14:textId="058DAC8A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4992F" w14:textId="29D29981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56A67" w14:textId="10375224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274" w14:textId="3556F570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683C" w14:textId="2FC01E54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A72DCC" w:rsidRPr="00E7326C" w14:paraId="710AD66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BD75C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19102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B020" w14:textId="2720D4C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9085" w14:textId="703AAFA0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61ED3" w14:textId="641292AA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95CB1" w14:textId="738C480F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5DC8D" w14:textId="485BAA9F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F575A6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A72DCC" w:rsidRPr="00E7326C" w14:paraId="5CDC4E5E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0FF32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AF4B6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AB1E6" w14:textId="0EFBD24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79ED7" w14:textId="39C7BEFD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59996" w14:textId="379180D0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1F685" w14:textId="64078B78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B1CC9" w14:textId="1CC07B43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A72DCC" w:rsidRPr="00E7326C" w14:paraId="0C2C8BB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75607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F0E8" w14:textId="77777777"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CE1E" w14:textId="3C3C4D7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4CF0" w14:textId="4A7EF37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14637" w14:textId="72DBD04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7A35" w14:textId="0DD09434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00F01" w14:textId="489B7908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F575A6">
              <w:rPr>
                <w:rFonts w:ascii="Arial" w:hAnsi="Arial" w:cs="Arial"/>
                <w:lang w:eastAsia="en-US"/>
              </w:rPr>
              <w:t>4</w:t>
            </w:r>
          </w:p>
        </w:tc>
      </w:tr>
      <w:tr w:rsidR="00A72DCC" w:rsidRPr="00E7326C" w14:paraId="250FF9DE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8596D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B66B2" w14:textId="77777777"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1B4" w14:textId="3BB00754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0238" w14:textId="7C11032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5F14A" w14:textId="6797D6DF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680A6" w14:textId="3E03E4ED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20ED6" w14:textId="1EBD508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A72DCC" w:rsidRPr="00E7326C" w14:paraId="204B6324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1701E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7311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466C7" w14:textId="46D412A9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7A528" w14:textId="46D71055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F575A6">
              <w:rPr>
                <w:rFonts w:ascii="Arial" w:hAnsi="Arial" w:cs="Arial"/>
                <w:lang w:eastAsia="en-US"/>
              </w:rPr>
              <w:t>5</w:t>
            </w:r>
            <w:r>
              <w:rPr>
                <w:rFonts w:ascii="Arial" w:hAnsi="Arial" w:cs="Arial"/>
                <w:lang w:eastAsia="en-US"/>
              </w:rPr>
              <w:t>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A03D" w14:textId="107E679E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AFA2F" w14:textId="152FB4D9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F575A6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CB57D" w14:textId="183339E3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F575A6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A72DCC" w:rsidRPr="00E7326C" w14:paraId="231E7F07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710AE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7AA52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CDBA" w14:textId="3D5A56E2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A2C6B" w14:textId="1588B294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F575A6">
              <w:rPr>
                <w:rFonts w:ascii="Arial" w:hAnsi="Arial" w:cs="Arial"/>
                <w:lang w:eastAsia="en-US"/>
              </w:rPr>
              <w:t>6</w:t>
            </w:r>
            <w:r>
              <w:rPr>
                <w:rFonts w:ascii="Arial" w:hAnsi="Arial" w:cs="Arial"/>
                <w:lang w:eastAsia="en-US"/>
              </w:rPr>
              <w:t>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6CDAB" w14:textId="5C59D6E3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CCB37" w14:textId="56BB598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F575A6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CADA6" w14:textId="2DD9FD71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A72DCC" w:rsidRPr="00E7326C" w14:paraId="0A0DA36F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BF6D6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95648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FE4EB" w14:textId="73799C4E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045" w14:textId="0FC475FE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62D4" w14:textId="7D95AF08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9157E" w14:textId="3BD70F4D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3846" w14:textId="0CB7CC88" w:rsidR="00A72DCC" w:rsidRPr="00E7326C" w:rsidRDefault="00F575A6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A72DCC" w:rsidRPr="00E7326C" w14:paraId="0D2F62C4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3902C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EC053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0FE9" w14:textId="70B0909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03CBB" w14:textId="53747292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698AB" w14:textId="7268CDAC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B9D94" w14:textId="39A744C8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91F37" w14:textId="6DF1CD76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A72DCC" w:rsidRPr="00E7326C" w14:paraId="0D537C0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CAE40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5BE2B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D4746" w14:textId="1AFC4AC1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3FF21" w14:textId="2A0E2846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F5F64" w14:textId="61068BE3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6753" w14:textId="3A326AF7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DFDA" w14:textId="41B9F867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F575A6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A72DCC" w:rsidRPr="00E7326C" w14:paraId="726C4A6E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AA7A2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DD26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CB55" w14:textId="50046A7C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B6201" w14:textId="5F1F612A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04F" w14:textId="53317E7F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78869" w14:textId="2CCEB1B8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90973" w14:textId="6AFF96DB" w:rsidR="00A72DCC" w:rsidRPr="00E7326C" w:rsidRDefault="005C38CE" w:rsidP="005C38CE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</w:tbl>
    <w:p w14:paraId="3F704D01" w14:textId="77777777" w:rsidR="00C70C7E" w:rsidRDefault="00C70C7E" w:rsidP="00425F0C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FB4A" w14:textId="77777777" w:rsidR="00E01353" w:rsidRDefault="00E01353" w:rsidP="00B7466F">
      <w:r>
        <w:separator/>
      </w:r>
    </w:p>
  </w:endnote>
  <w:endnote w:type="continuationSeparator" w:id="0">
    <w:p w14:paraId="61F15CD3" w14:textId="77777777" w:rsidR="00E01353" w:rsidRDefault="00E01353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0E6F" w14:textId="77777777" w:rsidR="005D5B2C" w:rsidRDefault="005D5B2C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73FA3D9" w14:textId="77777777" w:rsidR="005D5B2C" w:rsidRDefault="005D5B2C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CFEB" w14:textId="77777777" w:rsidR="005D5B2C" w:rsidRDefault="005D5B2C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4463C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A8AE" w14:textId="77777777" w:rsidR="00E01353" w:rsidRDefault="00E01353" w:rsidP="00B7466F">
      <w:r>
        <w:separator/>
      </w:r>
    </w:p>
  </w:footnote>
  <w:footnote w:type="continuationSeparator" w:id="0">
    <w:p w14:paraId="2340F809" w14:textId="77777777" w:rsidR="00E01353" w:rsidRDefault="00E01353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21EA" w14:textId="77777777" w:rsidR="005D5B2C" w:rsidRPr="003053B1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68C76F6" wp14:editId="75BC761C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0BF998" w14:textId="77777777" w:rsidR="005D5B2C" w:rsidRPr="005313C9" w:rsidRDefault="00A72DCC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4"/>
                            </w:rPr>
                            <w:t>B</w:t>
                          </w: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A72DCC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</w:rPr>
                      <w:t>B</w:t>
                    </w: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 xml:space="preserve">3 </w:t>
    </w:r>
    <w:proofErr w:type="gramStart"/>
    <w:r w:rsidRPr="003053B1">
      <w:rPr>
        <w:rFonts w:ascii="Verdana" w:hAnsi="Verdana"/>
        <w:sz w:val="28"/>
        <w:szCs w:val="28"/>
        <w:lang w:val="it-IT"/>
      </w:rPr>
      <w:t>Febbraio</w:t>
    </w:r>
    <w:proofErr w:type="gramEnd"/>
    <w:r w:rsidRPr="003053B1">
      <w:rPr>
        <w:rFonts w:ascii="Verdana" w:hAnsi="Verdana"/>
        <w:sz w:val="28"/>
        <w:szCs w:val="28"/>
        <w:lang w:val="it-IT"/>
      </w:rPr>
      <w:t xml:space="preserve">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14:paraId="30D4C29C" w14:textId="00740ED0" w:rsidR="005D5B2C" w:rsidRPr="00757D80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</w:t>
    </w:r>
    <w:r w:rsidR="005C05D5">
      <w:rPr>
        <w:sz w:val="24"/>
        <w:szCs w:val="24"/>
      </w:rPr>
      <w:t>Sylvie Molinatto s318952</w:t>
    </w:r>
    <w:r w:rsidRPr="00B7466F">
      <w:rPr>
        <w:sz w:val="24"/>
        <w:szCs w:val="24"/>
      </w:rPr>
      <w:t>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6D3AA1C7" w14:textId="77777777" w:rsidR="005D5B2C" w:rsidRDefault="005D5B2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1679214">
    <w:abstractNumId w:val="1"/>
  </w:num>
  <w:num w:numId="2" w16cid:durableId="1221944093">
    <w:abstractNumId w:val="2"/>
  </w:num>
  <w:num w:numId="3" w16cid:durableId="577831866">
    <w:abstractNumId w:val="3"/>
  </w:num>
  <w:num w:numId="4" w16cid:durableId="1485661074">
    <w:abstractNumId w:val="11"/>
  </w:num>
  <w:num w:numId="5" w16cid:durableId="210456906">
    <w:abstractNumId w:val="4"/>
  </w:num>
  <w:num w:numId="6" w16cid:durableId="1901792990">
    <w:abstractNumId w:val="14"/>
  </w:num>
  <w:num w:numId="7" w16cid:durableId="1390805447">
    <w:abstractNumId w:val="5"/>
  </w:num>
  <w:num w:numId="8" w16cid:durableId="1763257108">
    <w:abstractNumId w:val="12"/>
  </w:num>
  <w:num w:numId="9" w16cid:durableId="2123189513">
    <w:abstractNumId w:val="7"/>
  </w:num>
  <w:num w:numId="10" w16cid:durableId="990334017">
    <w:abstractNumId w:val="10"/>
  </w:num>
  <w:num w:numId="11" w16cid:durableId="547029168">
    <w:abstractNumId w:val="9"/>
  </w:num>
  <w:num w:numId="12" w16cid:durableId="599143054">
    <w:abstractNumId w:val="18"/>
  </w:num>
  <w:num w:numId="13" w16cid:durableId="971441723">
    <w:abstractNumId w:val="8"/>
  </w:num>
  <w:num w:numId="14" w16cid:durableId="9962568">
    <w:abstractNumId w:val="0"/>
  </w:num>
  <w:num w:numId="15" w16cid:durableId="1846357933">
    <w:abstractNumId w:val="1"/>
  </w:num>
  <w:num w:numId="16" w16cid:durableId="1153791640">
    <w:abstractNumId w:val="6"/>
  </w:num>
  <w:num w:numId="17" w16cid:durableId="1201169115">
    <w:abstractNumId w:val="17"/>
  </w:num>
  <w:num w:numId="18" w16cid:durableId="1115901585">
    <w:abstractNumId w:val="13"/>
  </w:num>
  <w:num w:numId="19" w16cid:durableId="1731804487">
    <w:abstractNumId w:val="16"/>
  </w:num>
  <w:num w:numId="20" w16cid:durableId="14028706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647AC"/>
    <w:rsid w:val="000D0B5B"/>
    <w:rsid w:val="000D7A12"/>
    <w:rsid w:val="001259DA"/>
    <w:rsid w:val="00132E84"/>
    <w:rsid w:val="00136919"/>
    <w:rsid w:val="00150034"/>
    <w:rsid w:val="00156D65"/>
    <w:rsid w:val="001C2F27"/>
    <w:rsid w:val="001D4746"/>
    <w:rsid w:val="002148B6"/>
    <w:rsid w:val="002228B7"/>
    <w:rsid w:val="002924AD"/>
    <w:rsid w:val="002A704D"/>
    <w:rsid w:val="002B1FE7"/>
    <w:rsid w:val="003053B1"/>
    <w:rsid w:val="00321374"/>
    <w:rsid w:val="00344DDE"/>
    <w:rsid w:val="00425F0C"/>
    <w:rsid w:val="00432840"/>
    <w:rsid w:val="004B5217"/>
    <w:rsid w:val="004B6C55"/>
    <w:rsid w:val="004B7BA5"/>
    <w:rsid w:val="004D6000"/>
    <w:rsid w:val="004F52ED"/>
    <w:rsid w:val="005313C9"/>
    <w:rsid w:val="005805F2"/>
    <w:rsid w:val="005A41C2"/>
    <w:rsid w:val="005B27BB"/>
    <w:rsid w:val="005C05D5"/>
    <w:rsid w:val="005C38CE"/>
    <w:rsid w:val="005D5B2C"/>
    <w:rsid w:val="005E3BB9"/>
    <w:rsid w:val="005F2DB0"/>
    <w:rsid w:val="00601C7C"/>
    <w:rsid w:val="006602F5"/>
    <w:rsid w:val="006A61FC"/>
    <w:rsid w:val="006D401F"/>
    <w:rsid w:val="006D50AE"/>
    <w:rsid w:val="007117EC"/>
    <w:rsid w:val="00733987"/>
    <w:rsid w:val="00735BB9"/>
    <w:rsid w:val="0074300A"/>
    <w:rsid w:val="00757D80"/>
    <w:rsid w:val="00761678"/>
    <w:rsid w:val="007C4B6E"/>
    <w:rsid w:val="007E5F25"/>
    <w:rsid w:val="0086343E"/>
    <w:rsid w:val="00872434"/>
    <w:rsid w:val="00902E80"/>
    <w:rsid w:val="009141B4"/>
    <w:rsid w:val="00955733"/>
    <w:rsid w:val="00995A30"/>
    <w:rsid w:val="009B7D03"/>
    <w:rsid w:val="009D59ED"/>
    <w:rsid w:val="00A425E9"/>
    <w:rsid w:val="00A61060"/>
    <w:rsid w:val="00A72DCC"/>
    <w:rsid w:val="00AA6F98"/>
    <w:rsid w:val="00AF661C"/>
    <w:rsid w:val="00B3442C"/>
    <w:rsid w:val="00B40252"/>
    <w:rsid w:val="00B474EA"/>
    <w:rsid w:val="00B6362D"/>
    <w:rsid w:val="00B678DF"/>
    <w:rsid w:val="00B67B4D"/>
    <w:rsid w:val="00B7466F"/>
    <w:rsid w:val="00B80817"/>
    <w:rsid w:val="00B85655"/>
    <w:rsid w:val="00BA7961"/>
    <w:rsid w:val="00BB072E"/>
    <w:rsid w:val="00BB6527"/>
    <w:rsid w:val="00BC7740"/>
    <w:rsid w:val="00BD37CC"/>
    <w:rsid w:val="00BF2CE5"/>
    <w:rsid w:val="00BF5150"/>
    <w:rsid w:val="00C32524"/>
    <w:rsid w:val="00C4463C"/>
    <w:rsid w:val="00C504D8"/>
    <w:rsid w:val="00C70C7E"/>
    <w:rsid w:val="00C808C0"/>
    <w:rsid w:val="00CA316C"/>
    <w:rsid w:val="00CC4429"/>
    <w:rsid w:val="00CD59F5"/>
    <w:rsid w:val="00D13905"/>
    <w:rsid w:val="00D20AF2"/>
    <w:rsid w:val="00D632A3"/>
    <w:rsid w:val="00E01353"/>
    <w:rsid w:val="00E62E3D"/>
    <w:rsid w:val="00ED6E6F"/>
    <w:rsid w:val="00F44E2B"/>
    <w:rsid w:val="00F51891"/>
    <w:rsid w:val="00F575A6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0DD19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682</Words>
  <Characters>2852</Characters>
  <Application>Microsoft Office Word</Application>
  <DocSecurity>0</DocSecurity>
  <Lines>1426</Lines>
  <Paragraphs>353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11</cp:revision>
  <cp:lastPrinted>2021-01-13T12:25:00Z</cp:lastPrinted>
  <dcterms:created xsi:type="dcterms:W3CDTF">2020-02-02T11:28:00Z</dcterms:created>
  <dcterms:modified xsi:type="dcterms:W3CDTF">2023-02-01T18:32:00Z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2e308460e820420eb61f00abfdaf8d9b9ab4b5e752ba97384353a3d4f6e7d117</vt:lpwstr>
  </property>
</Properties>
</file>