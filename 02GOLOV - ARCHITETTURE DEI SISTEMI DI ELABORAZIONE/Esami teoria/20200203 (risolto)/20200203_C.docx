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7BA3DF" w14:textId="77777777" w:rsidR="00243685" w:rsidRPr="00FF11F8" w:rsidRDefault="00243685" w:rsidP="00243685">
      <w:pPr>
        <w:rPr>
          <w:lang w:val="it-IT"/>
        </w:rPr>
      </w:pPr>
      <w:r w:rsidRPr="00FF11F8">
        <w:rPr>
          <w:lang w:val="it-IT"/>
        </w:rPr>
        <w:t>Considerare la seguente architectura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243685" w:rsidRPr="00CA39D5" w14:paraId="65E6761E" w14:textId="77777777" w:rsidTr="007A0F1C">
        <w:tc>
          <w:tcPr>
            <w:tcW w:w="3544" w:type="dxa"/>
          </w:tcPr>
          <w:p w14:paraId="594A5749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14036AFB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622BE264" w14:textId="77777777" w:rsidR="00243685" w:rsidRDefault="00243685" w:rsidP="00243685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5 stages</w:t>
            </w:r>
          </w:p>
        </w:tc>
        <w:tc>
          <w:tcPr>
            <w:tcW w:w="6521" w:type="dxa"/>
          </w:tcPr>
          <w:p w14:paraId="489913E8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3 </w:t>
            </w:r>
            <w:proofErr w:type="gramStart"/>
            <w:r>
              <w:t>stages</w:t>
            </w:r>
            <w:proofErr w:type="gramEnd"/>
          </w:p>
          <w:p w14:paraId="339D959B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9 clock </w:t>
            </w:r>
            <w:proofErr w:type="gramStart"/>
            <w:r>
              <w:t>cycles</w:t>
            </w:r>
            <w:proofErr w:type="gramEnd"/>
          </w:p>
          <w:p w14:paraId="3F812B7B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proofErr w:type="spellStart"/>
            <w:r>
              <w:t>disabilitato</w:t>
            </w:r>
            <w:proofErr w:type="spellEnd"/>
          </w:p>
        </w:tc>
        <w:tc>
          <w:tcPr>
            <w:tcW w:w="3882" w:type="dxa"/>
          </w:tcPr>
          <w:p w14:paraId="596DF529" w14:textId="77777777"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 xml:space="preserve">forwarding </w:t>
            </w:r>
            <w:proofErr w:type="spellStart"/>
            <w:r>
              <w:t>abilitato</w:t>
            </w:r>
            <w:proofErr w:type="spellEnd"/>
          </w:p>
          <w:p w14:paraId="6A62F9D0" w14:textId="77777777" w:rsidR="00243685" w:rsidRPr="00FF11F8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istruzion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out-of-order.</w:t>
            </w:r>
          </w:p>
          <w:p w14:paraId="72168B2F" w14:textId="77777777" w:rsidR="00243685" w:rsidRPr="00CA39D5" w:rsidRDefault="00243685" w:rsidP="007A0F1C">
            <w:pPr>
              <w:rPr>
                <w:lang w:val="it-IT"/>
              </w:rPr>
            </w:pPr>
          </w:p>
        </w:tc>
      </w:tr>
    </w:tbl>
    <w:p w14:paraId="554E5A67" w14:textId="77777777" w:rsidR="00243685" w:rsidRPr="00243685" w:rsidRDefault="00243685">
      <w:pPr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>di clock cycles necessari per eseguire comletamente il programma.</w:t>
      </w:r>
    </w:p>
    <w:p w14:paraId="39EF04C6" w14:textId="77777777" w:rsidR="00156D65" w:rsidRDefault="00156D65">
      <w:pPr>
        <w:rPr>
          <w:sz w:val="24"/>
          <w:szCs w:val="24"/>
        </w:rPr>
      </w:pPr>
      <w:bookmarkStart w:id="0" w:name="OLE_LINK1"/>
    </w:p>
    <w:p w14:paraId="2196F43A" w14:textId="77777777"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14:paraId="372415CF" w14:textId="77777777"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5D5B2C">
        <w:rPr>
          <w:rFonts w:ascii="Courier" w:hAnsi="Courier"/>
          <w:sz w:val="24"/>
          <w:szCs w:val="24"/>
          <w:lang w:val="it-IT"/>
        </w:rPr>
        <w:t>*</w:t>
      </w:r>
      <w:r w:rsidRPr="00BB6527">
        <w:rPr>
          <w:rFonts w:ascii="Courier" w:hAnsi="Courier"/>
          <w:sz w:val="24"/>
          <w:szCs w:val="24"/>
          <w:lang w:val="it-IT"/>
        </w:rPr>
        <w:t xml:space="preserve"> (v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30361A">
        <w:rPr>
          <w:rFonts w:ascii="Courier" w:hAnsi="Courier"/>
          <w:sz w:val="24"/>
          <w:szCs w:val="24"/>
          <w:lang w:val="it-IT"/>
        </w:rPr>
        <w:t>+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14:paraId="7E657DA3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14:paraId="1C15688B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691D572" w14:textId="77777777"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73B63A5F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450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C4F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96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26C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CFB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101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924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B00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7DD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983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2F0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F59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16A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A1F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5B6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034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0061" w14:textId="77777777"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628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A8D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366B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797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C456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DA6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96F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3EA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E9C0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5239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4F11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0A6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F958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7C5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C12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4A02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16F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5B84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BEBA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D55D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2AEE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C8D47" w14:textId="77777777"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CC1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14:paraId="1A85E874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C58511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proofErr w:type="gramStart"/>
            <w:r w:rsidRPr="002924AD">
              <w:rPr>
                <w:sz w:val="24"/>
                <w:szCs w:val="24"/>
              </w:rPr>
              <w:tab/>
              <w:t>.double</w:t>
            </w:r>
            <w:proofErr w:type="gramEnd"/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F33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60D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E66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D06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165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413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F89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5F2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CE15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8FD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B49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5A7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A89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BFA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8F1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47A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DE2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856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E1F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65C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D9A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1C1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3CD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4E4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3CB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840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212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F4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3B0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53C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DEE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DCB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5D7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FAF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DA4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C1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D60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B6E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23B6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873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2F899592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E3368B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proofErr w:type="gramStart"/>
            <w:r w:rsidRPr="002924AD">
              <w:rPr>
                <w:sz w:val="24"/>
                <w:szCs w:val="24"/>
              </w:rPr>
              <w:tab/>
              <w:t>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B4E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EBC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DDB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D14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566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38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95F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CEE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113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1F8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382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A7B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6A1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31E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F39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43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CB9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D7C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627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08E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77E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239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8B6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108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1AC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46C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83C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65A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656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0C3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689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0A7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DFA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F50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3F8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8DF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07E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4A1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FFCF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54B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446B86B8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C3BD882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V3:    </w:t>
            </w:r>
            <w:proofErr w:type="gramStart"/>
            <w:r w:rsidRPr="002924AD">
              <w:rPr>
                <w:sz w:val="24"/>
                <w:szCs w:val="24"/>
              </w:rPr>
              <w:t xml:space="preserve">  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values”</w:t>
            </w:r>
          </w:p>
          <w:p w14:paraId="2EEDBE3B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71A7B074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 xml:space="preserve">:    </w:t>
            </w:r>
            <w:proofErr w:type="gramStart"/>
            <w:r w:rsidRPr="002924AD">
              <w:rPr>
                <w:sz w:val="24"/>
                <w:szCs w:val="24"/>
              </w:rPr>
              <w:t xml:space="preserve">  .double</w:t>
            </w:r>
            <w:proofErr w:type="gramEnd"/>
            <w:r w:rsidRPr="002924AD">
              <w:rPr>
                <w:sz w:val="24"/>
                <w:szCs w:val="24"/>
              </w:rPr>
              <w:t xml:space="preserve">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35D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7CD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DD6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F42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908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576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B0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27F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5F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2AC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471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668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9BC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52F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017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9C9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0B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B39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C42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E28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4C4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332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3B5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066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B86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2A1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BD4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CE7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4D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074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12B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554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BFE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56A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5A2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4BF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BC0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55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8E24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9F0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5EDEA7F9" w14:textId="77777777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C1C283E" w14:textId="77777777"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C5D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919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0D9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303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CB5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668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4EA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BE5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3A5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DA5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56F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90D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175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5365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22C7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2B5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B7C0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0B3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9F0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1CED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EDA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B83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3EC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D4A6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DB8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307F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2E02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F39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FF0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B53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6BB1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254B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665E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FD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8159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18C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AEC4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3D3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340A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CA38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14:paraId="423BC76D" w14:textId="77777777" w:rsidTr="00AA6F98">
        <w:trPr>
          <w:trHeight w:val="22"/>
        </w:trPr>
        <w:tc>
          <w:tcPr>
            <w:tcW w:w="2977" w:type="dxa"/>
          </w:tcPr>
          <w:p w14:paraId="1EDEEF4C" w14:textId="77777777"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096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A99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7C71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F2C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CE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124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84F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52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A3A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FA0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D4A2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088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9C9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81F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6EE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075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0DF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83A9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AB3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EA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C48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4D0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AA96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258B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124D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E6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AC6C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850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1BB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A5E7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5CC4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C0D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D8AF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B6F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480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9793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CA7A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8FA0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FB6C8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DF55" w14:textId="77777777"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5118E8" w:rsidRPr="00BA2226" w14:paraId="5640A0BA" w14:textId="77777777" w:rsidTr="00AA6F98">
        <w:trPr>
          <w:trHeight w:val="22"/>
        </w:trPr>
        <w:tc>
          <w:tcPr>
            <w:tcW w:w="2977" w:type="dxa"/>
          </w:tcPr>
          <w:p w14:paraId="0A5E6AB5" w14:textId="77777777"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</w:t>
            </w:r>
            <w:proofErr w:type="gramStart"/>
            <w:r w:rsidRPr="002924AD">
              <w:rPr>
                <w:sz w:val="24"/>
                <w:szCs w:val="24"/>
              </w:rPr>
              <w:t>1,r</w:t>
            </w:r>
            <w:proofErr w:type="gramEnd"/>
            <w:r w:rsidRPr="002924AD">
              <w:rPr>
                <w:sz w:val="24"/>
                <w:szCs w:val="24"/>
              </w:rPr>
              <w:t>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304784" w14:textId="30D7B085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481C6" w14:textId="5D9BB7A1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635535" w14:textId="39E0891C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C8A8A6" w14:textId="75F8C70B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FAAC58" w14:textId="63F8E2F6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B25CBF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9CEEBD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7FC351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74E199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FFAF5A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F70ACE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664505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2B5E6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B8ED4D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749E61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ECCF60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DC4B14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38F065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6B1A07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D22F05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62C0A8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85F82D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8E95AA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1060E3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61E545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A544D6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4E8521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563674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73D676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F729F0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109117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9ADBF8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F5B747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84D94F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91A694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B077C7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EFB201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8CD0B8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72FDC29" w14:textId="77777777" w:rsidR="009B7D03" w:rsidRPr="00BA2226" w:rsidRDefault="009B7D03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E0F61" w14:textId="0B58B310" w:rsidR="009B7D03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425F0C" w:rsidRPr="00BA2226" w14:paraId="37BA99D3" w14:textId="77777777" w:rsidTr="00AA6F98">
        <w:trPr>
          <w:trHeight w:val="22"/>
        </w:trPr>
        <w:tc>
          <w:tcPr>
            <w:tcW w:w="2977" w:type="dxa"/>
          </w:tcPr>
          <w:p w14:paraId="0862EB06" w14:textId="77777777"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FB6D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71EA" w14:textId="5E27DBD8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1EBD" w14:textId="3A29DD90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EE63" w14:textId="7325ACF5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0883" w14:textId="0769366F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3414" w14:textId="6A59E483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AD5F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E1A3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1909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3A8C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E341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F8A7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CF73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2BC5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F8DC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F706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78A0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44A0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84E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8FAD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A130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7C66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41F7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67EA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44EB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94BB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ADF6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A317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726A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03CE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D1A0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AE28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15DD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740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5588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0FBC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428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2998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2AEF9" w14:textId="77777777" w:rsidR="00425F0C" w:rsidRPr="00BA2226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3895" w14:textId="64DA24DB" w:rsidR="00425F0C" w:rsidRPr="00BA2226" w:rsidRDefault="00BA2226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118E8" w:rsidRPr="00BA2226" w14:paraId="7BFB2837" w14:textId="77777777" w:rsidTr="00AA6F98">
        <w:trPr>
          <w:trHeight w:val="22"/>
        </w:trPr>
        <w:tc>
          <w:tcPr>
            <w:tcW w:w="2977" w:type="dxa"/>
          </w:tcPr>
          <w:p w14:paraId="0CAC0A7F" w14:textId="77777777"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1B719E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E29F2E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0166F4" w14:textId="15A06B88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D75DCE" w14:textId="4649F023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368666" w14:textId="1D8E3D3E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CECA60" w14:textId="74D034C8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369E1E" w14:textId="7285E4E0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5CA52F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39F66F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AFCBA1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23A805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F19B0F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D68715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091B8E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72D1C7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E6AC29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679E3F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2ED2BE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57A69A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9F4B24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12A52F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57AE59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C887F7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14DD7A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818DDA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2BB9B0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7F7871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3C6948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9FCE03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AF47A5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5C56D7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7C3E09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64C780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462003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46FADD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12E014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2B3968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4611F6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52BF9A3" w14:textId="77777777" w:rsidR="00425F0C" w:rsidRPr="00BA2226" w:rsidRDefault="00425F0C" w:rsidP="00E62E3D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14B1F0" w14:textId="1FC4E0AB" w:rsidR="00425F0C" w:rsidRPr="00BA2226" w:rsidRDefault="00BA2226" w:rsidP="00E62E3D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0361A" w:rsidRPr="00BA2226" w14:paraId="16BC35F3" w14:textId="77777777" w:rsidTr="00AA6F98">
        <w:trPr>
          <w:trHeight w:val="22"/>
        </w:trPr>
        <w:tc>
          <w:tcPr>
            <w:tcW w:w="2977" w:type="dxa"/>
          </w:tcPr>
          <w:p w14:paraId="6D42B2B3" w14:textId="77777777"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6C7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2F2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A78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023A" w14:textId="15AA47E9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266A" w14:textId="409563BA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84F4" w14:textId="3E1FA53F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5352" w14:textId="5F133116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19A1" w14:textId="7E4EF29A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E8B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7DC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942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CFD1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5B3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3CF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37E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7BE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E5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7D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423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8FF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F716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C03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B55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66A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BF8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9A2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B5C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F3C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D48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3FB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64C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33A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910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567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178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A1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7C8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C491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8EF1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F2B" w14:textId="5EEBC44E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118E8" w:rsidRPr="00BA2226" w14:paraId="075E6B9D" w14:textId="77777777" w:rsidTr="00AA6F98">
        <w:trPr>
          <w:trHeight w:val="22"/>
        </w:trPr>
        <w:tc>
          <w:tcPr>
            <w:tcW w:w="2977" w:type="dxa"/>
          </w:tcPr>
          <w:p w14:paraId="4D6E7289" w14:textId="77777777" w:rsidR="0030361A" w:rsidRPr="005918C0" w:rsidRDefault="0030361A" w:rsidP="0030361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2CC1A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0DA28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2192E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0D6AA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C268FB" w14:textId="35BE0771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4241DE" w14:textId="5630398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E5D5EF" w14:textId="131B5107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D2E6E" w14:textId="1A002561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FB0E80" w14:textId="12A6B7AF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8047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810DE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EE5E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C6B55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27D66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59C4D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E0C4E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EF454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41DA2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5B2C2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BA15D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E56126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CCF2E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8F6AC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F11A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542B1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054CB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5D205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AF4A61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C546B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371F1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B0A72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0A197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7F422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9588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666A7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0F4A3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A03CC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47D1A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6426176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A1C062" w14:textId="15D6C96B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30361A" w:rsidRPr="00BA2226" w14:paraId="61F4DC4F" w14:textId="77777777" w:rsidTr="00AA6F98">
        <w:trPr>
          <w:trHeight w:val="22"/>
        </w:trPr>
        <w:tc>
          <w:tcPr>
            <w:tcW w:w="2977" w:type="dxa"/>
          </w:tcPr>
          <w:p w14:paraId="4C530AD3" w14:textId="77777777" w:rsidR="0030361A" w:rsidRPr="005918C0" w:rsidRDefault="0030361A" w:rsidP="0030361A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219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392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AB6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F35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D9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D7C5" w14:textId="20E165F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D3A" w14:textId="0211100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6770" w14:textId="63A0432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0476" w14:textId="163CA62F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F55D" w14:textId="2FC004FC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CA19" w14:textId="748BFBF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EB3" w14:textId="394DB9A0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DF44" w14:textId="75D6FDDF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FF74" w14:textId="53D6508B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F77A" w14:textId="5FDCBA23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0AB8" w14:textId="31DDC228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102" w14:textId="236E5286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D475" w14:textId="5A6097EC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7A9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2CC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6E51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FBF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BA5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BC9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738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BBF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5D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D5E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A0A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5D2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E6E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132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3E2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65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D09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075A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EC4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23F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5ECC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7846" w14:textId="6BF9C29E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5118E8" w:rsidRPr="00BA2226" w14:paraId="7181759D" w14:textId="77777777" w:rsidTr="00AA6F98">
        <w:trPr>
          <w:trHeight w:val="22"/>
        </w:trPr>
        <w:tc>
          <w:tcPr>
            <w:tcW w:w="2977" w:type="dxa"/>
          </w:tcPr>
          <w:p w14:paraId="09B4BC76" w14:textId="77777777" w:rsidR="0030361A" w:rsidRPr="005918C0" w:rsidRDefault="0030361A" w:rsidP="0030361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AEB4B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578CA6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BB90C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ACE46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C3F8C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2C83B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C63357" w14:textId="46B1303F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AC5011" w14:textId="1694AFDD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88969C" w14:textId="612B75FE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06B0DE" w14:textId="5B5A80C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BC1873" w14:textId="3A0AC3D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02F1E1" w14:textId="4A079A0B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06398E" w14:textId="20AD85C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DAB6E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A6BBB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7C3D7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4FAE5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E10A5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567C4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EB87DC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C806B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B6AE2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445BB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7E9EC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9EB77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F276C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C2881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EB496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6C8C1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4883F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FA5FA2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33B4B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A811C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BE64C5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2CA7D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30C25F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9D7E5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05BD6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2400FC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AA2CB2" w14:textId="67AC22CE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30361A" w:rsidRPr="00BA2226" w14:paraId="191F42EE" w14:textId="77777777" w:rsidTr="00AA6F98">
        <w:trPr>
          <w:trHeight w:val="22"/>
        </w:trPr>
        <w:tc>
          <w:tcPr>
            <w:tcW w:w="2977" w:type="dxa"/>
          </w:tcPr>
          <w:p w14:paraId="0E89F6C8" w14:textId="77777777"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1C1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6CF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E15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2EE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2B03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0807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CAC9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5D7B" w14:textId="3BF18E04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1711" w14:textId="3CE1F2D0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C9C7" w14:textId="6D3D053C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D8FF" w14:textId="58FEAF3A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724C" w14:textId="3D953B9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A847" w14:textId="211B921B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5706" w14:textId="39C0DA8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79F8" w14:textId="368BE973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D68B" w14:textId="30879F0B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55DB" w14:textId="5DED40A9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97B7" w14:textId="71D68129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0334" w14:textId="4D260611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8C73" w14:textId="46C3A3E6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03B6" w14:textId="5A7393B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3CE0" w14:textId="7A5D15B5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3C75" w14:textId="6279D9D2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4199" w14:textId="77A6348A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668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35F1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474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2C6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B76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A1B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9F2D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4AB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AE9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959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96EE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FBB4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2106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CE1B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B9D00" w14:textId="77777777" w:rsidR="0030361A" w:rsidRPr="00BA2226" w:rsidRDefault="0030361A" w:rsidP="0030361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F5DE" w14:textId="6407AD49" w:rsidR="0030361A" w:rsidRPr="00BA2226" w:rsidRDefault="00BA2226" w:rsidP="0030361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5118E8" w:rsidRPr="00BA2226" w14:paraId="6571F020" w14:textId="77777777" w:rsidTr="00AA6F98">
        <w:trPr>
          <w:trHeight w:val="22"/>
        </w:trPr>
        <w:tc>
          <w:tcPr>
            <w:tcW w:w="2977" w:type="dxa"/>
          </w:tcPr>
          <w:p w14:paraId="5F5772E9" w14:textId="77777777" w:rsidR="00BA2226" w:rsidRPr="00BA7360" w:rsidRDefault="00BA2226" w:rsidP="00BA2226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E0354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69B0F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B63C4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33867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BAB48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ABD64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48A06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3EB99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625003" w14:textId="650A1BB2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A456A3" w14:textId="4FD563AA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9C72FF" w14:textId="485D4F18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F47AEC" w14:textId="3EB0197F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1CAB37" w14:textId="04CEE572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E14402" w14:textId="104504C2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FAD133" w14:textId="42D43EBF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386E84" w14:textId="63780F09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F48163" w14:textId="0FE5AA75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149F17" w14:textId="183A567C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27ECF4" w14:textId="2F3840C6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BA1DF0" w14:textId="1C19B630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1B5D1A" w14:textId="0A30C731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CF6AEB" w14:textId="5E42744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455CE3" w14:textId="6666DCE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094E0D" w14:textId="1335839B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41D8B" w14:textId="7B9B6CCC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EE28A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9A494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F96AD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84188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AE319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B11DF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D7315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8DDC8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523122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33DC7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9E7A0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BD525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0C929F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E61AE7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6EB065" w14:textId="518ABDA8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A2226" w:rsidRPr="00BA2226" w14:paraId="7D82D6D8" w14:textId="77777777" w:rsidTr="00AA6F98">
        <w:trPr>
          <w:trHeight w:val="22"/>
        </w:trPr>
        <w:tc>
          <w:tcPr>
            <w:tcW w:w="2977" w:type="dxa"/>
          </w:tcPr>
          <w:p w14:paraId="5F15E8DE" w14:textId="77777777" w:rsidR="00BA2226" w:rsidRPr="00BA7360" w:rsidRDefault="00BA2226" w:rsidP="00BA2226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866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23F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8372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5A6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A8F0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F8D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5C4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E9F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F6C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444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7A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96E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DB5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EC9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BE4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CC2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3255" w14:textId="136CDF65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73C" w14:textId="0F0C3E82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A21F" w14:textId="1D0AF399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3104" w14:textId="482FF3BF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314F" w14:textId="72A6C4F2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68C8" w14:textId="7433AA01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CA1" w14:textId="711F991B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6C84" w14:textId="64419518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B722" w14:textId="4301B653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4926" w14:textId="77682D4D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20AD" w14:textId="173F6DE8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800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D3E5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EC1C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A1A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EF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063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13E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F11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ED9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01A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816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5C0B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92E2" w14:textId="529AAE85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118E8" w:rsidRPr="00BA2226" w14:paraId="35B45A8E" w14:textId="77777777" w:rsidTr="00AA6F98">
        <w:trPr>
          <w:trHeight w:val="22"/>
        </w:trPr>
        <w:tc>
          <w:tcPr>
            <w:tcW w:w="2977" w:type="dxa"/>
          </w:tcPr>
          <w:p w14:paraId="1F79084B" w14:textId="77777777" w:rsidR="00BA2226" w:rsidRPr="00BA7360" w:rsidRDefault="00BA2226" w:rsidP="00BA2226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3FE76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9D698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E65DB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A5727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24CD35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E12C2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67B7A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FE23B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AD025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3F9BCC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48B2EF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053BC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37A5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0A34A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92AF9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784FC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65698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8E1971" w14:textId="18D69D7A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72CB28" w14:textId="7C641F51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E8A5D4" w14:textId="28126A00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2EB039" w14:textId="65795A5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2B5E5D" w14:textId="7B8B9B5C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CFDF97" w14:textId="5E52E86B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17A7A" w14:textId="2DAB337A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844CE5" w14:textId="1BE2AAA9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86DE55" w14:textId="61B9D8FA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0C4782" w14:textId="31C5E8E1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201DF9" w14:textId="6FF1DC6D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2A8179" w14:textId="48C95C9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B5B24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855E4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7DC53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04CF70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6D58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8A6DB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9FDEDE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35DF3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C1F2EA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F90C6FC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2E926E" w14:textId="13261204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A2226" w:rsidRPr="00BA2226" w14:paraId="687DB798" w14:textId="77777777" w:rsidTr="00AA6F98">
        <w:trPr>
          <w:trHeight w:val="22"/>
        </w:trPr>
        <w:tc>
          <w:tcPr>
            <w:tcW w:w="2977" w:type="dxa"/>
          </w:tcPr>
          <w:p w14:paraId="6302D632" w14:textId="77777777" w:rsidR="00BA2226" w:rsidRPr="00BA7360" w:rsidRDefault="00BA2226" w:rsidP="00BA222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297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546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1C6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A62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1C1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0DE7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257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7A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99C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50A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8C41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69EF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EB3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4ED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531D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648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D64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3AF6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B71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273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8EF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C0A5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2E8B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519B" w14:textId="1083D576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693E" w14:textId="2CA0BB8D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69BB" w14:textId="2D47E618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0E97" w14:textId="3A52E05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0AA" w14:textId="1875373C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AA04" w14:textId="00E331D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0E07" w14:textId="6947C1D0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13AF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053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73A2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DC39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76C2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DAA5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FAE8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5FA4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FC363" w14:textId="77777777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7845" w14:textId="368DD3EF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A2226" w:rsidRPr="00BA2226" w14:paraId="60B855DD" w14:textId="77777777" w:rsidTr="00AA6F98">
        <w:trPr>
          <w:trHeight w:val="22"/>
        </w:trPr>
        <w:tc>
          <w:tcPr>
            <w:tcW w:w="2977" w:type="dxa"/>
          </w:tcPr>
          <w:p w14:paraId="39F93BD4" w14:textId="77777777" w:rsidR="00BA2226" w:rsidRDefault="00BA2226" w:rsidP="00BA2226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9064A" w14:textId="5FE551B3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5+24*100=2405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094B" w14:textId="165A8081" w:rsidR="00BA2226" w:rsidRPr="00BA2226" w:rsidRDefault="00BA2226" w:rsidP="00BA2226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2405</w:t>
            </w:r>
          </w:p>
        </w:tc>
      </w:tr>
      <w:bookmarkEnd w:id="0"/>
    </w:tbl>
    <w:p w14:paraId="1AC2F467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4426C339" w14:textId="77777777" w:rsidR="00243685" w:rsidRPr="00FF11F8" w:rsidRDefault="00243685" w:rsidP="00243685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multiple-issue e speculation</w:t>
      </w:r>
      <w:r w:rsidRPr="00FF11F8">
        <w:rPr>
          <w:lang w:val="it-IT"/>
        </w:rPr>
        <w:t>:</w:t>
      </w:r>
    </w:p>
    <w:p w14:paraId="1E1C3734" w14:textId="77777777" w:rsidR="00243685" w:rsidRPr="00FF11F8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FF11F8">
        <w:rPr>
          <w:lang w:val="it-IT"/>
        </w:rPr>
        <w:t>Issue di 2 instruzioni per clock cycle</w:t>
      </w:r>
    </w:p>
    <w:p w14:paraId="3B7E8308" w14:textId="77777777" w:rsidR="00243685" w:rsidRDefault="00243685" w:rsidP="00243685">
      <w:pPr>
        <w:numPr>
          <w:ilvl w:val="1"/>
          <w:numId w:val="2"/>
        </w:numPr>
        <w:tabs>
          <w:tab w:val="left" w:pos="1080"/>
        </w:tabs>
      </w:pPr>
      <w:r>
        <w:rPr>
          <w:lang w:val="it-IT"/>
        </w:rPr>
        <w:t>I</w:t>
      </w:r>
      <w:r w:rsidRPr="00FF11F8">
        <w:rPr>
          <w:lang w:val="it-IT"/>
        </w:rPr>
        <w:t>nstruzioni</w:t>
      </w:r>
      <w:r>
        <w:t xml:space="preserve"> jump </w:t>
      </w:r>
      <w:proofErr w:type="spellStart"/>
      <w:r>
        <w:t>richiedono</w:t>
      </w:r>
      <w:proofErr w:type="spellEnd"/>
      <w:r>
        <w:t xml:space="preserve"> 1 issue</w:t>
      </w:r>
    </w:p>
    <w:p w14:paraId="7F75AC22" w14:textId="77777777"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Esegui il commit di </w:t>
      </w:r>
      <w:proofErr w:type="gramStart"/>
      <w:r w:rsidRPr="00956A37">
        <w:rPr>
          <w:lang w:val="it-IT"/>
        </w:rPr>
        <w:t>2</w:t>
      </w:r>
      <w:proofErr w:type="gramEnd"/>
      <w:r w:rsidRPr="00956A37">
        <w:rPr>
          <w:lang w:val="it-IT"/>
        </w:rPr>
        <w:t xml:space="preserve"> istruzioni per clock cycle</w:t>
      </w:r>
    </w:p>
    <w:p w14:paraId="60599993" w14:textId="77777777"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14:paraId="686574BE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address  1</w:t>
      </w:r>
      <w:proofErr w:type="gramEnd"/>
      <w:r>
        <w:rPr>
          <w:lang w:val="it-IT"/>
        </w:rPr>
        <w:t xml:space="preserve"> clock cycle </w:t>
      </w:r>
    </w:p>
    <w:p w14:paraId="173C7CC9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068BE3BE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3FACB6C2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 xml:space="preserve">1 FP multiplier unit, which is pipelined: 8 </w:t>
      </w:r>
      <w:proofErr w:type="gramStart"/>
      <w:r>
        <w:t>stages</w:t>
      </w:r>
      <w:proofErr w:type="gramEnd"/>
    </w:p>
    <w:p w14:paraId="5FEBF5EF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</w:t>
      </w:r>
      <w:proofErr w:type="gramStart"/>
      <w:r>
        <w:t>cycles</w:t>
      </w:r>
      <w:proofErr w:type="gramEnd"/>
      <w:r>
        <w:t xml:space="preserve"> </w:t>
      </w:r>
    </w:p>
    <w:p w14:paraId="7A46BA45" w14:textId="77777777"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</w:t>
      </w:r>
      <w:proofErr w:type="gramStart"/>
      <w:r>
        <w:t>stages</w:t>
      </w:r>
      <w:proofErr w:type="gramEnd"/>
      <w:r>
        <w:t xml:space="preserve"> </w:t>
      </w:r>
    </w:p>
    <w:p w14:paraId="0664F137" w14:textId="77777777"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14:paraId="6986801A" w14:textId="77777777"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14:paraId="67ED5D54" w14:textId="77777777" w:rsidR="00243685" w:rsidRDefault="00243685" w:rsidP="00243685">
      <w:pPr>
        <w:numPr>
          <w:ilvl w:val="1"/>
          <w:numId w:val="2"/>
        </w:numPr>
        <w:tabs>
          <w:tab w:val="left" w:pos="1080"/>
        </w:tabs>
      </w:pPr>
      <w:proofErr w:type="spellStart"/>
      <w:r>
        <w:t>Esistono</w:t>
      </w:r>
      <w:proofErr w:type="spellEnd"/>
      <w:r>
        <w:t xml:space="preserve"> 2 CDB (Common Data Bus).</w:t>
      </w:r>
    </w:p>
    <w:p w14:paraId="18225156" w14:textId="77777777" w:rsidR="00243685" w:rsidRPr="00956A37" w:rsidRDefault="00243685" w:rsidP="00243685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</w:t>
      </w:r>
      <w:r>
        <w:rPr>
          <w:lang w:val="it-IT"/>
        </w:rPr>
        <w:t>i</w:t>
      </w:r>
      <w:r w:rsidRPr="00956A37">
        <w:rPr>
          <w:lang w:val="it-IT"/>
        </w:rPr>
        <w:t xml:space="preserve"> la tabella mostrando il comportamento del processore durante le 3 iniziali iterazioni</w:t>
      </w:r>
    </w:p>
    <w:p w14:paraId="77970058" w14:textId="77777777" w:rsidR="00BD37CC" w:rsidRPr="00243685" w:rsidRDefault="00BD37CC" w:rsidP="00BD37CC">
      <w:pPr>
        <w:tabs>
          <w:tab w:val="left" w:pos="426"/>
        </w:tabs>
        <w:ind w:left="360"/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14:paraId="1D4BB90C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52155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# </w:t>
            </w:r>
            <w:proofErr w:type="spellStart"/>
            <w:proofErr w:type="gramStart"/>
            <w:r w:rsidRPr="00E7326C">
              <w:rPr>
                <w:rFonts w:ascii="Arial" w:hAnsi="Arial" w:cs="Arial"/>
                <w:lang w:eastAsia="en-US"/>
              </w:rPr>
              <w:t>iterazione</w:t>
            </w:r>
            <w:proofErr w:type="spellEnd"/>
            <w:proofErr w:type="gram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CB357" w14:textId="77777777"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8D504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0CE12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E7DA6" w14:textId="77777777"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745D7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F863" w14:textId="77777777"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14:paraId="409D091B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6CBFC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C7F75" w14:textId="77777777"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25730" w14:textId="6034A0E6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A24F" w14:textId="03C212AC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A6A51" w14:textId="4752F87F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D996B" w14:textId="5513F9D3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583D" w14:textId="7A63FDBF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9B7D03" w:rsidRPr="00E7326C" w14:paraId="4ADA60DF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2EB1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32CFE" w14:textId="77777777"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ED4E" w14:textId="5E0D79B6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ABCA" w14:textId="690A9061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5826" w14:textId="5551CD2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275A1" w14:textId="3E382AEF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9ACC" w14:textId="0BD3DD88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9B7D03" w:rsidRPr="00E7326C" w14:paraId="13E7BBBC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31FE8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BD966" w14:textId="77777777" w:rsidR="009B7D03" w:rsidRPr="00BA7360" w:rsidRDefault="0030361A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02141" w14:textId="46031302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968E" w14:textId="59E6618D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7432" w14:textId="4B0A714C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A54E5" w14:textId="101C61F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7878B" w14:textId="573BDB0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B7D03" w:rsidRPr="00E7326C" w14:paraId="5EF5ED3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9E5C7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0CBE6" w14:textId="77777777" w:rsidR="009B7D03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B10C4" w14:textId="4D5D2114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23B7" w14:textId="2E4E796E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0EB4" w14:textId="6AA9498C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E676" w14:textId="5F1066EA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F2E4" w14:textId="72C9FFA1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B7D03" w:rsidRPr="00E7326C" w14:paraId="07A417D0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4A41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C5437" w14:textId="77777777" w:rsidR="009B7D03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78916" w14:textId="08CAE731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2F94B" w14:textId="7B26A72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28618" w14:textId="7B7770FF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F0402" w14:textId="1117C04B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9B0E5" w14:textId="35CF1025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67825530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23924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6E4DB" w14:textId="77777777"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8A09" w14:textId="6B13FDFE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A6B5C" w14:textId="63C9E721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59E6F" w14:textId="3036F17B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BE575" w14:textId="46DAC57D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EB13D" w14:textId="5B3D81FE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9B7D03" w:rsidRPr="00E7326C" w14:paraId="572AD7DC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AFF16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8B101" w14:textId="77777777"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B4E2D" w14:textId="7903E624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2F3E1" w14:textId="61B0C27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2EF48" w14:textId="51D72307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7066" w14:textId="55213D39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EF1B0" w14:textId="069B5A99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9B7D03" w:rsidRPr="00E7326C" w14:paraId="09A50669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7F48E" w14:textId="77777777"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DB910" w14:textId="77777777"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6D9B" w14:textId="25A0F06F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6C87F" w14:textId="10EF5FA6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8D46" w14:textId="45679C7C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687CE" w14:textId="32EB0BD4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4A75A" w14:textId="73755448" w:rsidR="009B7D03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25F0C" w:rsidRPr="00E7326C" w14:paraId="0753AC72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38E0A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CC956" w14:textId="77777777" w:rsidR="00425F0C" w:rsidRPr="005918C0" w:rsidRDefault="00425F0C" w:rsidP="00425F0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4A874" w14:textId="2A34A7D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87" w14:textId="1238C64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3F9C2" w14:textId="271A4E8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148AA" w14:textId="3743839C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D7CA5" w14:textId="4F0ED23D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25F0C" w:rsidRPr="00E7326C" w14:paraId="724EB51C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5779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7906D" w14:textId="77777777" w:rsidR="00425F0C" w:rsidRDefault="00425F0C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C8CC7" w14:textId="4116E06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6657" w14:textId="06A444E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FEC5A" w14:textId="66F51EF9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AFCE0" w14:textId="2069CB4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428D1" w14:textId="686293C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25F0C" w:rsidRPr="00E7326C" w14:paraId="2AE35B0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F58C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6D7CB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1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8215" w14:textId="25ACBE3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8125B" w14:textId="121F639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05C7" w14:textId="39C204F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592C" w14:textId="50E49D0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911A" w14:textId="15E1458C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425F0C" w:rsidRPr="00E7326C" w14:paraId="2BC043BE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8DBEF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A5457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25278" w14:textId="6F093CA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64C" w14:textId="333269C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11E00" w14:textId="6345395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980E" w14:textId="2660F79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E1172" w14:textId="1D0E47A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425F0C" w:rsidRPr="00E7326C" w14:paraId="09F776FF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AC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4615F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5EE4" w14:textId="5068F796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2174" w14:textId="7C19A43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923B4" w14:textId="71B6A97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B6B95" w14:textId="18AE75E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B2000" w14:textId="09F627B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25F0C" w:rsidRPr="00E7326C" w14:paraId="10D6F33B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CC3B0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C39D7" w14:textId="77777777"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AD2B" w14:textId="65EF0763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73013" w14:textId="10F4D9A3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C207E" w14:textId="0790C7D4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76894" w14:textId="584EB21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B155" w14:textId="044BFBF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25F0C" w:rsidRPr="00E7326C" w14:paraId="7B690B4A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DE0BF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3CFB5" w14:textId="77777777"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4482C" w14:textId="1DFB4F43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654C" w14:textId="7EF13F2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FFFB" w14:textId="5E13A873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4252F" w14:textId="04B4A00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37696" w14:textId="2BC3C77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25F0C" w:rsidRPr="00E7326C" w14:paraId="7E3D375D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1BEF" w14:textId="77777777"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351A7" w14:textId="77777777" w:rsidR="00425F0C" w:rsidRPr="00BA7360" w:rsidRDefault="00425F0C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0457E" w14:textId="515DDE9D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6B3BD" w14:textId="34E361A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A1FA4" w14:textId="33321A2C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CC972" w14:textId="2422CE05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8DF59" w14:textId="386B3E8C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25F0C" w:rsidRPr="00E7326C" w14:paraId="5E7FB7F4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1E96B" w14:textId="77777777" w:rsidR="00425F0C" w:rsidRPr="00E7326C" w:rsidRDefault="00425F0C" w:rsidP="007A0F1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46073" w14:textId="77777777" w:rsidR="00425F0C" w:rsidRPr="005918C0" w:rsidRDefault="00425F0C" w:rsidP="007A0F1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4E68F" w14:textId="2F4A108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DBA11" w14:textId="0BDD8FE1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7E7E7" w14:textId="76C60E56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7EEE" w14:textId="53FC6F5F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A4D99" w14:textId="34AA304F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25F0C" w:rsidRPr="00E7326C" w14:paraId="5F487931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0EF85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1A006" w14:textId="77777777" w:rsidR="00425F0C" w:rsidRDefault="00425F0C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F6CC" w14:textId="21579EC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CA2D" w14:textId="05D9E676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E08F" w14:textId="082316B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7C156" w14:textId="0C18E52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F5F4" w14:textId="6804D0F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25F0C" w:rsidRPr="00E7326C" w14:paraId="17507415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27B0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257171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1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DC21B" w14:textId="1B91DE0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7FA3" w14:textId="62A2194E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99DE7" w14:textId="38025BB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9357" w14:textId="5E95B79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04413" w14:textId="344CAEE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25F0C" w:rsidRPr="00E7326C" w14:paraId="6A9F8713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201C1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FE77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DB4B" w14:textId="57689179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0B1B3" w14:textId="0435340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DF7C4" w14:textId="4D856295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70EF0" w14:textId="5A1AEC7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0D63" w14:textId="668B646A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25F0C" w:rsidRPr="00E7326C" w14:paraId="50F5043F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DC444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F0871" w14:textId="77777777"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3C98B" w14:textId="12AFE1F5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7A1F4" w14:textId="67D9B2F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CD9EA" w14:textId="1123C593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E2C3" w14:textId="78A04171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83D51" w14:textId="16610D69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425F0C" w:rsidRPr="00E7326C" w14:paraId="0565ACFB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0CB16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C01E8" w14:textId="77777777"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1DEDF" w14:textId="3500B6FF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FF6B0" w14:textId="0BC7E39D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7AA6F" w14:textId="245F4AE8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23EC4" w14:textId="76C96A17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EA1E6" w14:textId="0936CBB4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</w:tr>
      <w:tr w:rsidR="00425F0C" w:rsidRPr="00E7326C" w14:paraId="437E4FFC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9C40B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2AFF1" w14:textId="77777777"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47124" w14:textId="7CFEF240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53B95" w14:textId="1A295D24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BA43C" w14:textId="27F7DCF5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87B39" w14:textId="1A02B842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0310" w14:textId="0319426B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25F0C" w:rsidRPr="00E7326C" w14:paraId="60F7E7D9" w14:textId="77777777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F41D9" w14:textId="77777777"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E10BA" w14:textId="77777777" w:rsidR="00425F0C" w:rsidRPr="00BA7360" w:rsidRDefault="00425F0C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482D0" w14:textId="392B3E86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B5E33" w14:textId="0CEFAFC4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98F16" w14:textId="0C0B0AAD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208D" w14:textId="1EA53EF4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7BB" w14:textId="66258E61" w:rsidR="00425F0C" w:rsidRPr="00E7326C" w:rsidRDefault="005118E8" w:rsidP="005118E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</w:tbl>
    <w:p w14:paraId="218664A6" w14:textId="77777777"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1D01" w14:textId="77777777" w:rsidR="00DF78F7" w:rsidRDefault="00DF78F7" w:rsidP="00B7466F">
      <w:r>
        <w:separator/>
      </w:r>
    </w:p>
  </w:endnote>
  <w:endnote w:type="continuationSeparator" w:id="0">
    <w:p w14:paraId="0928C0EB" w14:textId="77777777" w:rsidR="00DF78F7" w:rsidRDefault="00DF78F7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9882" w14:textId="77777777" w:rsidR="005D5B2C" w:rsidRDefault="005D5B2C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7D38D85" w14:textId="77777777" w:rsidR="005D5B2C" w:rsidRDefault="005D5B2C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5790" w14:textId="77777777" w:rsidR="005D5B2C" w:rsidRDefault="005D5B2C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43685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751F" w14:textId="77777777" w:rsidR="00DF78F7" w:rsidRDefault="00DF78F7" w:rsidP="00B7466F">
      <w:r>
        <w:separator/>
      </w:r>
    </w:p>
  </w:footnote>
  <w:footnote w:type="continuationSeparator" w:id="0">
    <w:p w14:paraId="2744F57F" w14:textId="77777777" w:rsidR="00DF78F7" w:rsidRDefault="00DF78F7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F8E1" w14:textId="77777777" w:rsidR="005D5B2C" w:rsidRPr="003053B1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CC19B2F" wp14:editId="1A6B1FD6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B10C57" w14:textId="77777777" w:rsidR="005D5B2C" w:rsidRPr="005313C9" w:rsidRDefault="0030361A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C</w:t>
                          </w:r>
                          <w:r w:rsidR="005D5B2C"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30361A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C</w:t>
                    </w:r>
                    <w:r w:rsidR="005D5B2C"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 xml:space="preserve">3 </w:t>
    </w:r>
    <w:proofErr w:type="gramStart"/>
    <w:r w:rsidRPr="003053B1">
      <w:rPr>
        <w:rFonts w:ascii="Verdana" w:hAnsi="Verdana"/>
        <w:sz w:val="28"/>
        <w:szCs w:val="28"/>
        <w:lang w:val="it-IT"/>
      </w:rPr>
      <w:t>Febbraio</w:t>
    </w:r>
    <w:proofErr w:type="gramEnd"/>
    <w:r w:rsidRPr="003053B1">
      <w:rPr>
        <w:rFonts w:ascii="Verdana" w:hAnsi="Verdana"/>
        <w:sz w:val="28"/>
        <w:szCs w:val="28"/>
        <w:lang w:val="it-IT"/>
      </w:rPr>
      <w:t xml:space="preserve">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66FDD077" w14:textId="10414FBA" w:rsidR="005D5B2C" w:rsidRPr="00757D80" w:rsidRDefault="005D5B2C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</w:t>
    </w:r>
    <w:r w:rsidR="00BA2226">
      <w:rPr>
        <w:sz w:val="24"/>
        <w:szCs w:val="24"/>
      </w:rPr>
      <w:t>Sylvie Molinatto s318952</w:t>
    </w:r>
    <w:r w:rsidRPr="00B7466F">
      <w:rPr>
        <w:sz w:val="24"/>
        <w:szCs w:val="24"/>
      </w:rPr>
      <w:t>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32334178" w14:textId="77777777" w:rsidR="005D5B2C" w:rsidRDefault="005D5B2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4654216">
    <w:abstractNumId w:val="1"/>
  </w:num>
  <w:num w:numId="2" w16cid:durableId="248659467">
    <w:abstractNumId w:val="2"/>
  </w:num>
  <w:num w:numId="3" w16cid:durableId="577323929">
    <w:abstractNumId w:val="3"/>
  </w:num>
  <w:num w:numId="4" w16cid:durableId="314384042">
    <w:abstractNumId w:val="11"/>
  </w:num>
  <w:num w:numId="5" w16cid:durableId="789008288">
    <w:abstractNumId w:val="4"/>
  </w:num>
  <w:num w:numId="6" w16cid:durableId="639770237">
    <w:abstractNumId w:val="14"/>
  </w:num>
  <w:num w:numId="7" w16cid:durableId="689188187">
    <w:abstractNumId w:val="5"/>
  </w:num>
  <w:num w:numId="8" w16cid:durableId="401027498">
    <w:abstractNumId w:val="12"/>
  </w:num>
  <w:num w:numId="9" w16cid:durableId="1450393181">
    <w:abstractNumId w:val="7"/>
  </w:num>
  <w:num w:numId="10" w16cid:durableId="263269388">
    <w:abstractNumId w:val="10"/>
  </w:num>
  <w:num w:numId="11" w16cid:durableId="1217623012">
    <w:abstractNumId w:val="9"/>
  </w:num>
  <w:num w:numId="12" w16cid:durableId="2055808948">
    <w:abstractNumId w:val="18"/>
  </w:num>
  <w:num w:numId="13" w16cid:durableId="1992634991">
    <w:abstractNumId w:val="8"/>
  </w:num>
  <w:num w:numId="14" w16cid:durableId="2122600205">
    <w:abstractNumId w:val="0"/>
  </w:num>
  <w:num w:numId="15" w16cid:durableId="117067990">
    <w:abstractNumId w:val="1"/>
  </w:num>
  <w:num w:numId="16" w16cid:durableId="1467505755">
    <w:abstractNumId w:val="6"/>
  </w:num>
  <w:num w:numId="17" w16cid:durableId="2109033502">
    <w:abstractNumId w:val="17"/>
  </w:num>
  <w:num w:numId="18" w16cid:durableId="1448937512">
    <w:abstractNumId w:val="13"/>
  </w:num>
  <w:num w:numId="19" w16cid:durableId="850879433">
    <w:abstractNumId w:val="16"/>
  </w:num>
  <w:num w:numId="20" w16cid:durableId="117788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2148B6"/>
    <w:rsid w:val="002228B7"/>
    <w:rsid w:val="00243685"/>
    <w:rsid w:val="002924AD"/>
    <w:rsid w:val="002A704D"/>
    <w:rsid w:val="002B1FE7"/>
    <w:rsid w:val="002F6025"/>
    <w:rsid w:val="0030361A"/>
    <w:rsid w:val="003053B1"/>
    <w:rsid w:val="00321374"/>
    <w:rsid w:val="00344DDE"/>
    <w:rsid w:val="00425F0C"/>
    <w:rsid w:val="00432840"/>
    <w:rsid w:val="004B5217"/>
    <w:rsid w:val="004B7BA5"/>
    <w:rsid w:val="004D6000"/>
    <w:rsid w:val="004F52ED"/>
    <w:rsid w:val="005118E8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D50AE"/>
    <w:rsid w:val="007117EC"/>
    <w:rsid w:val="00735BB9"/>
    <w:rsid w:val="0074300A"/>
    <w:rsid w:val="00757D80"/>
    <w:rsid w:val="007C4B6E"/>
    <w:rsid w:val="007E5F25"/>
    <w:rsid w:val="0086343E"/>
    <w:rsid w:val="009009AC"/>
    <w:rsid w:val="00902E80"/>
    <w:rsid w:val="009141B4"/>
    <w:rsid w:val="00955733"/>
    <w:rsid w:val="00995A30"/>
    <w:rsid w:val="009B7D03"/>
    <w:rsid w:val="009D59ED"/>
    <w:rsid w:val="00A61060"/>
    <w:rsid w:val="00AA6F98"/>
    <w:rsid w:val="00B3442C"/>
    <w:rsid w:val="00B40252"/>
    <w:rsid w:val="00B6362D"/>
    <w:rsid w:val="00B67B4D"/>
    <w:rsid w:val="00B7466F"/>
    <w:rsid w:val="00B85655"/>
    <w:rsid w:val="00BA2226"/>
    <w:rsid w:val="00BA7961"/>
    <w:rsid w:val="00BB072E"/>
    <w:rsid w:val="00BB6527"/>
    <w:rsid w:val="00BC7740"/>
    <w:rsid w:val="00BD37CC"/>
    <w:rsid w:val="00BF2CE5"/>
    <w:rsid w:val="00BF5150"/>
    <w:rsid w:val="00C504D8"/>
    <w:rsid w:val="00C70C7E"/>
    <w:rsid w:val="00C808C0"/>
    <w:rsid w:val="00CA316C"/>
    <w:rsid w:val="00CC4429"/>
    <w:rsid w:val="00CD59F5"/>
    <w:rsid w:val="00D13905"/>
    <w:rsid w:val="00D176E6"/>
    <w:rsid w:val="00D20AF2"/>
    <w:rsid w:val="00D60F8A"/>
    <w:rsid w:val="00D632A3"/>
    <w:rsid w:val="00DF78F7"/>
    <w:rsid w:val="00E62E3D"/>
    <w:rsid w:val="00ED6E6F"/>
    <w:rsid w:val="00F44E2B"/>
    <w:rsid w:val="00F51891"/>
    <w:rsid w:val="00F7162F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B8D1B5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686</Words>
  <Characters>2852</Characters>
  <Application>Microsoft Office Word</Application>
  <DocSecurity>0</DocSecurity>
  <Lines>1426</Lines>
  <Paragraphs>353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MOLINATTO SYLVIE</cp:lastModifiedBy>
  <cp:revision>6</cp:revision>
  <cp:lastPrinted>2020-01-16T12:33:00Z</cp:lastPrinted>
  <dcterms:created xsi:type="dcterms:W3CDTF">2020-02-01T13:23:00Z</dcterms:created>
  <dcterms:modified xsi:type="dcterms:W3CDTF">2023-02-01T18:44:00Z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bdc5aeaafe909b2832b0d35f2c3ed86ca905e30c7c10c0be7e06c137a99a9744</vt:lpwstr>
  </property>
</Properties>
</file>