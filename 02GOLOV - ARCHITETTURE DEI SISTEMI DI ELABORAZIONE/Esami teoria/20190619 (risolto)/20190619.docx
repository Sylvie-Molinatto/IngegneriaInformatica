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764462" w14:textId="77777777" w:rsidR="00C70C7E" w:rsidRDefault="00C70C7E">
      <w:r>
        <w:t>Considering the MIPS</w:t>
      </w:r>
      <w:r w:rsidR="00B85655">
        <w:t>64</w:t>
      </w:r>
      <w:r>
        <w:t xml:space="preserve"> architecture presented in the following:</w:t>
      </w:r>
    </w:p>
    <w:tbl>
      <w:tblPr>
        <w:tblStyle w:val="Grigliatabella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7"/>
        <w:gridCol w:w="6521"/>
        <w:gridCol w:w="3882"/>
      </w:tblGrid>
      <w:tr w:rsidR="00757D80" w14:paraId="491AB09C" w14:textId="77777777" w:rsidTr="00F56E02">
        <w:tc>
          <w:tcPr>
            <w:tcW w:w="3687" w:type="dxa"/>
          </w:tcPr>
          <w:p w14:paraId="362A2E9B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</w:pPr>
            <w:r>
              <w:t>Integer ALU: 1 clock cycle</w:t>
            </w:r>
          </w:p>
          <w:p w14:paraId="0B4AC355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Data memory: 1 clock cycle</w:t>
            </w:r>
          </w:p>
          <w:p w14:paraId="4E34513F" w14:textId="77777777" w:rsidR="00757D80" w:rsidRDefault="00757D80" w:rsidP="004B6F34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FP multiplier unit: pipelined</w:t>
            </w:r>
            <w:r w:rsidR="00F56E02">
              <w:t xml:space="preserve"> </w:t>
            </w:r>
            <w:r w:rsidR="004B6F34">
              <w:t>8</w:t>
            </w:r>
            <w:r>
              <w:t xml:space="preserve"> stages</w:t>
            </w:r>
          </w:p>
        </w:tc>
        <w:tc>
          <w:tcPr>
            <w:tcW w:w="6521" w:type="dxa"/>
          </w:tcPr>
          <w:p w14:paraId="481DAEA9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 xml:space="preserve">FP arithmetic unit: pipelined </w:t>
            </w:r>
            <w:r w:rsidR="004B6F34">
              <w:t>4</w:t>
            </w:r>
            <w:r>
              <w:t xml:space="preserve"> stages</w:t>
            </w:r>
          </w:p>
          <w:p w14:paraId="35C25BE4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 xml:space="preserve">FP divider unit: not pipelined unit that requires </w:t>
            </w:r>
            <w:r w:rsidR="004B6F34">
              <w:t>10</w:t>
            </w:r>
            <w:r>
              <w:t xml:space="preserve"> clock cycles</w:t>
            </w:r>
          </w:p>
          <w:p w14:paraId="7C4C1324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branch</w:t>
            </w:r>
            <w:r w:rsidRPr="009141B4">
              <w:t xml:space="preserve"> delay slot: 1 clock cycle, and </w:t>
            </w:r>
            <w:r>
              <w:t xml:space="preserve">the </w:t>
            </w:r>
            <w:r w:rsidRPr="009141B4">
              <w:t>branch delay slot is not enable</w:t>
            </w:r>
          </w:p>
        </w:tc>
        <w:tc>
          <w:tcPr>
            <w:tcW w:w="3882" w:type="dxa"/>
          </w:tcPr>
          <w:p w14:paraId="0D8739B4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>forwarding is enabled</w:t>
            </w:r>
          </w:p>
          <w:p w14:paraId="17BD57FB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fashion.</w:t>
            </w:r>
          </w:p>
          <w:p w14:paraId="55E4E464" w14:textId="77777777" w:rsidR="00757D80" w:rsidRDefault="00757D80"/>
        </w:tc>
      </w:tr>
    </w:tbl>
    <w:p w14:paraId="1FF63A2C" w14:textId="77777777" w:rsidR="00156D65" w:rsidRDefault="00156D65" w:rsidP="009141B4">
      <w:pPr>
        <w:numPr>
          <w:ilvl w:val="0"/>
          <w:numId w:val="13"/>
        </w:numPr>
        <w:tabs>
          <w:tab w:val="left" w:pos="284"/>
        </w:tabs>
        <w:jc w:val="both"/>
      </w:pPr>
      <w:r w:rsidRPr="00156D65">
        <w:t>and using the following code fragment, show the timing of the presented loop-based program and compute how many cycles does this program take to execute?</w:t>
      </w:r>
    </w:p>
    <w:p w14:paraId="44227A3C" w14:textId="77777777" w:rsidR="00410C8A" w:rsidRPr="00410C8A" w:rsidRDefault="00410C8A" w:rsidP="00410C8A">
      <w:pPr>
        <w:pStyle w:val="Paragrafoelenco"/>
        <w:ind w:left="360"/>
        <w:rPr>
          <w:rFonts w:ascii="Courier" w:hAnsi="Courier"/>
          <w:sz w:val="24"/>
          <w:szCs w:val="24"/>
        </w:rPr>
      </w:pPr>
      <w:bookmarkStart w:id="0" w:name="OLE_LINK1"/>
      <w:r w:rsidRPr="00410C8A">
        <w:rPr>
          <w:rFonts w:ascii="Courier" w:hAnsi="Courier"/>
          <w:sz w:val="24"/>
          <w:szCs w:val="24"/>
        </w:rPr>
        <w:t>for (i = 0; i &lt; 100; i++) {</w:t>
      </w:r>
    </w:p>
    <w:p w14:paraId="79B817E0" w14:textId="77777777" w:rsidR="00410C8A" w:rsidRPr="00410C8A" w:rsidRDefault="00410C8A" w:rsidP="00410C8A">
      <w:pPr>
        <w:pStyle w:val="Paragrafoelenco"/>
        <w:ind w:left="360"/>
        <w:rPr>
          <w:rFonts w:ascii="Courier" w:hAnsi="Courier"/>
          <w:sz w:val="24"/>
          <w:szCs w:val="24"/>
          <w:lang w:val="it-IT"/>
        </w:rPr>
      </w:pPr>
      <w:r w:rsidRPr="00410C8A">
        <w:rPr>
          <w:rFonts w:ascii="Courier" w:hAnsi="Courier"/>
          <w:sz w:val="24"/>
          <w:szCs w:val="24"/>
          <w:lang w:val="it-IT"/>
        </w:rPr>
        <w:tab/>
      </w:r>
      <w:r w:rsidRPr="00410C8A">
        <w:rPr>
          <w:rFonts w:ascii="Courier" w:hAnsi="Courier"/>
          <w:sz w:val="24"/>
          <w:szCs w:val="24"/>
          <w:lang w:val="it-IT"/>
        </w:rPr>
        <w:tab/>
        <w:t>v3[i] = v4[i]/v3[i];</w:t>
      </w:r>
    </w:p>
    <w:p w14:paraId="2678E28A" w14:textId="77777777" w:rsidR="00410C8A" w:rsidRPr="00410C8A" w:rsidRDefault="00410C8A" w:rsidP="00410C8A">
      <w:pPr>
        <w:pStyle w:val="Paragrafoelenco"/>
        <w:ind w:left="360"/>
        <w:rPr>
          <w:rFonts w:ascii="Courier" w:hAnsi="Courier"/>
          <w:sz w:val="24"/>
          <w:szCs w:val="24"/>
          <w:lang w:val="it-IT"/>
        </w:rPr>
      </w:pPr>
      <w:r w:rsidRPr="00410C8A">
        <w:rPr>
          <w:rFonts w:ascii="Courier" w:hAnsi="Courier"/>
          <w:sz w:val="24"/>
          <w:szCs w:val="24"/>
          <w:lang w:val="it-IT"/>
        </w:rPr>
        <w:tab/>
      </w:r>
      <w:r w:rsidRPr="00410C8A">
        <w:rPr>
          <w:rFonts w:ascii="Courier" w:hAnsi="Courier"/>
          <w:sz w:val="24"/>
          <w:szCs w:val="24"/>
          <w:lang w:val="it-IT"/>
        </w:rPr>
        <w:tab/>
        <w:t>v6[i] = (v1[i]*v2[i])+(v3[i]*v4[i]);</w:t>
      </w:r>
    </w:p>
    <w:p w14:paraId="06978CD9" w14:textId="77777777" w:rsidR="005805F2" w:rsidRPr="005805F2" w:rsidRDefault="005805F2" w:rsidP="005805F2">
      <w:pPr>
        <w:ind w:left="426" w:firstLine="294"/>
        <w:rPr>
          <w:rFonts w:ascii="Courier" w:hAnsi="Courier"/>
          <w:sz w:val="24"/>
          <w:szCs w:val="24"/>
          <w:lang w:val="it-IT"/>
        </w:rPr>
      </w:pPr>
    </w:p>
    <w:tbl>
      <w:tblPr>
        <w:tblW w:w="16022" w:type="dxa"/>
        <w:tblInd w:w="-1139" w:type="dxa"/>
        <w:tblLayout w:type="fixed"/>
        <w:tblLook w:val="0000" w:firstRow="0" w:lastRow="0" w:firstColumn="0" w:lastColumn="0" w:noHBand="0" w:noVBand="0"/>
      </w:tblPr>
      <w:tblGrid>
        <w:gridCol w:w="2976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410C8A" w:rsidRPr="002924AD" w14:paraId="1496B534" w14:textId="77777777" w:rsidTr="00410C8A">
        <w:trPr>
          <w:trHeight w:val="22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F030398" w14:textId="77777777" w:rsidR="00410C8A" w:rsidRPr="00410C8A" w:rsidRDefault="00410C8A" w:rsidP="009B7D03">
            <w:pPr>
              <w:snapToGrid w:val="0"/>
              <w:rPr>
                <w:sz w:val="24"/>
                <w:szCs w:val="24"/>
                <w:lang w:val="it-IT"/>
              </w:rPr>
            </w:pPr>
          </w:p>
          <w:p w14:paraId="31ADE936" w14:textId="77777777" w:rsidR="00410C8A" w:rsidRPr="002924AD" w:rsidRDefault="00410C8A" w:rsidP="009B7D03">
            <w:pPr>
              <w:rPr>
                <w:sz w:val="24"/>
                <w:szCs w:val="24"/>
              </w:rPr>
            </w:pPr>
            <w:r w:rsidRPr="00410C8A">
              <w:rPr>
                <w:sz w:val="24"/>
                <w:szCs w:val="24"/>
                <w:lang w:val="it-IT"/>
              </w:rPr>
              <w:tab/>
            </w:r>
            <w:r w:rsidRPr="00410C8A">
              <w:rPr>
                <w:sz w:val="24"/>
                <w:szCs w:val="24"/>
                <w:lang w:val="it-IT"/>
              </w:rPr>
              <w:tab/>
            </w:r>
            <w:r w:rsidRPr="002924AD">
              <w:rPr>
                <w:sz w:val="24"/>
                <w:szCs w:val="24"/>
              </w:rPr>
              <w:t>.data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8945B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5BCC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E7AF3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F8DF4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57CAB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7A58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7415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3C0B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59D9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AA3B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6F73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7CB3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A47D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1180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16EA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10C9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B993" w14:textId="77777777" w:rsidR="00410C8A" w:rsidRPr="00CD59F5" w:rsidRDefault="00410C8A" w:rsidP="00CD59F5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50BF9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4BEA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21E9C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D0EE7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91A7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966C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9682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DB02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0B723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AAA1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4D86D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A3B1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78BD3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0547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56A6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00AF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265F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DA75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4B370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4B01E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6669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6991F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FEF8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E5F96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E21E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5096EE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F00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Clock </w:t>
            </w:r>
            <w:r>
              <w:rPr>
                <w:sz w:val="24"/>
                <w:szCs w:val="24"/>
              </w:rPr>
              <w:br/>
            </w:r>
            <w:r w:rsidRPr="002924AD">
              <w:rPr>
                <w:sz w:val="24"/>
                <w:szCs w:val="24"/>
              </w:rPr>
              <w:t>cycles</w:t>
            </w:r>
          </w:p>
        </w:tc>
      </w:tr>
      <w:tr w:rsidR="00410C8A" w:rsidRPr="002924AD" w14:paraId="1247710E" w14:textId="77777777" w:rsidTr="00410C8A">
        <w:trPr>
          <w:trHeight w:val="22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4B24728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V1:</w:t>
            </w:r>
            <w:r w:rsidRPr="002924AD">
              <w:rPr>
                <w:sz w:val="24"/>
                <w:szCs w:val="24"/>
              </w:rPr>
              <w:tab/>
              <w:t>.double</w:t>
            </w:r>
            <w:r w:rsidRPr="002924AD">
              <w:rPr>
                <w:sz w:val="24"/>
                <w:szCs w:val="24"/>
              </w:rPr>
              <w:tab/>
              <w:t xml:space="preserve"> “100 values”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BD5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B87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3D5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0E8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BF78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115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4F8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E419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683E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FE3B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F4A9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EA7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75A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657C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DAB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5028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F8C8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7D9D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B88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99D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7B2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F55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B53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8CC9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7D4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E621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AB4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9A7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8E5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A87A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49B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A31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5660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FF5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8C3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1139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845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904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630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4FA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650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0841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37E3B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6F6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410C8A" w:rsidRPr="002924AD" w14:paraId="1E9E2536" w14:textId="77777777" w:rsidTr="00410C8A">
        <w:trPr>
          <w:trHeight w:val="22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9C8F25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V2:</w:t>
            </w:r>
            <w:r w:rsidRPr="002924AD">
              <w:rPr>
                <w:sz w:val="24"/>
                <w:szCs w:val="24"/>
              </w:rPr>
              <w:tab/>
              <w:t>.double “100 values”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B02E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198BF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AE87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5466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A15A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BA70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0BC5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3711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715A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4C02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CB90E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F6C5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D59C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86AF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CA636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6021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84CA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01910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794B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FFD1A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9387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8E03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FF79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C4DB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082A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D774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265B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A20CA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B3E9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AB2E9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5024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3C9A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8EA9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E01F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DC4BA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E7A3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50C7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9FCF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A6E8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02E7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0BB2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272D8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BCC61A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CC9A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10C8A" w:rsidRPr="002924AD" w14:paraId="7AC75184" w14:textId="77777777" w:rsidTr="00410C8A">
        <w:trPr>
          <w:cantSplit/>
          <w:trHeight w:hRule="exact" w:val="285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406465C" w14:textId="77777777" w:rsidR="00410C8A" w:rsidRPr="002924AD" w:rsidRDefault="00410C8A" w:rsidP="009B7D03">
            <w:pPr>
              <w:rPr>
                <w:sz w:val="24"/>
                <w:szCs w:val="24"/>
              </w:rPr>
            </w:pPr>
          </w:p>
          <w:p w14:paraId="6FC604AC" w14:textId="77777777" w:rsidR="00410C8A" w:rsidRPr="002924AD" w:rsidRDefault="00410C8A" w:rsidP="009B7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14:paraId="1AAE1EBE" w14:textId="77777777" w:rsidR="00410C8A" w:rsidRPr="002924AD" w:rsidRDefault="00410C8A" w:rsidP="009B7D03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5</w:t>
            </w:r>
            <w:r w:rsidRPr="002924AD">
              <w:rPr>
                <w:sz w:val="24"/>
                <w:szCs w:val="24"/>
              </w:rPr>
              <w:t>:      .double “100 zeros”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1400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0795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9D930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DDC3C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9C73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B986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62A09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8BBE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9DDD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F6B5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6C47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9046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94EA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7936C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7BD7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EA645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83A1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8ACF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D0070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AF56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70C0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F4EFD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62691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364E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A3FED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4F07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B708B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7CC2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3E668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0C02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759A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47CB9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8EB7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CBD39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1D23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6AA2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950E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0982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AEBF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DAC3B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1AEA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67CA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D86F9F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F0C4A" w14:textId="77777777" w:rsidR="00410C8A" w:rsidRPr="00317B06" w:rsidRDefault="00410C8A" w:rsidP="009B7D0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56E02" w:rsidRPr="002924AD" w14:paraId="19CC353B" w14:textId="77777777" w:rsidTr="00410C8A">
        <w:trPr>
          <w:cantSplit/>
          <w:trHeight w:hRule="exact" w:val="299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B8F1E9A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main: </w:t>
            </w:r>
            <w:r w:rsidRPr="002924AD">
              <w:rPr>
                <w:sz w:val="24"/>
                <w:szCs w:val="24"/>
              </w:rPr>
              <w:tab/>
              <w:t>daddui</w:t>
            </w:r>
            <w:r w:rsidRPr="002924AD">
              <w:rPr>
                <w:sz w:val="24"/>
                <w:szCs w:val="24"/>
              </w:rPr>
              <w:tab/>
              <w:t>r1,r0,0</w:t>
            </w:r>
            <w:r w:rsidRPr="002924AD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D848" w14:textId="40EE1B14" w:rsidR="00F56E02" w:rsidRPr="00317B06" w:rsidRDefault="00317B06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7B06">
              <w:rPr>
                <w:rFonts w:asciiTheme="minorHAnsi" w:hAnsiTheme="minorHAnsi" w:cstheme="minorHAnsi"/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70FEF" w14:textId="09919706" w:rsidR="00F56E02" w:rsidRPr="00317B06" w:rsidRDefault="00317B06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7B06">
              <w:rPr>
                <w:rFonts w:asciiTheme="minorHAnsi" w:hAnsiTheme="minorHAnsi" w:cstheme="minorHAnsi"/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0C21" w14:textId="315B82F8" w:rsidR="00F56E02" w:rsidRPr="00317B06" w:rsidRDefault="00317B06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7B06">
              <w:rPr>
                <w:rFonts w:asciiTheme="minorHAnsi" w:hAnsiTheme="minorHAnsi" w:cstheme="minorHAnsi"/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32B2" w14:textId="1EBC2A01" w:rsidR="00F56E02" w:rsidRPr="00317B06" w:rsidRDefault="00317B06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7B06">
              <w:rPr>
                <w:rFonts w:asciiTheme="minorHAnsi" w:hAnsiTheme="minorHAnsi" w:cstheme="minorHAnsi"/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8EF0" w14:textId="33A42DE6" w:rsidR="00F56E02" w:rsidRPr="00317B06" w:rsidRDefault="00317B06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317B06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5079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1024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21B49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69B5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D0259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CFA6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DD96F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B7820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46C1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3FDE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F4C0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4011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AF9C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A8A6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ABE3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71D85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7379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C20C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1F14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F824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478F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018F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D7ECD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4C9F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65AE9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6CBF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9588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75A72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B1AA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8FF7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BBF7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C646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5993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36B0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F96C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264E6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9C07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F9589" w14:textId="77777777" w:rsidR="00F56E02" w:rsidRPr="00317B06" w:rsidRDefault="00F56E02" w:rsidP="00F56E02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45D7" w14:textId="60772BA5" w:rsidR="00F56E02" w:rsidRPr="00317B06" w:rsidRDefault="00B32120" w:rsidP="00B32120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</w:tr>
      <w:tr w:rsidR="00F56E02" w:rsidRPr="002924AD" w14:paraId="4EF9BF70" w14:textId="77777777" w:rsidTr="00410C8A">
        <w:trPr>
          <w:trHeight w:val="22"/>
        </w:trPr>
        <w:tc>
          <w:tcPr>
            <w:tcW w:w="2976" w:type="dxa"/>
          </w:tcPr>
          <w:p w14:paraId="4A22DDBE" w14:textId="381E2C47"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   </w:t>
            </w:r>
            <w:r w:rsidRPr="002924AD">
              <w:rPr>
                <w:sz w:val="24"/>
                <w:szCs w:val="24"/>
              </w:rPr>
              <w:tab/>
              <w:t>daddui</w:t>
            </w:r>
            <w:r w:rsidRPr="002924AD">
              <w:rPr>
                <w:sz w:val="24"/>
                <w:szCs w:val="24"/>
              </w:rPr>
              <w:tab/>
              <w:t>r2,r0,100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19C8A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F1DCA" w14:textId="4591AC75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CF6A" w14:textId="0091D5A8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FC0E5" w14:textId="75BE36A4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CB30" w14:textId="1D431CA7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ABA8B" w14:textId="32AF076A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32A0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9EC95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DC69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5582C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47A6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D8BF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D46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6189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8583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AA3AC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AFFD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40B9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BB71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CDC5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1D1BC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0AF6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6E4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7D396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F3C4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6A9D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6DCA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E7C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B9D3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A926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D3F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CD25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E34C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D92A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F22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B076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871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87099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5EFF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261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A3451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CE9C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B3FF94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0A07E" w14:textId="5BFDF148" w:rsidR="00F56E02" w:rsidRPr="00317B06" w:rsidRDefault="00B32120" w:rsidP="00B32120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396017" w:rsidRPr="002924AD" w14:paraId="4FA12567" w14:textId="77777777" w:rsidTr="00410C8A">
        <w:trPr>
          <w:trHeight w:val="22"/>
        </w:trPr>
        <w:tc>
          <w:tcPr>
            <w:tcW w:w="2976" w:type="dxa"/>
          </w:tcPr>
          <w:p w14:paraId="5E321855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loop:</w:t>
            </w:r>
            <w:r w:rsidRPr="002924AD">
              <w:rPr>
                <w:sz w:val="24"/>
                <w:szCs w:val="24"/>
              </w:rPr>
              <w:tab/>
              <w:t>l.d  f1,v1(r1)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DC5D41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F2616E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F907221" w14:textId="7FBC31B0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3774C88" w14:textId="71CB3860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BFD080" w14:textId="1C3EBC6E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3AEA933" w14:textId="2DCF7DB0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9DD62D" w14:textId="0C15857C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2E7596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61AB1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ECB87E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6E836E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B4DBA5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5B03C3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AC19DF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69452B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8F758F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F9DE15E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DB94B6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E4E17C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AB23F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8EC2D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D5C0B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4E398B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9024AE9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009613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98A310B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5883A2F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2CBF9D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DBFE020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505E94B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D3A88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F52B6B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8F82AF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95531C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7A2235A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3306CB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A985E14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5E184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ED66C0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2FB3BA1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2B8FB1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1344B0C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0E2FEBB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F72BBF2" w14:textId="78956074" w:rsidR="00F56E02" w:rsidRPr="00317B06" w:rsidRDefault="00B32120" w:rsidP="00B32120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F56E02" w:rsidRPr="002924AD" w14:paraId="37D005B3" w14:textId="77777777" w:rsidTr="00410C8A">
        <w:trPr>
          <w:trHeight w:val="22"/>
        </w:trPr>
        <w:tc>
          <w:tcPr>
            <w:tcW w:w="2976" w:type="dxa"/>
          </w:tcPr>
          <w:p w14:paraId="7424CF3C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ab/>
              <w:t>l.d  f2,v2(r1)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2370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563C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E769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4FAE" w14:textId="30AE9088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C14E" w14:textId="33EB8ADF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CF09" w14:textId="6E3B6234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764B" w14:textId="773352E2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F5E9" w14:textId="06FF9AD2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BD3D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C5F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A74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C80B7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2E27F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7D8D6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5425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F770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F886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0BD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22047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04FB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EC13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550A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84D0E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E5A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3FA1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40423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AE46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D7B11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E12A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8E5A0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D30F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DF89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52A0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A56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57199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3E1FC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4D81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6EFE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766A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48029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57734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E101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56B86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D4DD6" w14:textId="15A238FB" w:rsidR="00F56E02" w:rsidRPr="00317B06" w:rsidRDefault="00B32120" w:rsidP="00B32120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396017" w:rsidRPr="002924AD" w14:paraId="071EBAD3" w14:textId="77777777" w:rsidTr="00410C8A">
        <w:trPr>
          <w:trHeight w:val="22"/>
        </w:trPr>
        <w:tc>
          <w:tcPr>
            <w:tcW w:w="2976" w:type="dxa"/>
          </w:tcPr>
          <w:p w14:paraId="427780B7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ab/>
              <w:t>l.d  f3,v3(r1)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91BA67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AA8FE06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2608B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E293AD4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C2DBDD" w14:textId="16E3215D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798912" w14:textId="2283B3AB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8C64EF" w14:textId="31907A84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090629" w14:textId="0EB8FA2A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33E0480" w14:textId="6961D96C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3F5F6B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33C5933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D36BE63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832B309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C0B164A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06313AA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F6211E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617D3A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B0DEF90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0AC4AD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BF162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9C1DB65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0A6384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98B723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7B6A10A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4CE8FB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592B1D7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BD319C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2529D4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C28309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299BA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453606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A3674A5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25D06E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3B9FAC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D6970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36C0517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0C0345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E64595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A0844F6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A4A776B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5D42CD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C946AA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2FA8CCB0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C1491C" w14:textId="0B70ABF6" w:rsidR="00F56E02" w:rsidRPr="00317B06" w:rsidRDefault="00B32120" w:rsidP="00B32120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F56E02" w:rsidRPr="002924AD" w14:paraId="3494145C" w14:textId="77777777" w:rsidTr="00410C8A">
        <w:trPr>
          <w:trHeight w:val="22"/>
        </w:trPr>
        <w:tc>
          <w:tcPr>
            <w:tcW w:w="2976" w:type="dxa"/>
          </w:tcPr>
          <w:p w14:paraId="40F1E9AC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l.d  f4</w:t>
            </w:r>
            <w:r w:rsidRPr="002924AD">
              <w:rPr>
                <w:sz w:val="24"/>
                <w:szCs w:val="24"/>
              </w:rPr>
              <w:t>,v</w:t>
            </w:r>
            <w:r>
              <w:rPr>
                <w:sz w:val="24"/>
                <w:szCs w:val="24"/>
              </w:rPr>
              <w:t>4</w:t>
            </w:r>
            <w:r w:rsidRPr="002924AD">
              <w:rPr>
                <w:sz w:val="24"/>
                <w:szCs w:val="24"/>
              </w:rPr>
              <w:t>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4E1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A3B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2A740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15F3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BAA1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1AAE5" w14:textId="69DEFEF7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60F7F" w14:textId="2AE837CD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622A" w14:textId="29B186CB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B5BC" w14:textId="1A8CF2FD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A3EB" w14:textId="2C529433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8582B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55BE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37FC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8FD7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2E61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2211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FD66C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A49B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4B111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9C15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5D9B3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7C7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CFCA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A20D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9A656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F1460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D6644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0BCE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6B42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1F99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0BD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4074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5397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6C391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40F4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DC214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B799E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5820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57DF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FB59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7067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C0EE9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84E547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C862B" w14:textId="7C81A75F" w:rsidR="00F56E02" w:rsidRPr="00317B06" w:rsidRDefault="00B32120" w:rsidP="00B32120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396017" w:rsidRPr="002924AD" w14:paraId="3199EF4C" w14:textId="77777777" w:rsidTr="00410C8A">
        <w:trPr>
          <w:trHeight w:val="22"/>
        </w:trPr>
        <w:tc>
          <w:tcPr>
            <w:tcW w:w="2976" w:type="dxa"/>
          </w:tcPr>
          <w:p w14:paraId="2FDDE743" w14:textId="77777777"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div.d f3,f4</w:t>
            </w:r>
            <w:r w:rsidRPr="00E80006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3</w:t>
            </w:r>
            <w:r w:rsidRPr="00E80006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EFDC70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8C8977B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6817FB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6CF144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70ABEC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805DFE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4A2AA46" w14:textId="770C3C85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F6B0079" w14:textId="2B7AABE9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FDC88C" w14:textId="7D876D44" w:rsidR="00F56E02" w:rsidRPr="00317B06" w:rsidRDefault="00B32120" w:rsidP="00B32120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036B3E" w14:textId="22B10E89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B35EED6" w14:textId="05C8B0AA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F183BE4" w14:textId="7F2E0B52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FBE83DA" w14:textId="24755761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AD51CEF" w14:textId="44A5F131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C3D564" w14:textId="2D22AD2F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FDE2BA2" w14:textId="265AA963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3C9235" w14:textId="7F20EF1D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3C1E97A" w14:textId="2D82158F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126A837" w14:textId="7281E9AF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31016FB" w14:textId="7CEEDD80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B4E5C39" w14:textId="72B46C4F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34C3AA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4309C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DAF9E7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B1C7E4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4E5FC7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BD28FC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DA47A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FFABD89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14606A3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797B3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D78212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9CB5E6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FB2581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DA7D63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C09094B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B6634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D0B7D53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D3AD85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FB4B56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9F6A5C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C02BA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6F56A204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926E2F" w14:textId="138D57E7" w:rsidR="00F56E02" w:rsidRPr="00317B06" w:rsidRDefault="00B32120" w:rsidP="00B32120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</w:p>
        </w:tc>
      </w:tr>
      <w:tr w:rsidR="00F56E02" w:rsidRPr="002924AD" w14:paraId="414069B1" w14:textId="77777777" w:rsidTr="00410C8A">
        <w:trPr>
          <w:trHeight w:val="22"/>
        </w:trPr>
        <w:tc>
          <w:tcPr>
            <w:tcW w:w="2976" w:type="dxa"/>
          </w:tcPr>
          <w:p w14:paraId="797DF180" w14:textId="77777777" w:rsidR="00F56E02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  <w:r w:rsidRPr="00E80006">
              <w:rPr>
                <w:sz w:val="24"/>
                <w:szCs w:val="24"/>
                <w:lang w:val="pt-BR"/>
              </w:rPr>
              <w:t>s.d f</w:t>
            </w:r>
            <w:r>
              <w:rPr>
                <w:sz w:val="24"/>
                <w:szCs w:val="24"/>
                <w:lang w:val="pt-BR"/>
              </w:rPr>
              <w:t>3,v3</w:t>
            </w:r>
            <w:r w:rsidRPr="00E80006">
              <w:rPr>
                <w:sz w:val="24"/>
                <w:szCs w:val="24"/>
                <w:lang w:val="pt-BR"/>
              </w:rPr>
              <w:t>(r1)</w:t>
            </w:r>
            <w:r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B2DC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88965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E20C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D7F3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6D33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23B4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82507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2D0C" w14:textId="238DDD0F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0558" w14:textId="3FEE8D72" w:rsidR="00F56E02" w:rsidRPr="00317B06" w:rsidRDefault="00B32120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BCE99" w14:textId="6BD8A022" w:rsidR="00F56E02" w:rsidRPr="00317B06" w:rsidRDefault="00B32120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17DF4" w14:textId="3B63A453" w:rsidR="00F56E02" w:rsidRPr="00317B06" w:rsidRDefault="00B32120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C039" w14:textId="4370D4F6" w:rsidR="00F56E02" w:rsidRPr="00317B06" w:rsidRDefault="00B32120" w:rsidP="00B32120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0340F" w14:textId="08BDACFF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9E5C3" w14:textId="6FA2636A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3A2B" w14:textId="43CCBCDD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2C4F" w14:textId="20763EBB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49E60" w14:textId="73515A9B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B440" w14:textId="130DE1E0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B9E4" w14:textId="169F01B4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33F9" w14:textId="6D111A20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B09F" w14:textId="1CE4B8CF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1A372" w14:textId="0D92A7E8" w:rsidR="00F56E02" w:rsidRPr="00317B06" w:rsidRDefault="00317B06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248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4043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40F6D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8E35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5747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1855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510B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D681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05F4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B3B7C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5AF5C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0F7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7D01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5B1D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59E1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C74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7037F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F4C7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467BC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C714A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62DD2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0C22" w14:textId="3071E3C7" w:rsidR="00F56E02" w:rsidRPr="00317B06" w:rsidRDefault="00B32120" w:rsidP="00B32120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396017" w:rsidRPr="002924AD" w14:paraId="701B2A8C" w14:textId="77777777" w:rsidTr="00410C8A">
        <w:trPr>
          <w:trHeight w:val="22"/>
        </w:trPr>
        <w:tc>
          <w:tcPr>
            <w:tcW w:w="2976" w:type="dxa"/>
          </w:tcPr>
          <w:p w14:paraId="5F237E65" w14:textId="77777777"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mul</w:t>
            </w:r>
            <w:r w:rsidRPr="00E80006">
              <w:rPr>
                <w:sz w:val="24"/>
                <w:szCs w:val="24"/>
                <w:lang w:val="pt-BR"/>
              </w:rPr>
              <w:t>.d f</w:t>
            </w:r>
            <w:r>
              <w:rPr>
                <w:sz w:val="24"/>
                <w:szCs w:val="24"/>
                <w:lang w:val="pt-BR"/>
              </w:rPr>
              <w:t>7</w:t>
            </w:r>
            <w:r w:rsidRPr="00E80006">
              <w:rPr>
                <w:sz w:val="24"/>
                <w:szCs w:val="24"/>
                <w:lang w:val="pt-BR"/>
              </w:rPr>
              <w:t>,f1,f2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FB4D363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1E6FFC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5BAC321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8DCA5C0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3CF8BA5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C2D0B0F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0E41A7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8F9593F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E1747E" w14:textId="04539D4F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3EDEDD" w14:textId="16C68C22" w:rsidR="00F56E02" w:rsidRPr="00317B06" w:rsidRDefault="00B32120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F89D01" w14:textId="47D64408" w:rsidR="00F56E02" w:rsidRPr="00317B06" w:rsidRDefault="00B32120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ABE53C" w14:textId="01FCC1CC" w:rsidR="00F56E02" w:rsidRPr="00317B06" w:rsidRDefault="00B32120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3861FA4" w14:textId="58A36F3F" w:rsidR="00F56E02" w:rsidRPr="00317B06" w:rsidRDefault="00B32120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B789F55" w14:textId="10EFB050" w:rsidR="00F56E02" w:rsidRPr="00317B06" w:rsidRDefault="00B32120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D856808" w14:textId="564BB12C" w:rsidR="00F56E02" w:rsidRPr="00317B06" w:rsidRDefault="00B32120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F4C0F7" w14:textId="30D8C318" w:rsidR="00F56E02" w:rsidRPr="00317B06" w:rsidRDefault="00B32120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59B9734" w14:textId="06C14EF5" w:rsidR="00F56E02" w:rsidRPr="00317B06" w:rsidRDefault="00B32120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0466B5" w14:textId="40FEBB4F" w:rsidR="00F56E02" w:rsidRPr="00317B06" w:rsidRDefault="00B32120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E4E5CE" w14:textId="0764A948" w:rsidR="00F56E02" w:rsidRPr="00317B06" w:rsidRDefault="00B32120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50BE38" w14:textId="3BBEF1FE" w:rsidR="00F56E02" w:rsidRPr="00317B06" w:rsidRDefault="00B32120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9E2E86" w14:textId="27567803" w:rsidR="00F56E02" w:rsidRPr="00317B06" w:rsidRDefault="00B32120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6BD61F" w14:textId="3B46E3A8" w:rsidR="00F56E02" w:rsidRPr="00317B06" w:rsidRDefault="00B32120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023E73" w14:textId="29987255" w:rsidR="00F56E02" w:rsidRPr="00317B06" w:rsidRDefault="00B32120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229DCB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0C2A5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0C060C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F4CCB90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02A5264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A7A291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145F27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934A2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98FFAEE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9A4A9C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2D2DD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43A164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93337A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2A8100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1A3A0E4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5FEDAB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2DA4B8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1505ED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914232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72A53D9F" w14:textId="77777777" w:rsidR="00F56E02" w:rsidRPr="00317B06" w:rsidRDefault="00F56E02" w:rsidP="00F56E02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839E536" w14:textId="5866F999" w:rsidR="00F56E02" w:rsidRPr="00317B06" w:rsidRDefault="00B32120" w:rsidP="00B32120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286343" w:rsidRPr="002924AD" w14:paraId="3D2C1059" w14:textId="77777777" w:rsidTr="00410C8A">
        <w:trPr>
          <w:trHeight w:val="22"/>
        </w:trPr>
        <w:tc>
          <w:tcPr>
            <w:tcW w:w="2976" w:type="dxa"/>
          </w:tcPr>
          <w:p w14:paraId="5D3C2635" w14:textId="77777777" w:rsidR="00286343" w:rsidRPr="00E80006" w:rsidRDefault="00286343" w:rsidP="0028634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mul.d f6,f3</w:t>
            </w:r>
            <w:r w:rsidRPr="00E80006">
              <w:rPr>
                <w:sz w:val="24"/>
                <w:szCs w:val="24"/>
                <w:lang w:val="pt-BR"/>
              </w:rPr>
              <w:t>,</w:t>
            </w:r>
            <w:r>
              <w:rPr>
                <w:sz w:val="24"/>
                <w:szCs w:val="24"/>
                <w:lang w:val="pt-BR"/>
              </w:rPr>
              <w:t>f4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A814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6E588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032DA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A1A0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4437A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7CAF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5057C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63EE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5AEE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4283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38490" w14:textId="018250CE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17483" w14:textId="7F62A9BA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F8427" w14:textId="07163BF0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BFB6" w14:textId="7B060C79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600B" w14:textId="32197731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13EF2" w14:textId="15FE68BF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7F2F" w14:textId="5C0527F9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433E6" w14:textId="4CDB6B53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7D8D8" w14:textId="18B13043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6AB97" w14:textId="5D86EB39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8084" w14:textId="1BFAE51E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3ECA" w14:textId="03346999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1A85F" w14:textId="0CC3C0D1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507F3" w14:textId="4CC8C82D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EBB09" w14:textId="4DB4444C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A263B" w14:textId="17ACFFFD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76BB" w14:textId="62E5415C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C0D9" w14:textId="100945F5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F014C" w14:textId="4ECD922F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1B0D9" w14:textId="2C932A21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78EE" w14:textId="62BDF5FF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254B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7820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24136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C8970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158D8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110F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D6E4C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D5193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2077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D2136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065C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A0C712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DA9A" w14:textId="1D1A9034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</w:tr>
      <w:tr w:rsidR="00396017" w:rsidRPr="002924AD" w14:paraId="3E88EE7A" w14:textId="77777777" w:rsidTr="00410C8A">
        <w:trPr>
          <w:trHeight w:val="22"/>
        </w:trPr>
        <w:tc>
          <w:tcPr>
            <w:tcW w:w="2976" w:type="dxa"/>
          </w:tcPr>
          <w:p w14:paraId="5E7C0E55" w14:textId="77777777" w:rsidR="00286343" w:rsidRPr="00E80006" w:rsidRDefault="00286343" w:rsidP="0028634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add.d f1,f7,f6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83EB136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2158C1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56D2C9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E1276F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3B2B2EE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8713A1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E08BFAF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AE7F41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54C2FF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C97712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E9BD7E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1736FB" w14:textId="0C4129F6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A51B77" w14:textId="434B624A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E1B8DBA" w14:textId="13D090B0" w:rsidR="00286343" w:rsidRPr="00317B06" w:rsidRDefault="00286343" w:rsidP="00286343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190F2E" w14:textId="3E068D1F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684627" w14:textId="1C60A8BE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583C55" w14:textId="433649A1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0F4D96" w14:textId="14B37FB4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2062FD" w14:textId="4536EA8A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82422C" w14:textId="5ADDFBD5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319004" w14:textId="1112F45F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6EB103" w14:textId="1F3599C2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898578" w14:textId="6658789F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FD25471" w14:textId="6B186119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FE32AA" w14:textId="2151E728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EA85C3" w14:textId="5E1DB2BC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1A7A28" w14:textId="345EC1E5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CD3515" w14:textId="73434A25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7A5DB1" w14:textId="7780512B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E691AE7" w14:textId="10B6D5D6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39F452" w14:textId="513625EB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75ED6EA" w14:textId="03D4AA3D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67A2C7" w14:textId="10939059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DC88FB" w14:textId="1F2B0F9C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7FD31C" w14:textId="2946E0CE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BD2AF6B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A051F7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75767B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E4F0901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919274F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05C12A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D03C53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17A734B7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9E0DED" w14:textId="129F376A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</w:tr>
      <w:tr w:rsidR="00286343" w:rsidRPr="002924AD" w14:paraId="1A993200" w14:textId="77777777" w:rsidTr="00410C8A">
        <w:trPr>
          <w:trHeight w:val="22"/>
        </w:trPr>
        <w:tc>
          <w:tcPr>
            <w:tcW w:w="2976" w:type="dxa"/>
          </w:tcPr>
          <w:p w14:paraId="26318CB2" w14:textId="77777777" w:rsidR="00286343" w:rsidRPr="00E80006" w:rsidRDefault="00286343" w:rsidP="0028634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s.d f1,v6</w:t>
            </w:r>
            <w:r w:rsidRPr="00E80006">
              <w:rPr>
                <w:sz w:val="24"/>
                <w:szCs w:val="24"/>
                <w:lang w:val="pt-BR"/>
              </w:rPr>
              <w:t>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625A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00CB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44D61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4FB7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F247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5C9E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7F68A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9B725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3C3F6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6CB6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72BC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2705C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D6000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AD07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B4E4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27661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44221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AC20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340C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283E7" w14:textId="1919AE93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B32120">
              <w:rPr>
                <w:rFonts w:asciiTheme="minorHAnsi" w:hAnsiTheme="minorHAnsi" w:cstheme="minorHAnsi"/>
                <w:bCs/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B2310" w14:textId="094B0124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F719" w14:textId="1D777D59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7590" w14:textId="0C108CD0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FC57" w14:textId="71F6B3FE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6627" w14:textId="20640C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CA1F" w14:textId="393EE801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ECF1" w14:textId="3D573FBC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9FAF" w14:textId="5734F32D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D704" w14:textId="2561E40F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17126" w14:textId="3776DDB4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7739" w14:textId="66241C74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0BD4A" w14:textId="126474B8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ABC30" w14:textId="32DE83DF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26477" w14:textId="1D75D15D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F9C7" w14:textId="72BD686B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F2B40" w14:textId="36799E5F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F5B7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418D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906C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3CAD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D9097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0BF3A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25141F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D370" w14:textId="65247652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</w:tr>
      <w:tr w:rsidR="00396017" w:rsidRPr="002924AD" w14:paraId="43A8ECA7" w14:textId="77777777" w:rsidTr="00410C8A">
        <w:trPr>
          <w:trHeight w:val="22"/>
        </w:trPr>
        <w:tc>
          <w:tcPr>
            <w:tcW w:w="2976" w:type="dxa"/>
          </w:tcPr>
          <w:p w14:paraId="021FFA54" w14:textId="77777777" w:rsidR="00286343" w:rsidRPr="00E80006" w:rsidRDefault="00286343" w:rsidP="0028634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  <w:r w:rsidRPr="00E80006">
              <w:rPr>
                <w:sz w:val="24"/>
                <w:szCs w:val="24"/>
                <w:lang w:val="pt-BR"/>
              </w:rPr>
              <w:t>daddui r1,r1,8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FD31134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F47C391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F26940C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0A92AA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EA93270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00D2C0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A1BDFB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0222CB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AFDB310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CB6D89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436235F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F7BE11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A4361BF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09D8D9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D0A512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596BC5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88424D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6466BA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AC5D6D8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2CFFE2C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56D8CB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EC7B280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17884F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D4EDD5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EB4C186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70ED8C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55F2B8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4D5509" w14:textId="4BED9DF9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FC40C18" w14:textId="75D23458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10B5AF" w14:textId="1C2EFA79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F16C08E" w14:textId="514BBA04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6E5FA74" w14:textId="612BFEEC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FC5F926" w14:textId="6FDF8AE8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8F40BCF" w14:textId="6DE0EB0D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75D858" w14:textId="68A64CD4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4F98123" w14:textId="0CC61159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DBD50A" w14:textId="4C55A5CA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889263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064AAD2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0F9FF61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1C6CB7D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792413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4C69AB94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E83794" w14:textId="3377B130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</w:tr>
      <w:tr w:rsidR="00286343" w:rsidRPr="002924AD" w14:paraId="0C78EC43" w14:textId="77777777" w:rsidTr="00410C8A">
        <w:trPr>
          <w:trHeight w:val="22"/>
        </w:trPr>
        <w:tc>
          <w:tcPr>
            <w:tcW w:w="2976" w:type="dxa"/>
          </w:tcPr>
          <w:p w14:paraId="428B8BE0" w14:textId="77777777" w:rsidR="00286343" w:rsidRPr="00E80006" w:rsidRDefault="00286343" w:rsidP="0028634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  <w:r w:rsidRPr="00E80006">
              <w:rPr>
                <w:sz w:val="24"/>
                <w:szCs w:val="24"/>
                <w:lang w:val="pt-BR"/>
              </w:rPr>
              <w:t>daddi r2,r2,-1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1D59B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C9537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4D33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F7EC8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B62C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5E98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D84B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77E60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0D82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E587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59D0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5E60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4C3C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7EF3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125D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2458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F2467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547D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2DC8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1A7D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3F62A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9169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2F34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9B15C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5FD9A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EB511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528E4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72E4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7A49" w14:textId="4EDE4BA3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F3C0" w14:textId="41089843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0CD2F" w14:textId="01C61956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8C5E" w14:textId="27C6A74D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DB92" w14:textId="0B0CEB2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15FC2" w14:textId="09A5E7CD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68B9" w14:textId="3CBA528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537B" w14:textId="52FCE194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5A19" w14:textId="0C8D873E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1E57" w14:textId="289C3AEE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BE5A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7F39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A9B7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9C8F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76F3F1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91DCC" w14:textId="10AC7E89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</w:tr>
      <w:tr w:rsidR="00396017" w:rsidRPr="002924AD" w14:paraId="631C0D66" w14:textId="77777777" w:rsidTr="00410C8A">
        <w:trPr>
          <w:trHeight w:val="22"/>
        </w:trPr>
        <w:tc>
          <w:tcPr>
            <w:tcW w:w="2976" w:type="dxa"/>
          </w:tcPr>
          <w:p w14:paraId="160C6EF4" w14:textId="77777777" w:rsidR="00286343" w:rsidRPr="00E80006" w:rsidRDefault="00286343" w:rsidP="0028634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  <w:r w:rsidRPr="00E80006">
              <w:rPr>
                <w:sz w:val="24"/>
                <w:szCs w:val="24"/>
                <w:lang w:val="pt-BR"/>
              </w:rPr>
              <w:t>bnez r2,loop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094B59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D9C84D3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8A07748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F0CDCD3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80520F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D8E743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2CB8B3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EB6902F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C616CB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653AAB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88928E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6B22A8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1D7568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02DB954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2B74E0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2F9968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01CF110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158DB31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8DD9B40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99C5C8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4585AA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2595EA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8F4EC9B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25AB70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2E92D9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C45A49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C878FE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4D64CEA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518007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A97045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844FE35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D8E38A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09DE606" w14:textId="4A66D11E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8E3332" w14:textId="19ADC9C4" w:rsidR="00286343" w:rsidRPr="00B32120" w:rsidRDefault="007304EF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4ED5CA" w14:textId="258604CD" w:rsidR="00286343" w:rsidRPr="00B32120" w:rsidRDefault="007304EF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6C7668" w14:textId="0A517C7E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074D52" w14:textId="7321ACDC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2E1EF4" w14:textId="6DF171E0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663A26" w14:textId="3CBBD57D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8D1B6E5" w14:textId="1F207F2E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0624909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988994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57E2CC28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BEF725" w14:textId="2288E9A0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2</w:t>
            </w:r>
          </w:p>
        </w:tc>
      </w:tr>
      <w:tr w:rsidR="00286343" w:rsidRPr="002924AD" w14:paraId="58C0BA63" w14:textId="77777777" w:rsidTr="00410C8A">
        <w:trPr>
          <w:trHeight w:val="22"/>
        </w:trPr>
        <w:tc>
          <w:tcPr>
            <w:tcW w:w="2976" w:type="dxa"/>
          </w:tcPr>
          <w:p w14:paraId="463ADC6B" w14:textId="77777777" w:rsidR="00286343" w:rsidRPr="002924AD" w:rsidRDefault="00286343" w:rsidP="002863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ab/>
              <w:t>halt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D0F5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B29E8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A07E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DB50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683A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3C94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ECDA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6766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85CE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8E9D4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5A7C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132C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6DCE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4441E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E2ED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887F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44748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F5227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501A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B62F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1784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1943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1847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15B6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CD09D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0DA6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6176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C2A3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A7BA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7379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3B348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1D88D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7BC1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6F7D" w14:textId="62AA8540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AFC1" w14:textId="42C6D13A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9526F" w14:textId="605563E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5C91" w14:textId="46E679D9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80443" w14:textId="12DD4703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5329" w14:textId="4DF9F503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170D" w14:textId="63A2C625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00852" w14:textId="23753C9B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BE6E9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467088" w14:textId="77777777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7DCDC" w14:textId="3778B7FF" w:rsidR="00286343" w:rsidRPr="00B32120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</w:tr>
      <w:tr w:rsidR="00286343" w:rsidRPr="002924AD" w14:paraId="2CD53F29" w14:textId="77777777" w:rsidTr="00410C8A">
        <w:trPr>
          <w:trHeight w:val="22"/>
        </w:trPr>
        <w:tc>
          <w:tcPr>
            <w:tcW w:w="2976" w:type="dxa"/>
          </w:tcPr>
          <w:p w14:paraId="74BB5954" w14:textId="77777777" w:rsidR="00286343" w:rsidRDefault="00286343" w:rsidP="00286343">
            <w:pPr>
              <w:jc w:val="righ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total</w:t>
            </w:r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14:paraId="525EE4E6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14:paraId="1D802F49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14:paraId="59A2D44A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14:paraId="56B713BE" w14:textId="77777777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6" w:type="dxa"/>
            <w:gridSpan w:val="3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7D3956" w14:textId="546A020E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6+33*100=3306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85DE" w14:textId="30113382" w:rsidR="00286343" w:rsidRPr="00317B06" w:rsidRDefault="00286343" w:rsidP="00286343">
            <w:pPr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3306</w:t>
            </w:r>
          </w:p>
        </w:tc>
      </w:tr>
      <w:bookmarkEnd w:id="0"/>
    </w:tbl>
    <w:p w14:paraId="0BE4D380" w14:textId="77777777" w:rsidR="005805F2" w:rsidRDefault="005805F2" w:rsidP="00B85655">
      <w:pPr>
        <w:sectPr w:rsidR="005805F2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6492938A" w14:textId="77777777" w:rsidR="00F56E02" w:rsidRDefault="00F56E02" w:rsidP="00F56E02">
      <w:r>
        <w:lastRenderedPageBreak/>
        <w:t>Considering the same loop-based program, and assuming the following processor architecture for a superscalar MIPS64 processor implemented with multiple-issue and speculation:</w:t>
      </w:r>
    </w:p>
    <w:p w14:paraId="6632FE41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issue 2 instructions per clock cycle</w:t>
      </w:r>
    </w:p>
    <w:p w14:paraId="4D50FDBF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jump instructions require 1 issue</w:t>
      </w:r>
    </w:p>
    <w:p w14:paraId="37236513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handle 2 instructions commit per clock cycle</w:t>
      </w:r>
    </w:p>
    <w:p w14:paraId="63E957D3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timing facts for the following separate functional units:</w:t>
      </w:r>
    </w:p>
    <w:p w14:paraId="09DB3643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39BD5E70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30DCCE13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21DA6B26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</w:pPr>
      <w:r>
        <w:t>1 FP multiplier unit, which is pipelined: 12 stages</w:t>
      </w:r>
    </w:p>
    <w:p w14:paraId="534D45C7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</w:pPr>
      <w:r>
        <w:t xml:space="preserve">1 FP Arithmetic unit, which is pipelined: 6 stages </w:t>
      </w:r>
    </w:p>
    <w:p w14:paraId="567ACD3E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</w:pPr>
      <w:r>
        <w:t xml:space="preserve">1 FP divider unit, which is not pipelined: 14 clock cycles </w:t>
      </w:r>
    </w:p>
    <w:p w14:paraId="40209738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Branch  prediction is always correct</w:t>
      </w:r>
    </w:p>
    <w:p w14:paraId="3D561510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There are no cache misses</w:t>
      </w:r>
    </w:p>
    <w:p w14:paraId="2A72D8DC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There are 2 CDB (Common Data Bus).</w:t>
      </w:r>
    </w:p>
    <w:p w14:paraId="12F645CB" w14:textId="77777777" w:rsidR="00F56E02" w:rsidRDefault="00F56E02" w:rsidP="00F56E02">
      <w:pPr>
        <w:tabs>
          <w:tab w:val="left" w:pos="1080"/>
        </w:tabs>
      </w:pPr>
    </w:p>
    <w:p w14:paraId="0CE0365F" w14:textId="77777777" w:rsidR="00F56E02" w:rsidRDefault="00F56E02" w:rsidP="00F56E02">
      <w:pPr>
        <w:numPr>
          <w:ilvl w:val="0"/>
          <w:numId w:val="12"/>
        </w:numPr>
        <w:tabs>
          <w:tab w:val="left" w:pos="426"/>
        </w:tabs>
        <w:jc w:val="both"/>
      </w:pPr>
      <w:r w:rsidRPr="009141B4">
        <w:t>Complete the table reported below showing the processor behavior for the 2 initial iterations</w:t>
      </w:r>
      <w:r>
        <w:t>.</w:t>
      </w:r>
    </w:p>
    <w:p w14:paraId="109281C7" w14:textId="77777777" w:rsidR="00F56E02" w:rsidRDefault="00F56E02" w:rsidP="00F56E02">
      <w:pPr>
        <w:tabs>
          <w:tab w:val="left" w:pos="426"/>
        </w:tabs>
        <w:ind w:left="360"/>
        <w:jc w:val="both"/>
      </w:pPr>
    </w:p>
    <w:tbl>
      <w:tblPr>
        <w:tblW w:w="8903" w:type="dxa"/>
        <w:tblInd w:w="96" w:type="dxa"/>
        <w:tblLook w:val="0000" w:firstRow="0" w:lastRow="0" w:firstColumn="0" w:lastColumn="0" w:noHBand="0" w:noVBand="0"/>
      </w:tblPr>
      <w:tblGrid>
        <w:gridCol w:w="1326"/>
        <w:gridCol w:w="2044"/>
        <w:gridCol w:w="715"/>
        <w:gridCol w:w="1112"/>
        <w:gridCol w:w="1112"/>
        <w:gridCol w:w="1112"/>
        <w:gridCol w:w="1482"/>
      </w:tblGrid>
      <w:tr w:rsidR="00F56E02" w:rsidRPr="009A6622" w14:paraId="7ED7F73B" w14:textId="77777777" w:rsidTr="00F56E02">
        <w:trPr>
          <w:trHeight w:hRule="exact" w:val="419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969A9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76557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7987D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1E41A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89A79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B1CC6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BCBD8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F56E02" w:rsidRPr="009A6622" w14:paraId="3743A33F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48380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5A315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E57D0" w14:textId="5BDA75AF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B91B6" w14:textId="3E4A7780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2M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1FA70" w14:textId="49D74417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17654" w14:textId="625BF0FB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52D9D" w14:textId="7C38CA16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F56E02" w:rsidRPr="009A6622" w14:paraId="55C09381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A7F1B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4AF2C5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03FBE" w14:textId="66E19071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1D23" w14:textId="29ADA654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3M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C9BA3" w14:textId="05D2B392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B8079" w14:textId="7F3F8D5A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C8E02" w14:textId="441EA111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F56E02" w:rsidRPr="009A6622" w14:paraId="4E759E30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79F38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3FBA3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l.d  f3,v3(r1)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98351" w14:textId="766F1F08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F91DD" w14:textId="6615EE41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4M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BCA83" w14:textId="72620EB9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4EDEA" w14:textId="36DBCA9D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7FA2F" w14:textId="28F8C92B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</w:tr>
      <w:tr w:rsidR="00F56E02" w:rsidRPr="009A6622" w14:paraId="1E02044F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26B5C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1D6CAF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l.d  f4,v4(r1)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F3B42" w14:textId="200669E6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129F8" w14:textId="6B4A522E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5M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3E483" w14:textId="1D3FAD91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25220" w14:textId="2EF25B15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57BFA" w14:textId="229D1271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</w:tr>
      <w:tr w:rsidR="00F56E02" w:rsidRPr="009A6622" w14:paraId="3F901D61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C000C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4AB2CA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div.d f3,f4,f3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9AE78" w14:textId="311956ED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72F8D" w14:textId="7ED93C68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8D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7F4BC" w14:textId="0DC483A3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4B933" w14:textId="7240DED6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19864" w14:textId="66AE07DD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F56E02" w:rsidRPr="009A6622" w14:paraId="03F576A6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3DF31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56232E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s.d f3,v3(r1)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08762" w14:textId="342888AE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9531" w14:textId="7A45EC5C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6M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6436F" w14:textId="46FABFC8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5A981" w14:textId="1C9C4502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48BD5" w14:textId="2128C4D6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F56E02" w:rsidRPr="009A6622" w14:paraId="79568F77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572FA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A8D542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mul.d f7,f1,f2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A294F" w14:textId="12105919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F777E" w14:textId="34141BE9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6X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7F4A9" w14:textId="3210200A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1FA11" w14:textId="72A31538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355FC" w14:textId="2DCDE844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F56E02" w:rsidRPr="009A6622" w14:paraId="4E64F2E6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AD027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02ED3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mul.d f6,f3,f4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13982" w14:textId="1836DE6A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7F670" w14:textId="04D9A8FD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23X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5E1BB" w14:textId="7C3251B6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1A1DF" w14:textId="51A13612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BA0CE" w14:textId="287894B1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36</w:t>
            </w:r>
          </w:p>
        </w:tc>
      </w:tr>
      <w:tr w:rsidR="00F56E02" w:rsidRPr="009A6622" w14:paraId="21C64548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74955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550B50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add.d f1,f7,f6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FAFD6" w14:textId="0BFF432E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99249" w14:textId="056D92A7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36A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DE9CA" w14:textId="31759CD8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EBA2F" w14:textId="5A03FE41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961B6" w14:textId="6ED2B7E5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43</w:t>
            </w:r>
          </w:p>
        </w:tc>
      </w:tr>
      <w:tr w:rsidR="00F56E02" w:rsidRPr="009A6622" w14:paraId="77079A98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C9D8B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14B4C9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s.d f1,v6(r1)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8744F" w14:textId="5AC0F7CD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2ED1D" w14:textId="24E5C8CD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7M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F5976" w14:textId="23C49908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7DB3C" w14:textId="482F862C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25EB1" w14:textId="41529E4B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43</w:t>
            </w:r>
          </w:p>
        </w:tc>
      </w:tr>
      <w:tr w:rsidR="00F56E02" w:rsidRPr="009A6622" w14:paraId="600492EE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2A171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B85F5E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daddui r1,r1,8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F619B" w14:textId="37EF673D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04397" w14:textId="198F81BC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7I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A7E3" w14:textId="623B1DA6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E7381" w14:textId="3170BEA6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1CCA5" w14:textId="5D51499A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44</w:t>
            </w:r>
          </w:p>
        </w:tc>
      </w:tr>
      <w:tr w:rsidR="00F56E02" w:rsidRPr="009A6622" w14:paraId="7620791D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5AF1F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BF8FF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daddi r2,r2,-1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C4C71" w14:textId="76585AFC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D63EB" w14:textId="1281708A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8I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EF22F" w14:textId="10ED5714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DB74F" w14:textId="0AC71E93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E416B" w14:textId="763E7A26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330BAC">
              <w:rPr>
                <w:rFonts w:ascii="Arial" w:hAnsi="Arial" w:cs="Arial"/>
                <w:lang w:eastAsia="en-US"/>
              </w:rPr>
              <w:t>4</w:t>
            </w:r>
          </w:p>
        </w:tc>
      </w:tr>
      <w:tr w:rsidR="00F56E02" w:rsidRPr="009A6622" w14:paraId="1F41563D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3462B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7CA8C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bnez r2,loop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2180E" w14:textId="36A76EDB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19799" w14:textId="2120FDF8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10J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19024" w14:textId="080EC956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37A76" w14:textId="3A4EAAEE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DE25A" w14:textId="08EAC518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45</w:t>
            </w:r>
          </w:p>
        </w:tc>
      </w:tr>
      <w:tr w:rsidR="00F56E02" w:rsidRPr="009A6622" w14:paraId="1C680F8D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616D6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F6DDD2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87F1B" w14:textId="5054A465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10308" w14:textId="3197EF1B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9M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E03AD" w14:textId="5A69FF00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FDF69" w14:textId="56B813B5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A97A2" w14:textId="32C5A519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330BAC"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F56E02" w:rsidRPr="009A6622" w14:paraId="2F8606E8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944B3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D74DF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973CA" w14:textId="5A33928D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BF1FC" w14:textId="744B9A8C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10M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F3612" w14:textId="078952A2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A5577" w14:textId="6E5BC38E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D72B3" w14:textId="6FCFD5AE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46</w:t>
            </w:r>
          </w:p>
        </w:tc>
      </w:tr>
      <w:tr w:rsidR="00F56E02" w:rsidRPr="009A6622" w14:paraId="72D3B87E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3CFDE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A4C78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l.d  f3,v3(r1)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462C0" w14:textId="078A1F97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D1A57" w14:textId="69C98140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11M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87D76" w14:textId="5DD48776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1C31A" w14:textId="6A1A2F7B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68EDF" w14:textId="47B32C55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330BAC"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F56E02" w:rsidRPr="009A6622" w14:paraId="0A26B3E9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9BA2A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47AD34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l.d  f4,v4(r1)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C9CD4" w14:textId="58EA9AB4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92B16" w14:textId="0D170E23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12M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6BC10" w14:textId="532FDEA5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9A02E" w14:textId="27351426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2F3FA" w14:textId="7262855A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47</w:t>
            </w:r>
          </w:p>
        </w:tc>
      </w:tr>
      <w:tr w:rsidR="00F56E02" w:rsidRPr="009A6622" w14:paraId="71D6277D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0AF50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E25659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div.d f3,f4,f3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75657" w14:textId="4B8ABCB1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848C8" w14:textId="5A76940A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22D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D0031" w14:textId="79899F5A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D21FB" w14:textId="12929279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D6D48" w14:textId="261557B3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330BAC">
              <w:rPr>
                <w:rFonts w:ascii="Arial" w:hAnsi="Arial" w:cs="Arial"/>
                <w:lang w:eastAsia="en-US"/>
              </w:rPr>
              <w:t>7</w:t>
            </w:r>
          </w:p>
        </w:tc>
      </w:tr>
      <w:tr w:rsidR="00F56E02" w:rsidRPr="009A6622" w14:paraId="0D20B92E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5D96D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2FD8B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s.d f3,v3(r1)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59A41" w14:textId="5222E9B2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BAADF" w14:textId="40A54D86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13M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6FF36" w14:textId="2FB33FD3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9780F" w14:textId="0AA44C82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FAF31" w14:textId="0037F3BF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48</w:t>
            </w:r>
          </w:p>
        </w:tc>
      </w:tr>
      <w:tr w:rsidR="00F56E02" w:rsidRPr="009A6622" w14:paraId="05A818E8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CCD0A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02BC5E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mul.d f7,f1,f2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143C7" w14:textId="737FA67E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21D22" w14:textId="61E28E45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13X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4744D" w14:textId="5C17DC4F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E645E" w14:textId="203BE03C" w:rsidR="00F56E02" w:rsidRPr="004B734F" w:rsidRDefault="00330BAC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D6568" w14:textId="0C0208F6" w:rsidR="00F56E02" w:rsidRPr="004B734F" w:rsidRDefault="00330BAC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48</w:t>
            </w:r>
          </w:p>
        </w:tc>
      </w:tr>
      <w:tr w:rsidR="00F56E02" w:rsidRPr="009A6622" w14:paraId="29D7B27C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032C2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7F1F9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mul.d f6,f3,f4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AD1D2" w14:textId="79250DDB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04294" w14:textId="72A7BE99" w:rsidR="00F56E02" w:rsidRPr="004B734F" w:rsidRDefault="00330BAC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37</w:t>
            </w:r>
            <w:r w:rsidR="00B32484">
              <w:rPr>
                <w:rFonts w:ascii="Arial" w:hAnsi="Arial" w:cs="Arial"/>
                <w:lang w:eastAsia="en-US"/>
              </w:rPr>
              <w:t>X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6E0B5" w14:textId="1A6BAEAC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781C1" w14:textId="6C406DAD" w:rsidR="00F56E02" w:rsidRPr="004B734F" w:rsidRDefault="00330BAC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9A8A6" w14:textId="4EB9F441" w:rsidR="00F56E02" w:rsidRPr="004B734F" w:rsidRDefault="00330BAC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50</w:t>
            </w:r>
          </w:p>
        </w:tc>
      </w:tr>
      <w:tr w:rsidR="00F56E02" w:rsidRPr="009A6622" w14:paraId="4ED6E3D6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71224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FD9C8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add.d f1,f7,f6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273F2" w14:textId="5FC6E960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6DDC8" w14:textId="711E2B9B" w:rsidR="00F56E02" w:rsidRPr="004B734F" w:rsidRDefault="00330BAC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50</w:t>
            </w:r>
            <w:r w:rsidR="00B32484">
              <w:rPr>
                <w:rFonts w:ascii="Arial" w:hAnsi="Arial" w:cs="Arial"/>
                <w:lang w:eastAsia="en-US"/>
              </w:rPr>
              <w:t>A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73DD0" w14:textId="3018CC82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B2DA6" w14:textId="7F43B726" w:rsidR="00F56E02" w:rsidRPr="004B734F" w:rsidRDefault="00330BAC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33863" w14:textId="2ADCD3A6" w:rsidR="00F56E02" w:rsidRPr="004B734F" w:rsidRDefault="00330BAC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57</w:t>
            </w:r>
          </w:p>
        </w:tc>
      </w:tr>
      <w:tr w:rsidR="00F56E02" w:rsidRPr="009A6622" w14:paraId="6C4B9E05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F7996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8381A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s.d f1,v6(r1)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CF14C" w14:textId="64438E59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1BEC2" w14:textId="2CD0C285" w:rsidR="00F56E02" w:rsidRPr="004B734F" w:rsidRDefault="00330BAC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  <w:r w:rsidR="00B32484">
              <w:rPr>
                <w:rFonts w:ascii="Arial" w:hAnsi="Arial" w:cs="Arial"/>
                <w:lang w:eastAsia="en-US"/>
              </w:rPr>
              <w:t>M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003A0" w14:textId="426A70C4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7E13A" w14:textId="0874EB5E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82837" w14:textId="60A58C03" w:rsidR="00F56E02" w:rsidRPr="004B734F" w:rsidRDefault="00330BAC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57</w:t>
            </w:r>
          </w:p>
        </w:tc>
      </w:tr>
      <w:tr w:rsidR="00F56E02" w:rsidRPr="009A6622" w14:paraId="03E96CA9" w14:textId="77777777" w:rsidTr="00F56E02">
        <w:trPr>
          <w:trHeight w:hRule="exact" w:val="32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A1011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472588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daddui r1,r1,8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7A594" w14:textId="63A2801E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7EA12" w14:textId="7978638A" w:rsidR="00F56E02" w:rsidRPr="004B734F" w:rsidRDefault="00330BAC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  <w:r w:rsidR="00B32484">
              <w:rPr>
                <w:rFonts w:ascii="Arial" w:hAnsi="Arial" w:cs="Arial"/>
                <w:lang w:eastAsia="en-US"/>
              </w:rPr>
              <w:t>I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B7D12" w14:textId="087638AA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9EECA" w14:textId="134DEB6C" w:rsidR="00F56E02" w:rsidRPr="004B734F" w:rsidRDefault="00330BAC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A674B" w14:textId="45C9E7A7" w:rsidR="00F56E02" w:rsidRPr="004B734F" w:rsidRDefault="00330BAC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58</w:t>
            </w:r>
          </w:p>
        </w:tc>
      </w:tr>
      <w:tr w:rsidR="00F56E02" w:rsidRPr="009A6622" w14:paraId="15856A16" w14:textId="77777777" w:rsidTr="00F56E02">
        <w:trPr>
          <w:trHeight w:hRule="exact" w:val="32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A3CA7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F5A16C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daddi r2,r2,-1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E5C09" w14:textId="39207F5D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C120" w14:textId="4E110AEB" w:rsidR="00F56E02" w:rsidRPr="004B734F" w:rsidRDefault="00330BAC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  <w:r w:rsidR="00B32484">
              <w:rPr>
                <w:rFonts w:ascii="Arial" w:hAnsi="Arial" w:cs="Arial"/>
                <w:lang w:eastAsia="en-US"/>
              </w:rPr>
              <w:t>I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6CC22" w14:textId="3A68781F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1F038" w14:textId="774388B6" w:rsidR="00F56E02" w:rsidRPr="004B734F" w:rsidRDefault="00330BAC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97333" w14:textId="6B38C9C6" w:rsidR="00F56E02" w:rsidRPr="004B734F" w:rsidRDefault="00330BAC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58</w:t>
            </w:r>
          </w:p>
        </w:tc>
      </w:tr>
      <w:tr w:rsidR="00F56E02" w:rsidRPr="009A6622" w14:paraId="55F03A66" w14:textId="77777777" w:rsidTr="00F56E02">
        <w:trPr>
          <w:trHeight w:hRule="exact" w:val="32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37987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99F7F9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41138">
              <w:rPr>
                <w:rFonts w:ascii="Arial" w:hAnsi="Arial" w:cs="Arial"/>
                <w:lang w:eastAsia="en-US"/>
              </w:rPr>
              <w:t>bnez r2,loop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AF3AF" w14:textId="06950C75" w:rsidR="00F56E02" w:rsidRPr="004B734F" w:rsidRDefault="00396017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34D74" w14:textId="6082C934" w:rsidR="00F56E02" w:rsidRPr="004B734F" w:rsidRDefault="00330BAC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  <w:r w:rsidR="00B32484">
              <w:rPr>
                <w:rFonts w:ascii="Arial" w:hAnsi="Arial" w:cs="Arial"/>
                <w:lang w:eastAsia="en-US"/>
              </w:rPr>
              <w:t>J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F1C8E" w14:textId="54D5171A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73D04" w14:textId="0DE4121F" w:rsidR="00F56E02" w:rsidRPr="004B734F" w:rsidRDefault="00B32484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C9C98" w14:textId="4F4BAEA3" w:rsidR="00F56E02" w:rsidRPr="004B734F" w:rsidRDefault="00330BAC" w:rsidP="00B547A3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59</w:t>
            </w:r>
          </w:p>
        </w:tc>
      </w:tr>
    </w:tbl>
    <w:p w14:paraId="7BFD4A52" w14:textId="77777777" w:rsidR="00C70C7E" w:rsidRDefault="00C70C7E" w:rsidP="00F56E02">
      <w:pPr>
        <w:rPr>
          <w:lang w:val="it-IT"/>
        </w:rPr>
      </w:pPr>
    </w:p>
    <w:sectPr w:rsidR="00C70C7E" w:rsidSect="005805F2">
      <w:footnotePr>
        <w:pos w:val="beneathText"/>
      </w:footnotePr>
      <w:pgSz w:w="11905" w:h="16837"/>
      <w:pgMar w:top="1440" w:right="284" w:bottom="144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2B365" w14:textId="77777777" w:rsidR="002F6FA6" w:rsidRDefault="002F6FA6" w:rsidP="00B7466F">
      <w:r>
        <w:separator/>
      </w:r>
    </w:p>
  </w:endnote>
  <w:endnote w:type="continuationSeparator" w:id="0">
    <w:p w14:paraId="266B0BD6" w14:textId="77777777" w:rsidR="002F6FA6" w:rsidRDefault="002F6FA6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B4142" w14:textId="77777777" w:rsidR="004F52ED" w:rsidRDefault="004F52ED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E737CD6" w14:textId="77777777" w:rsidR="004F52ED" w:rsidRDefault="004F52ED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4D234" w14:textId="77777777" w:rsidR="004F52ED" w:rsidRDefault="004F52ED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4B6F34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17ABC" w14:textId="77777777" w:rsidR="002F6FA6" w:rsidRDefault="002F6FA6" w:rsidP="00B7466F">
      <w:r>
        <w:separator/>
      </w:r>
    </w:p>
  </w:footnote>
  <w:footnote w:type="continuationSeparator" w:id="0">
    <w:p w14:paraId="7DD24CF8" w14:textId="77777777" w:rsidR="002F6FA6" w:rsidRDefault="002F6FA6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5034" w14:textId="77777777" w:rsidR="00757D80" w:rsidRPr="00757D80" w:rsidRDefault="00757D80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BE20363" wp14:editId="38A8BFB0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E8ACB" w14:textId="77777777" w:rsidR="005313C9" w:rsidRPr="005313C9" w:rsidRDefault="005313C9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E203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">
              <v:textbox>
                <w:txbxContent>
                  <w:p w14:paraId="3CCE8ACB" w14:textId="77777777" w:rsidR="005313C9" w:rsidRPr="005313C9" w:rsidRDefault="005313C9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6E02">
      <w:rPr>
        <w:rFonts w:ascii="Verdana" w:hAnsi="Verdana"/>
        <w:sz w:val="28"/>
        <w:szCs w:val="28"/>
      </w:rPr>
      <w:t>19</w:t>
    </w:r>
    <w:r>
      <w:rPr>
        <w:rFonts w:ascii="Verdana" w:hAnsi="Verdana"/>
        <w:sz w:val="28"/>
        <w:szCs w:val="28"/>
      </w:rPr>
      <w:t xml:space="preserve"> </w:t>
    </w:r>
    <w:r w:rsidR="00F56E02">
      <w:rPr>
        <w:rFonts w:ascii="Verdana" w:hAnsi="Verdana"/>
        <w:sz w:val="28"/>
        <w:szCs w:val="28"/>
      </w:rPr>
      <w:t xml:space="preserve">June </w:t>
    </w:r>
    <w:r w:rsidR="000D7A12" w:rsidRPr="005313C9">
      <w:rPr>
        <w:rFonts w:ascii="Verdana" w:hAnsi="Verdana"/>
        <w:sz w:val="28"/>
        <w:szCs w:val="28"/>
      </w:rPr>
      <w:t>201</w:t>
    </w:r>
    <w:r w:rsidR="00BD37CC" w:rsidRPr="005313C9">
      <w:rPr>
        <w:rFonts w:ascii="Verdana" w:hAnsi="Verdana"/>
        <w:sz w:val="28"/>
        <w:szCs w:val="28"/>
      </w:rPr>
      <w:t>9</w:t>
    </w:r>
    <w:r w:rsidR="000D7A12" w:rsidRPr="005313C9">
      <w:rPr>
        <w:rFonts w:ascii="Verdana" w:hAnsi="Verdana"/>
        <w:sz w:val="28"/>
        <w:szCs w:val="28"/>
      </w:rPr>
      <w:t xml:space="preserve"> </w:t>
    </w:r>
    <w:r w:rsidR="005313C9" w:rsidRPr="005313C9">
      <w:rPr>
        <w:rFonts w:ascii="Verdana" w:hAnsi="Verdana"/>
        <w:sz w:val="28"/>
        <w:szCs w:val="28"/>
      </w:rPr>
      <w:t>–</w:t>
    </w:r>
    <w:r w:rsidR="00B7466F" w:rsidRPr="005313C9">
      <w:rPr>
        <w:rFonts w:ascii="Verdana" w:hAnsi="Verdana"/>
        <w:sz w:val="28"/>
        <w:szCs w:val="28"/>
      </w:rPr>
      <w:t xml:space="preserve"> </w:t>
    </w:r>
    <w:r>
      <w:rPr>
        <w:rFonts w:ascii="Verdana" w:hAnsi="Verdana"/>
        <w:sz w:val="28"/>
        <w:szCs w:val="28"/>
      </w:rPr>
      <w:t>ASE</w:t>
    </w:r>
    <w:r w:rsidR="005313C9" w:rsidRPr="005313C9">
      <w:rPr>
        <w:rFonts w:ascii="Verdana" w:hAnsi="Verdana"/>
        <w:sz w:val="28"/>
        <w:szCs w:val="28"/>
      </w:rPr>
      <w:t xml:space="preserve"> – </w:t>
    </w:r>
    <w:r w:rsidR="00B7466F" w:rsidRPr="005313C9">
      <w:rPr>
        <w:rFonts w:ascii="Verdana" w:hAnsi="Verdana"/>
        <w:sz w:val="28"/>
        <w:szCs w:val="28"/>
      </w:rPr>
      <w:t>Co</w:t>
    </w:r>
    <w:r w:rsidR="005313C9" w:rsidRPr="005313C9">
      <w:rPr>
        <w:rFonts w:ascii="Verdana" w:hAnsi="Verdana"/>
        <w:sz w:val="28"/>
        <w:szCs w:val="28"/>
      </w:rPr>
      <w:t xml:space="preserve">mputer Architectures part </w:t>
    </w:r>
  </w:p>
  <w:p w14:paraId="53959F4D" w14:textId="7B03194A" w:rsidR="00B7466F" w:rsidRPr="00757D80" w:rsidRDefault="00757D80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</w:t>
    </w:r>
    <w:r w:rsidR="00317B06">
      <w:rPr>
        <w:sz w:val="24"/>
        <w:szCs w:val="24"/>
      </w:rPr>
      <w:t>Sylvie Molinatto s318952</w:t>
    </w:r>
    <w:r w:rsidRPr="00B7466F">
      <w:rPr>
        <w:sz w:val="24"/>
        <w:szCs w:val="24"/>
      </w:rPr>
      <w:t>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2E0D2098" w14:textId="77777777" w:rsidR="00B7466F" w:rsidRDefault="00B7466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8779278">
    <w:abstractNumId w:val="1"/>
  </w:num>
  <w:num w:numId="2" w16cid:durableId="752049133">
    <w:abstractNumId w:val="2"/>
  </w:num>
  <w:num w:numId="3" w16cid:durableId="69737747">
    <w:abstractNumId w:val="3"/>
  </w:num>
  <w:num w:numId="4" w16cid:durableId="1259021104">
    <w:abstractNumId w:val="11"/>
  </w:num>
  <w:num w:numId="5" w16cid:durableId="452090598">
    <w:abstractNumId w:val="4"/>
  </w:num>
  <w:num w:numId="6" w16cid:durableId="677317243">
    <w:abstractNumId w:val="14"/>
  </w:num>
  <w:num w:numId="7" w16cid:durableId="505828961">
    <w:abstractNumId w:val="5"/>
  </w:num>
  <w:num w:numId="8" w16cid:durableId="1048187999">
    <w:abstractNumId w:val="12"/>
  </w:num>
  <w:num w:numId="9" w16cid:durableId="1651058705">
    <w:abstractNumId w:val="7"/>
  </w:num>
  <w:num w:numId="10" w16cid:durableId="1105423061">
    <w:abstractNumId w:val="10"/>
  </w:num>
  <w:num w:numId="11" w16cid:durableId="719089910">
    <w:abstractNumId w:val="9"/>
  </w:num>
  <w:num w:numId="12" w16cid:durableId="159201258">
    <w:abstractNumId w:val="18"/>
  </w:num>
  <w:num w:numId="13" w16cid:durableId="947734387">
    <w:abstractNumId w:val="8"/>
  </w:num>
  <w:num w:numId="14" w16cid:durableId="1313214837">
    <w:abstractNumId w:val="0"/>
  </w:num>
  <w:num w:numId="15" w16cid:durableId="604113103">
    <w:abstractNumId w:val="1"/>
  </w:num>
  <w:num w:numId="16" w16cid:durableId="443156081">
    <w:abstractNumId w:val="6"/>
  </w:num>
  <w:num w:numId="17" w16cid:durableId="93064298">
    <w:abstractNumId w:val="17"/>
  </w:num>
  <w:num w:numId="18" w16cid:durableId="1267230346">
    <w:abstractNumId w:val="13"/>
  </w:num>
  <w:num w:numId="19" w16cid:durableId="1296792128">
    <w:abstractNumId w:val="16"/>
  </w:num>
  <w:num w:numId="20" w16cid:durableId="11540308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647AC"/>
    <w:rsid w:val="000D7A12"/>
    <w:rsid w:val="001259DA"/>
    <w:rsid w:val="00132E84"/>
    <w:rsid w:val="00136919"/>
    <w:rsid w:val="00156D65"/>
    <w:rsid w:val="001D4746"/>
    <w:rsid w:val="001E5070"/>
    <w:rsid w:val="002148B6"/>
    <w:rsid w:val="002228B7"/>
    <w:rsid w:val="00286343"/>
    <w:rsid w:val="002924AD"/>
    <w:rsid w:val="002A704D"/>
    <w:rsid w:val="002B1FE7"/>
    <w:rsid w:val="002F6FA6"/>
    <w:rsid w:val="00317B06"/>
    <w:rsid w:val="00321374"/>
    <w:rsid w:val="00330BAC"/>
    <w:rsid w:val="00344DDE"/>
    <w:rsid w:val="00396017"/>
    <w:rsid w:val="00410C8A"/>
    <w:rsid w:val="00432840"/>
    <w:rsid w:val="00450428"/>
    <w:rsid w:val="004B5217"/>
    <w:rsid w:val="004B6F34"/>
    <w:rsid w:val="004B7BA5"/>
    <w:rsid w:val="004D6000"/>
    <w:rsid w:val="004F52ED"/>
    <w:rsid w:val="005313C9"/>
    <w:rsid w:val="005805F2"/>
    <w:rsid w:val="005A41C2"/>
    <w:rsid w:val="005B27BB"/>
    <w:rsid w:val="005E3BB9"/>
    <w:rsid w:val="005F2DB0"/>
    <w:rsid w:val="00601C7C"/>
    <w:rsid w:val="006602F5"/>
    <w:rsid w:val="006A61FC"/>
    <w:rsid w:val="006D50AE"/>
    <w:rsid w:val="007117EC"/>
    <w:rsid w:val="007304EF"/>
    <w:rsid w:val="00735BB9"/>
    <w:rsid w:val="0074300A"/>
    <w:rsid w:val="00757D80"/>
    <w:rsid w:val="007C4B6E"/>
    <w:rsid w:val="007E5F25"/>
    <w:rsid w:val="0086343E"/>
    <w:rsid w:val="00892356"/>
    <w:rsid w:val="008C789B"/>
    <w:rsid w:val="00902E80"/>
    <w:rsid w:val="009141B4"/>
    <w:rsid w:val="00955733"/>
    <w:rsid w:val="00995A30"/>
    <w:rsid w:val="009B7D03"/>
    <w:rsid w:val="009D59ED"/>
    <w:rsid w:val="00A61060"/>
    <w:rsid w:val="00B32120"/>
    <w:rsid w:val="00B32484"/>
    <w:rsid w:val="00B3442C"/>
    <w:rsid w:val="00B40252"/>
    <w:rsid w:val="00B6362D"/>
    <w:rsid w:val="00B67B4D"/>
    <w:rsid w:val="00B7466F"/>
    <w:rsid w:val="00B85655"/>
    <w:rsid w:val="00BA7961"/>
    <w:rsid w:val="00BB072E"/>
    <w:rsid w:val="00BB6527"/>
    <w:rsid w:val="00BD37CC"/>
    <w:rsid w:val="00BF2CE5"/>
    <w:rsid w:val="00BF5150"/>
    <w:rsid w:val="00C70C7E"/>
    <w:rsid w:val="00C808C0"/>
    <w:rsid w:val="00C94A61"/>
    <w:rsid w:val="00CA316C"/>
    <w:rsid w:val="00CC4429"/>
    <w:rsid w:val="00CD59F5"/>
    <w:rsid w:val="00D13905"/>
    <w:rsid w:val="00D20AF2"/>
    <w:rsid w:val="00D632A3"/>
    <w:rsid w:val="00E62E3D"/>
    <w:rsid w:val="00ED6E6F"/>
    <w:rsid w:val="00F44E2B"/>
    <w:rsid w:val="00F51891"/>
    <w:rsid w:val="00F55BA3"/>
    <w:rsid w:val="00F56E02"/>
    <w:rsid w:val="00F7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C759A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paragraph" w:styleId="Paragrafoelenco">
    <w:name w:val="List Paragraph"/>
    <w:basedOn w:val="Normale"/>
    <w:uiPriority w:val="34"/>
    <w:qFormat/>
    <w:rsid w:val="0041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806</Words>
  <Characters>3000</Characters>
  <Application>Microsoft Office Word</Application>
  <DocSecurity>0</DocSecurity>
  <Lines>3000</Lines>
  <Paragraphs>475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MOLINATTO SYLVIE</cp:lastModifiedBy>
  <cp:revision>8</cp:revision>
  <cp:lastPrinted>2020-01-16T12:59:00Z</cp:lastPrinted>
  <dcterms:created xsi:type="dcterms:W3CDTF">2020-01-16T12:52:00Z</dcterms:created>
  <dcterms:modified xsi:type="dcterms:W3CDTF">2023-02-01T18:19:00Z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8417cf4b32018f96b220aa7013add9ae51b6efb10e39ba97589c8f0dc8d857bb</vt:lpwstr>
  </property>
</Properties>
</file>