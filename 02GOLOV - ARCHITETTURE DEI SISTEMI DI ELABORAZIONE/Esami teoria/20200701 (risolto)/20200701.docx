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3A718B" w14:textId="77777777" w:rsidR="00CA39D5" w:rsidRPr="007C3AAA" w:rsidRDefault="00CA39D5" w:rsidP="00CA39D5">
      <w:pPr>
        <w:rPr>
          <w:lang w:val="it-IT"/>
        </w:rPr>
      </w:pPr>
      <w:r w:rsidRPr="007C3AAA">
        <w:rPr>
          <w:lang w:val="it-IT"/>
        </w:rPr>
        <w:t>Considerare la seguente architectura MIPS64: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4A1BB0" w14:paraId="6C766655" w14:textId="77777777" w:rsidTr="00757D80">
        <w:tc>
          <w:tcPr>
            <w:tcW w:w="3544" w:type="dxa"/>
          </w:tcPr>
          <w:p w14:paraId="66229738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5810223F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7DFEC218" w14:textId="77777777" w:rsidR="00757D80" w:rsidRPr="004A1BB0" w:rsidRDefault="00757D80" w:rsidP="005D5B2C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5D5B2C" w:rsidRPr="004A1BB0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3169128C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  <w:rPr>
                <w:lang w:val="it-IT"/>
              </w:rPr>
            </w:pPr>
            <w:r w:rsidRPr="007C3AAA">
              <w:rPr>
                <w:lang w:val="it-IT"/>
              </w:rPr>
              <w:t xml:space="preserve">FP arithmetic unit: pipelined </w:t>
            </w:r>
            <w:r w:rsidR="005D5B2C" w:rsidRPr="007C3AAA">
              <w:rPr>
                <w:lang w:val="it-IT"/>
              </w:rPr>
              <w:t>3</w:t>
            </w:r>
            <w:r w:rsidRPr="007C3AAA">
              <w:rPr>
                <w:lang w:val="it-IT"/>
              </w:rPr>
              <w:t xml:space="preserve"> stages</w:t>
            </w:r>
          </w:p>
          <w:p w14:paraId="26F95A34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5D5B2C" w:rsidRPr="004A1BB0">
              <w:t>8</w:t>
            </w:r>
            <w:r w:rsidRPr="004A1BB0">
              <w:t xml:space="preserve"> clock cycles</w:t>
            </w:r>
          </w:p>
          <w:p w14:paraId="47065275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58963CFA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 xml:space="preserve">forwarding </w:t>
            </w:r>
            <w:r w:rsidR="004A1BB0">
              <w:rPr>
                <w:lang w:val="it-IT"/>
              </w:rPr>
              <w:t>enabled</w:t>
            </w:r>
          </w:p>
          <w:p w14:paraId="16AE20EF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 in modo out-of-order.</w:t>
            </w:r>
          </w:p>
          <w:p w14:paraId="313229B2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1540AE76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>Facendo riferimento al frammento di codice riportato, si mostrino le tempistiche relative all’esecuzione ciascuna istruzione e si calcoli il numero totale di clock cycles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6D71A7C7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>acc = 0.0;</w:t>
      </w:r>
    </w:p>
    <w:p w14:paraId="3C3E5F00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3FCF5772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 v5[i] = acc + ((v1[i]*v2[i]) * (v3[i]/v4[i]));</w:t>
      </w:r>
    </w:p>
    <w:p w14:paraId="105A7F18" w14:textId="77777777" w:rsidR="005805F2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acc   = v5[i];  }</w:t>
      </w:r>
    </w:p>
    <w:tbl>
      <w:tblPr>
        <w:tblW w:w="14886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B7D03" w:rsidRPr="007C3AAA" w14:paraId="5CB2CCF5" w14:textId="77777777" w:rsidTr="006C6324">
        <w:trPr>
          <w:trHeight w:val="403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ACA648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41807533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08A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FAC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BE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415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C1F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26FD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1A5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36A6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7DC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3A5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2AC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D24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C9E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C5E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71F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506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4B21" w14:textId="77777777" w:rsidR="009B7D03" w:rsidRPr="007C3AAA" w:rsidRDefault="009B7D03" w:rsidP="00CD59F5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E92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92C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D86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66B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B51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524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51A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123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D26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2CE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B36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438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1BA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2F94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1A6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5DD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4C0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E46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4BE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1547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ABD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7994A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535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9B7D03" w:rsidRPr="007C3AAA" w14:paraId="6D74A8E5" w14:textId="77777777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26DB9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B68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E3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ADA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D1A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3E5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C3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D14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A08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5DB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07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D63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779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8DA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1E4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599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06F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581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477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C45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2FD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9E2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F2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17A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477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A7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36E7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159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CCD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556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90A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40C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80D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5F3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BA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C5E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0C0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467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DA8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D8800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5B1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9B7D03" w:rsidRPr="007C3AAA" w14:paraId="2E6FFFE0" w14:textId="77777777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F804FB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7A3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B20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4C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070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7BB3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EEE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5B1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9A6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B7E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27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B35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C07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77B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221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A2E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499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255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468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C32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14B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AC1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A34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FDB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1E6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457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C87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35B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F8C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22A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494B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433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7B4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24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7491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42B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18E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5F7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04C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FC28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4BB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9B7D03" w:rsidRPr="007C3AAA" w14:paraId="792294FC" w14:textId="77777777" w:rsidTr="00AA6F98">
        <w:trPr>
          <w:cantSplit/>
          <w:trHeight w:hRule="exact" w:val="285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9B7F2CB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40EA14FC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6F33ED12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D076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21B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99E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36D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B78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219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873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E4A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F566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00E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764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6A1B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7886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DE6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2E9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7B5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A74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3EC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C07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7836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8770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82A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AFB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DD6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E340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13D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409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31F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1C5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AA2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2F0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FF9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98B8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09B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AB58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295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7DF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4FA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15F11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CC4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6C6324" w:rsidRPr="007C3AAA" w14:paraId="32E0C6C3" w14:textId="77777777" w:rsidTr="00AA6F98">
        <w:trPr>
          <w:cantSplit/>
          <w:trHeight w:hRule="exact" w:val="285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EBA758B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21D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5F3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C11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F3C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1F7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E48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34BB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6D3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D62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735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6EC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900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496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53E6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AA0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6F0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FD26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A7F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9F0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73F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88A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F3D0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A8A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2BA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9471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176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90A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E54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E4D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B71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B76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3C3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FA9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799A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35A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BC2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3F0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742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F7F8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BD2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C6324" w:rsidRPr="007C3AAA" w14:paraId="32F59064" w14:textId="77777777" w:rsidTr="00AA6F98">
        <w:trPr>
          <w:cantSplit/>
          <w:trHeight w:hRule="exact" w:val="285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435FD4E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8AB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EE7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F5B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6D0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EB9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698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34F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AD5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B8C8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B3FA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F7D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436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C51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160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9CE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710A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9C2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601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9AA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6F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E27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BEE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9AE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54D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E72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044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FA9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DC3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7C7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50B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8AB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C52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636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3D8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545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31F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14A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BD9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CDF8B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3F9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9B7D03" w:rsidRPr="007C3AAA" w14:paraId="30412CF3" w14:textId="77777777" w:rsidTr="00AA6F98">
        <w:trPr>
          <w:cantSplit/>
          <w:trHeight w:hRule="exact" w:val="299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1B129B1" w14:textId="77777777" w:rsidR="009B7D03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ACC:   .double   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2B3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B48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4BF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4F2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276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8F9C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334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87B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C41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425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A0C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D8D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89F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DA9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85E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FD5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4B4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621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00D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761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4FA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D1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495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2DD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D43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41E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0574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8F3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FDC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C28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FCA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685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902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8F1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6D2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FD5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A99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5F3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1EE54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7B7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9B7D03" w:rsidRPr="007C3AAA" w14:paraId="261C91F9" w14:textId="77777777" w:rsidTr="00AA6F98">
        <w:trPr>
          <w:trHeight w:val="22"/>
        </w:trPr>
        <w:tc>
          <w:tcPr>
            <w:tcW w:w="2977" w:type="dxa"/>
          </w:tcPr>
          <w:p w14:paraId="4F66252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BF2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21C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233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DC5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427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739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1858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401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E82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E6E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177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3CB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D4EC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5D1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470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7AD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2C6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0C6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2EE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191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E0D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8A6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386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863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76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F58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5D8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7B3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693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3FB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0AD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151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2EC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97A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A17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0F0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326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F36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E4994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1C3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D14FAB" w:rsidRPr="007C3AAA" w14:paraId="1491CB97" w14:textId="77777777" w:rsidTr="00AA6F98">
        <w:trPr>
          <w:trHeight w:val="22"/>
        </w:trPr>
        <w:tc>
          <w:tcPr>
            <w:tcW w:w="2977" w:type="dxa"/>
          </w:tcPr>
          <w:p w14:paraId="3118BA3A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main: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r w:rsidR="006C6324" w:rsidRPr="007C3AAA">
              <w:rPr>
                <w:sz w:val="18"/>
                <w:szCs w:val="18"/>
                <w:lang w:val="it-IT"/>
              </w:rPr>
              <w:t>daddui    r1,r0,0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AD0276" w14:textId="6B5E59F8" w:rsidR="009B7D03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4435F8" w14:textId="1DAE7376" w:rsidR="009B7D03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7D74169" w14:textId="2C8933A6" w:rsidR="009B7D03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F53C93" w14:textId="5D5EE12B" w:rsidR="009B7D03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21AEA9" w14:textId="1BF118F2" w:rsidR="009B7D03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3692B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A8348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F4E18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7D163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CA26D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406D9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B99DF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ECD6B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F695E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E1B42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CA2CE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28FB1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36BB5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BEB63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61A7F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7465F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79D03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367D8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7A042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FD0AE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9914F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C7278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43EB9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B1C44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C3385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5496E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2DF21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AD0B7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9E778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5D3E7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31C71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AF032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182A7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2121B50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2B98CE" w14:textId="0D06D252" w:rsidR="009B7D03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D14FAB" w:rsidRPr="007C3AAA" w14:paraId="0EBC1AD4" w14:textId="77777777" w:rsidTr="00AA6F98">
        <w:trPr>
          <w:trHeight w:val="22"/>
        </w:trPr>
        <w:tc>
          <w:tcPr>
            <w:tcW w:w="2977" w:type="dxa"/>
          </w:tcPr>
          <w:p w14:paraId="383C0E89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daddui    r2,r0,100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067DD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16029C" w14:textId="0B56CC17" w:rsidR="006C6324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6EF75B" w14:textId="1BE04F78" w:rsidR="006C6324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14525A" w14:textId="07558284" w:rsidR="006C6324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A7F694" w14:textId="767CC636" w:rsidR="006C6324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AB41DC" w14:textId="2BCCF1AA" w:rsidR="006C6324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0A9AA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DC74C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79BEC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98BE1F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C27F5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9BB21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0B66B5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70057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8FA78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1A264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3B5BE4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411B7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C74B59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3A241C5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C1CB0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96A8AD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D1EC9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6E0B0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A947BB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31C260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FAB6D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461BE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AA8F157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3F6594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28C9D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D4063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00106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82FD44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3AE11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DACCFB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F6A2E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3D4836F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AC31B6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9FF35B4" w14:textId="59BF5B7F" w:rsidR="006C6324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425F0C" w:rsidRPr="007C3AAA" w14:paraId="1D4F77D8" w14:textId="77777777" w:rsidTr="00AA6F98">
        <w:trPr>
          <w:trHeight w:val="22"/>
        </w:trPr>
        <w:tc>
          <w:tcPr>
            <w:tcW w:w="2977" w:type="dxa"/>
          </w:tcPr>
          <w:p w14:paraId="615DE1B9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  <w:t>l.d  f1,v1(r1)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649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44A9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9856" w14:textId="705FDDE6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0365" w14:textId="28D0A3E9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FF9A" w14:textId="672CF616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7C7A" w14:textId="42E99F08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43BC" w14:textId="1786C51C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E876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108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AE8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8818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399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210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2AA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573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921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CC7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3B8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EC8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F21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CC9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0A4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2EB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218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211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628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692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BE2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9E1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893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C6A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825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EC9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446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424A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9AB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920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5F26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8273E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3344" w14:textId="1D25EA76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14FAB" w:rsidRPr="007C3AAA" w14:paraId="4A39D970" w14:textId="77777777" w:rsidTr="00AA6F98">
        <w:trPr>
          <w:trHeight w:val="22"/>
        </w:trPr>
        <w:tc>
          <w:tcPr>
            <w:tcW w:w="2977" w:type="dxa"/>
          </w:tcPr>
          <w:p w14:paraId="0CB55F88" w14:textId="77777777" w:rsidR="00425F0C" w:rsidRPr="007C3AAA" w:rsidRDefault="00425F0C" w:rsidP="00E62E3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f2,v2(r1)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1E918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C135C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387E9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5E21C8" w14:textId="5D83CBD6" w:rsidR="00425F0C" w:rsidRPr="007C3AAA" w:rsidRDefault="008C0235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42B9D8" w14:textId="242FA7E3" w:rsidR="00425F0C" w:rsidRPr="007C3AAA" w:rsidRDefault="008C0235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E0522F" w14:textId="53486C75" w:rsidR="00425F0C" w:rsidRPr="007C3AAA" w:rsidRDefault="008C0235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BDB030" w14:textId="1C7598CD" w:rsidR="00425F0C" w:rsidRPr="007C3AAA" w:rsidRDefault="008C0235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1CF67C" w14:textId="6673B135" w:rsidR="00425F0C" w:rsidRPr="007C3AAA" w:rsidRDefault="008C0235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28ACB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77C99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7E8F0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412D0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69FFB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84384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70782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BE4C7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88DC2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71C8E9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35743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B7B56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B6E10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E45EC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14D4D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35AF5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9587A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812D9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BDD3B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70DF1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2C332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B2396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51EC8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EBE06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0C450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C007B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F3B9F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32EA9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5E67D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C36E4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06AE10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47A2B6" w14:textId="52A063BE" w:rsidR="00425F0C" w:rsidRPr="007C3AAA" w:rsidRDefault="008C0235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425F0C" w:rsidRPr="007C3AAA" w14:paraId="7F6A0087" w14:textId="77777777" w:rsidTr="00AA6F98">
        <w:trPr>
          <w:trHeight w:val="22"/>
        </w:trPr>
        <w:tc>
          <w:tcPr>
            <w:tcW w:w="2977" w:type="dxa"/>
          </w:tcPr>
          <w:p w14:paraId="285775CE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="006C6324" w:rsidRPr="007C3AAA">
              <w:rPr>
                <w:sz w:val="18"/>
                <w:szCs w:val="18"/>
                <w:lang w:val="it-IT"/>
              </w:rPr>
              <w:t>mul</w:t>
            </w:r>
            <w:r w:rsidRPr="007C3AAA">
              <w:rPr>
                <w:sz w:val="18"/>
                <w:szCs w:val="18"/>
                <w:lang w:val="it-IT"/>
              </w:rPr>
              <w:t>.d  f5,f1,f2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2AB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8D6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D49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DB8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9E02" w14:textId="7F623C0E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A1C3" w14:textId="76A6E450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87E3" w14:textId="7B91BB62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E556" w14:textId="20CE9537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CDDE" w14:textId="303F2723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64EA" w14:textId="01CD407C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1F60" w14:textId="3A2F9590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92D2" w14:textId="4E8977DA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602C" w14:textId="0AC7BC11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68AE" w14:textId="1EB96908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95E1" w14:textId="49FF1E7D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BB3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3A9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988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5FD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64F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064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0A7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2DB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2E4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D419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014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A63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DED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4A1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8E4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200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03F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CD68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AAB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3F1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44E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FD6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594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197C4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3DBB" w14:textId="6E1F56AC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7</w:t>
            </w:r>
          </w:p>
        </w:tc>
      </w:tr>
      <w:tr w:rsidR="00D14FAB" w:rsidRPr="007C3AAA" w14:paraId="4647CAF7" w14:textId="77777777" w:rsidTr="00AA6F98">
        <w:trPr>
          <w:trHeight w:val="22"/>
        </w:trPr>
        <w:tc>
          <w:tcPr>
            <w:tcW w:w="2977" w:type="dxa"/>
          </w:tcPr>
          <w:p w14:paraId="20A333D4" w14:textId="77777777" w:rsidR="00425F0C" w:rsidRPr="007C3AAA" w:rsidRDefault="00425F0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f3,v3(r1)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081E5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81A12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1097C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9ABC9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42329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E9BC91C" w14:textId="5B417F4B" w:rsidR="00425F0C" w:rsidRPr="007C3AAA" w:rsidRDefault="008C0235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7F137C" w14:textId="7ABD50EF" w:rsidR="00425F0C" w:rsidRPr="007C3AAA" w:rsidRDefault="008C0235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1B4D7F" w14:textId="4BD6E838" w:rsidR="00425F0C" w:rsidRPr="007C3AAA" w:rsidRDefault="008C0235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78C5A0" w14:textId="0E978EE1" w:rsidR="00425F0C" w:rsidRPr="007C3AAA" w:rsidRDefault="008C0235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423F5A" w14:textId="6750FBBE" w:rsidR="00425F0C" w:rsidRPr="007C3AAA" w:rsidRDefault="008C0235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852A53" w14:textId="28D69618" w:rsidR="00425F0C" w:rsidRPr="007C3AAA" w:rsidRDefault="008C0235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B588B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49E6A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21CA4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595E7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7897A7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2CA19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3F0C3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C3AFC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A3C634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B974E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C7BC1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87419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EB9D5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FFCC8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561A2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3726F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3DE737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FFD29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3E3C6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A9FFD9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6CFFF8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8A423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1C35D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495EF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CD84A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678AE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B47D61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2DEE2AD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ED7FAD" w14:textId="434CFED8" w:rsidR="00425F0C" w:rsidRPr="007C3AAA" w:rsidRDefault="008C0235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425F0C" w:rsidRPr="007C3AAA" w14:paraId="1AFA8031" w14:textId="77777777" w:rsidTr="00AA6F98">
        <w:trPr>
          <w:trHeight w:val="22"/>
        </w:trPr>
        <w:tc>
          <w:tcPr>
            <w:tcW w:w="2977" w:type="dxa"/>
          </w:tcPr>
          <w:p w14:paraId="4B424BA2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f4,v4(r1)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60E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D8E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FA1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656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FAF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204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834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2BEF" w14:textId="4B48EA0A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544D" w14:textId="47475ADF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FE10" w14:textId="177603AB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A1D3" w14:textId="257764C1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F8B6" w14:textId="70610B57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4EE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1C2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CFA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035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4FD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7F9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815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D22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089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6E9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FDC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B4B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EE5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E80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65F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2E5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B4F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266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04B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109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5EC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BDA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775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B76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5EE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DEB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961D0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4366" w14:textId="7BD96FC5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D14FAB" w:rsidRPr="007C3AAA" w14:paraId="53A1EDAC" w14:textId="77777777" w:rsidTr="00AA6F98">
        <w:trPr>
          <w:trHeight w:val="22"/>
        </w:trPr>
        <w:tc>
          <w:tcPr>
            <w:tcW w:w="2977" w:type="dxa"/>
          </w:tcPr>
          <w:p w14:paraId="17148D01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div.d  f6,f3,f4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72117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15D61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C3A0A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F6EE2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1B0C9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BE95B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830C7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81E96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E4DD48" w14:textId="55FCF088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09CF2C" w14:textId="63A468D9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5DB7C9" w14:textId="355725B3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60439C" w14:textId="6B4E07D6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0E63E1" w14:textId="2B8F8558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D1A8F06" w14:textId="3BFB4A53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EDB352" w14:textId="325F2553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00517F9" w14:textId="0727AC76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75745D" w14:textId="180FCD0A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FDE383" w14:textId="3139A584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0DD642" w14:textId="0B8F8B3A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E16842" w14:textId="1CDCF47B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69945A" w14:textId="639BE64D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6D1B8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C529C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DFE80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D4DAE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DF075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29879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44B1A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5F69A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64B7F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F203B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886BD1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11A56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0420A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65DA2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6DB23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5B222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3B00A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F94B42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CFF975" w14:textId="5FA1C775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</w:t>
            </w:r>
          </w:p>
        </w:tc>
      </w:tr>
      <w:tr w:rsidR="00425F0C" w:rsidRPr="007C3AAA" w14:paraId="704F9527" w14:textId="77777777" w:rsidTr="00AA6F98">
        <w:trPr>
          <w:trHeight w:val="22"/>
        </w:trPr>
        <w:tc>
          <w:tcPr>
            <w:tcW w:w="2977" w:type="dxa"/>
          </w:tcPr>
          <w:p w14:paraId="0627B61B" w14:textId="77777777" w:rsidR="00425F0C" w:rsidRPr="007C3AAA" w:rsidRDefault="00425F0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mul.d  f5,f5,f6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DC6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8CB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398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ED39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3DD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AB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F28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C05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C1C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239D" w14:textId="6EDF0D15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2CB5" w14:textId="7E05DB28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DA18" w14:textId="41B5898A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A95B" w14:textId="6C6A3E49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CB57" w14:textId="42E4577A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CD27" w14:textId="4CFCBEF5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3772" w14:textId="17369C77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E7EE" w14:textId="251D4471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754C" w14:textId="6ED77A44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A44C" w14:textId="5B7A6D06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E096" w14:textId="4649F8D1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A066" w14:textId="1EDB458E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54F4" w14:textId="5D0828C2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DDB2" w14:textId="1D1081F4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D352" w14:textId="1D564190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F2F0" w14:textId="111DF593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CEA9" w14:textId="4562CE16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EB56" w14:textId="7A88F8FB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EFB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6FD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03B1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B7F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A46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A7D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7AD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13A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BD5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A97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EAD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1158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13A6" w14:textId="5C6DCD1C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</w:t>
            </w:r>
          </w:p>
        </w:tc>
      </w:tr>
      <w:tr w:rsidR="00D14FAB" w:rsidRPr="007C3AAA" w14:paraId="4EDD7752" w14:textId="77777777" w:rsidTr="00AA6F98">
        <w:trPr>
          <w:trHeight w:val="22"/>
        </w:trPr>
        <w:tc>
          <w:tcPr>
            <w:tcW w:w="2977" w:type="dxa"/>
          </w:tcPr>
          <w:p w14:paraId="3819EECE" w14:textId="77777777" w:rsidR="00425F0C" w:rsidRPr="007C3AAA" w:rsidRDefault="00425F0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="00FB781C" w:rsidRPr="007C3AAA">
              <w:rPr>
                <w:sz w:val="18"/>
                <w:szCs w:val="18"/>
                <w:lang w:val="it-IT"/>
              </w:rPr>
              <w:t>l.d  f7, ACC(r0)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EB359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72E89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52F9A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401FA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0A6AE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B3428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0D355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C4898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DCACA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D752F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96833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353C6F" w14:textId="73C4B0F6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5C4B8A" w14:textId="5BC5D044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CA9F1C" w14:textId="4ED3A721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46D4EF" w14:textId="28BF8271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639901" w14:textId="55FC00A4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F1C6CF" w14:textId="3FB17A61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D64A806" w14:textId="1FE329C5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8ECA31" w14:textId="68C63AE3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EF95BD" w14:textId="17CE0BE1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5048A1" w14:textId="56AA826A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FF2195" w14:textId="665A07E1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B8037A" w14:textId="26ED27BE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6A61E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3B654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A9977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24399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C2711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7A006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6F844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319B0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1597F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74981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FB28E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5E216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35532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C4B38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26FA4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7C5C929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197E9" w14:textId="7B62A3CE" w:rsidR="00425F0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D14FAB" w:rsidRPr="007C3AAA" w14:paraId="73554FD9" w14:textId="77777777" w:rsidTr="00AA6F98">
        <w:trPr>
          <w:trHeight w:val="22"/>
        </w:trPr>
        <w:tc>
          <w:tcPr>
            <w:tcW w:w="2977" w:type="dxa"/>
          </w:tcPr>
          <w:p w14:paraId="21376F0A" w14:textId="77777777" w:rsidR="00FB781C" w:rsidRPr="007C3AAA" w:rsidRDefault="00FB781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add.d  f7, f5, f7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AB9BD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864C5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B2B792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D394F2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06089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8377DF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9A6DA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6D1F4B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565DA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54C97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C160E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AF37C3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FB165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960EF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C89BA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09316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B962D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116F7B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EE7CF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3C6A1E" w14:textId="731A782A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BFD3B2" w14:textId="5980E2C9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29227D" w14:textId="408918DA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1CF28D" w14:textId="668B493F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91B63C" w14:textId="0885DEDD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08D950" w14:textId="12C38A1F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85B0C5" w14:textId="6B50AC3C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DB662E" w14:textId="10EC670C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EBF324" w14:textId="5839E48A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ADB6C71" w14:textId="40017047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EDC0604" w14:textId="123D2E16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DF8E9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6CEC4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B0271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D8A76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99E33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AEB0E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C5C51F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27EE03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DE2A1F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6C2F0A" w14:textId="1233009D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</w:t>
            </w:r>
          </w:p>
        </w:tc>
      </w:tr>
      <w:tr w:rsidR="00D14FAB" w:rsidRPr="007C3AAA" w14:paraId="6E2429B0" w14:textId="77777777" w:rsidTr="00AA6F98">
        <w:trPr>
          <w:trHeight w:val="22"/>
        </w:trPr>
        <w:tc>
          <w:tcPr>
            <w:tcW w:w="2977" w:type="dxa"/>
          </w:tcPr>
          <w:p w14:paraId="2AE52108" w14:textId="77777777" w:rsidR="00FB781C" w:rsidRPr="007C3AAA" w:rsidRDefault="00FB781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s.d    f7,v5(r1)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310AA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72348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552D8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C066D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3614E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CDCB9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087E0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D7BD6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897FEA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FD250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81478A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A2717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E7D77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42E0E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B9E4F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92A23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66E05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B85B5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940EBC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063A1C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F008A8" w14:textId="501DB0BF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88EF9E" w14:textId="1E12766A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5D7164" w14:textId="455590FB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D3DFDE" w14:textId="7EA7CA2B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2403FFC" w14:textId="0603BD6C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E37599" w14:textId="58869DFE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233A42" w14:textId="3F67F73C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7EE15A" w14:textId="12848A19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97F857" w14:textId="0FCFC9B6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1ECF63" w14:textId="33CC34FD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06E221" w14:textId="3C19AECB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31DEBA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E6FD9A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9BC7C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4CDF9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02953DB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82C96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75744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4F96A1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676F42" w14:textId="49AB345E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14FAB" w:rsidRPr="007C3AAA" w14:paraId="2C55FCB2" w14:textId="77777777" w:rsidTr="00AA6F98">
        <w:trPr>
          <w:trHeight w:val="22"/>
        </w:trPr>
        <w:tc>
          <w:tcPr>
            <w:tcW w:w="2977" w:type="dxa"/>
          </w:tcPr>
          <w:p w14:paraId="7C6048BC" w14:textId="77777777" w:rsidR="00FB781C" w:rsidRPr="007C3AAA" w:rsidRDefault="00FB781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s.d    f7,ACC(r0)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D3419F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8924D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5708CC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F958E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D41A6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062A7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9764C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03035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A2CAD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4C451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044D9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2079F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F3946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90280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5D5A42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5C602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E1B1A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6831E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4F182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5F451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EAA64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F8BABF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20EE8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6B934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FDC34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39C612" w14:textId="40537644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7098CD" w14:textId="5CECE458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A2B867" w14:textId="0700F56A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892FA4" w14:textId="4AD39722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F599E5" w14:textId="3259D2F6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1DAEA5" w14:textId="3AFEF884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C1E296" w14:textId="6290AEED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1E448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378CB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1E1F9F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AFFA1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1B253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6EAFE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15F085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D08A4A" w14:textId="4804CFDE" w:rsidR="00FB781C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14FAB" w:rsidRPr="007C3AAA" w14:paraId="5A24B5B7" w14:textId="77777777" w:rsidTr="00AA6F98">
        <w:trPr>
          <w:trHeight w:val="22"/>
        </w:trPr>
        <w:tc>
          <w:tcPr>
            <w:tcW w:w="2977" w:type="dxa"/>
          </w:tcPr>
          <w:p w14:paraId="79CBFAE6" w14:textId="77777777" w:rsidR="00FB781C" w:rsidRPr="007C3AAA" w:rsidRDefault="00FB781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daddui  r1,r1,8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65394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35305A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0D901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5EB9A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05CF1B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E70D8F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6FFFD1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9E3D6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A608D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ADB59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1D008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AA399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70746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2E7AB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27B76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B2842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985122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1551E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F4FE6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D0F202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8E13E32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1BED9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768323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91A1EA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FD83CB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B5F143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F5947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4DA69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FDF23B" w14:textId="6393A52B" w:rsidR="00FB781C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42C4C8" w14:textId="3234521E" w:rsidR="00FB781C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841688" w14:textId="1C3F072B" w:rsidR="00FB781C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612C35" w14:textId="3902ADED" w:rsidR="00FB781C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E9CE10" w14:textId="36D72481" w:rsidR="00FB781C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93095D" w14:textId="77777777" w:rsidR="00FB781C" w:rsidRPr="008C0235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DB0E8C" w14:textId="77777777" w:rsidR="00FB781C" w:rsidRPr="008C0235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CA01EE" w14:textId="77777777" w:rsidR="00FB781C" w:rsidRPr="008C0235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B8BE9C" w14:textId="77777777" w:rsidR="00FB781C" w:rsidRPr="008C0235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753486" w14:textId="77777777" w:rsidR="00FB781C" w:rsidRPr="008C0235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A6CC7F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3FBC39" w14:textId="7BA749B1" w:rsidR="00FB781C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1</w:t>
            </w:r>
          </w:p>
        </w:tc>
      </w:tr>
      <w:tr w:rsidR="00425F0C" w:rsidRPr="007C3AAA" w14:paraId="23FEA561" w14:textId="77777777" w:rsidTr="00AA6F98">
        <w:trPr>
          <w:trHeight w:val="22"/>
        </w:trPr>
        <w:tc>
          <w:tcPr>
            <w:tcW w:w="2977" w:type="dxa"/>
          </w:tcPr>
          <w:p w14:paraId="4D5C139B" w14:textId="77777777" w:rsidR="00425F0C" w:rsidRPr="007C3AAA" w:rsidRDefault="007C3AAA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r w:rsidR="00FB781C" w:rsidRPr="007C3AAA">
              <w:rPr>
                <w:sz w:val="18"/>
                <w:szCs w:val="18"/>
                <w:lang w:val="it-IT"/>
              </w:rPr>
              <w:t>daddi  r2,r2,-1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1140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AC53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D175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23F28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D093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7895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DC85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C5D6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95C2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065A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5A1F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56A3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A353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8795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5691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CC0AF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C267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D889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E7EC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70EA4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957A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3261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6A8A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E58E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65FA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2F85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B2FE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A486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71E3" w14:textId="77777777" w:rsidR="00425F0C" w:rsidRPr="008C0235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D6B2" w14:textId="76A046AC" w:rsidR="00425F0C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6492" w14:textId="6D7DED26" w:rsidR="00425F0C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232F" w14:textId="12FFCE62" w:rsidR="00425F0C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9C5E" w14:textId="7A9D3793" w:rsidR="00425F0C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70E8" w14:textId="7C6A0885" w:rsidR="00425F0C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C34F3" w14:textId="77777777" w:rsidR="00425F0C" w:rsidRPr="008C0235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F864" w14:textId="77777777" w:rsidR="00425F0C" w:rsidRPr="008C0235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CAF4" w14:textId="77777777" w:rsidR="00425F0C" w:rsidRPr="008C0235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B613" w14:textId="77777777" w:rsidR="00425F0C" w:rsidRPr="008C0235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3E306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3B24" w14:textId="5BC30788" w:rsidR="00425F0C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1</w:t>
            </w:r>
          </w:p>
        </w:tc>
      </w:tr>
      <w:tr w:rsidR="00D14FAB" w:rsidRPr="007C3AAA" w14:paraId="36D668A1" w14:textId="77777777" w:rsidTr="00AA6F98">
        <w:trPr>
          <w:trHeight w:val="22"/>
        </w:trPr>
        <w:tc>
          <w:tcPr>
            <w:tcW w:w="2977" w:type="dxa"/>
          </w:tcPr>
          <w:p w14:paraId="7B1B30C8" w14:textId="77777777" w:rsidR="00AA6F98" w:rsidRPr="007C3AAA" w:rsidRDefault="007C3AAA" w:rsidP="00A90C7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r w:rsidR="00AA6F98" w:rsidRPr="007C3AAA">
              <w:rPr>
                <w:sz w:val="18"/>
                <w:szCs w:val="18"/>
                <w:lang w:val="it-IT"/>
              </w:rPr>
              <w:t>bnez  r</w:t>
            </w:r>
            <w:r w:rsidR="00FB781C" w:rsidRPr="007C3AAA">
              <w:rPr>
                <w:sz w:val="18"/>
                <w:szCs w:val="18"/>
                <w:lang w:val="it-IT"/>
              </w:rPr>
              <w:t>2</w:t>
            </w:r>
            <w:r w:rsidR="00AA6F98" w:rsidRPr="007C3AAA">
              <w:rPr>
                <w:sz w:val="18"/>
                <w:szCs w:val="18"/>
                <w:lang w:val="it-IT"/>
              </w:rPr>
              <w:t xml:space="preserve">,loop 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2B71D9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BB8226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7CD05C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522A1F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26B2C9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A5CCD2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AF5B3F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4C5A40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2F2556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B83725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287DA7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694936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2A526B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A89662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9E05CB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510E92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A8B801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A7C459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2456D5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2414AD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3A0EE3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59CC5E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020AF0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6A7C65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32F50D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EFBCB4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271C16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6D318A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1241CB" w14:textId="77777777" w:rsidR="00AA6F98" w:rsidRPr="008C0235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72DE3D" w14:textId="77777777" w:rsidR="00AA6F98" w:rsidRPr="008C0235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C4ADAB" w14:textId="0AD5DBEB" w:rsidR="00AA6F98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4734FE" w14:textId="496274C0" w:rsidR="00AA6F98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C8ACC5" w14:textId="6125D44C" w:rsidR="00AA6F98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98D9C2" w14:textId="034E4CB1" w:rsidR="00AA6F98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E6B94D" w14:textId="6DE0D70C" w:rsidR="00AA6F98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5F7FF0" w14:textId="65A6E2C4" w:rsidR="00AA6F98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EBBE02C" w14:textId="77777777" w:rsidR="00AA6F98" w:rsidRPr="008C0235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93C47C" w14:textId="77777777" w:rsidR="00AA6F98" w:rsidRPr="008C0235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7E5B458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2447202" w14:textId="6404CC8A" w:rsidR="00AA6F98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2</w:t>
            </w:r>
          </w:p>
        </w:tc>
      </w:tr>
      <w:tr w:rsidR="00AA6F98" w:rsidRPr="007C3AAA" w14:paraId="4FF814A3" w14:textId="77777777" w:rsidTr="00AA6F98">
        <w:trPr>
          <w:trHeight w:val="22"/>
        </w:trPr>
        <w:tc>
          <w:tcPr>
            <w:tcW w:w="2977" w:type="dxa"/>
          </w:tcPr>
          <w:p w14:paraId="5A78C147" w14:textId="77777777" w:rsidR="00AA6F98" w:rsidRPr="007C3AAA" w:rsidRDefault="00AA6F98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        </w:t>
            </w:r>
            <w:r w:rsidRPr="007C3AAA">
              <w:rPr>
                <w:sz w:val="18"/>
                <w:szCs w:val="18"/>
                <w:lang w:val="it-IT"/>
              </w:rPr>
              <w:t>halt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A3FF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5A5C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4467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FA1D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E415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C049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9560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4A16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E909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DD34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F30C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076C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A202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1685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DC675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3DB1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51D8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9B32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0964C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9FE0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2C0A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6968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723B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04CC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C4E7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8DA3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97723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C5A26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B34E2" w14:textId="77777777" w:rsidR="00AA6F98" w:rsidRPr="008C0235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63BF" w14:textId="77777777" w:rsidR="00AA6F98" w:rsidRPr="008C0235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5F38" w14:textId="77777777" w:rsidR="00AA6F98" w:rsidRPr="008C0235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CB019" w14:textId="77777777" w:rsidR="00AA6F98" w:rsidRPr="008C0235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973B" w14:textId="4E567043" w:rsidR="00AA6F98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9EB4" w14:textId="651DAC3B" w:rsidR="00AA6F98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4B4B" w14:textId="3E6530DF" w:rsidR="00AA6F98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81EEF" w14:textId="4B10A1E5" w:rsidR="00AA6F98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BAD9" w14:textId="600DD08E" w:rsidR="00AA6F98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F2C4" w14:textId="77777777" w:rsidR="00AA6F98" w:rsidRPr="008C0235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94489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714DB" w14:textId="2727A5B2" w:rsidR="00AA6F98" w:rsidRPr="008C0235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8C0235">
              <w:rPr>
                <w:sz w:val="18"/>
                <w:szCs w:val="18"/>
                <w:lang w:val="it-IT"/>
              </w:rPr>
              <w:t>1</w:t>
            </w:r>
          </w:p>
        </w:tc>
      </w:tr>
      <w:tr w:rsidR="00AA6F98" w:rsidRPr="007C3AAA" w14:paraId="3918A91B" w14:textId="77777777" w:rsidTr="00AA6F98">
        <w:trPr>
          <w:trHeight w:val="22"/>
        </w:trPr>
        <w:tc>
          <w:tcPr>
            <w:tcW w:w="2977" w:type="dxa"/>
          </w:tcPr>
          <w:p w14:paraId="7B3C8D73" w14:textId="77777777" w:rsidR="00AA6F98" w:rsidRPr="007C3AAA" w:rsidRDefault="00AA6F98" w:rsidP="009B7D03">
            <w:pPr>
              <w:jc w:val="right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0B659E" w14:textId="6FCEF459" w:rsidR="00AA6F98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6+31*100=3106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4D85" w14:textId="75E0D996" w:rsidR="00AA6F98" w:rsidRPr="007C3AAA" w:rsidRDefault="008C02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3106</w:t>
            </w:r>
          </w:p>
        </w:tc>
      </w:tr>
      <w:bookmarkEnd w:id="0"/>
    </w:tbl>
    <w:p w14:paraId="021C36B9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0F6BF661" w14:textId="77777777" w:rsidR="00CA39D5" w:rsidRPr="007C3AAA" w:rsidRDefault="007C3AAA" w:rsidP="00CA39D5">
      <w:pPr>
        <w:rPr>
          <w:lang w:val="it-IT"/>
        </w:rPr>
      </w:pPr>
      <w:r>
        <w:rPr>
          <w:lang w:val="it-IT"/>
        </w:rPr>
        <w:lastRenderedPageBreak/>
        <w:t>Condiderando</w:t>
      </w:r>
      <w:r w:rsidR="00CA39D5" w:rsidRPr="007C3AAA">
        <w:rPr>
          <w:lang w:val="it-IT"/>
        </w:rPr>
        <w:t xml:space="preserve"> un programma basato su loop, ed assumendo che il processore utilizzato sia un MIPS64 che implementa multiple-issue e speculation:</w:t>
      </w:r>
    </w:p>
    <w:p w14:paraId="3BD7B04C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7C3AAA">
        <w:rPr>
          <w:lang w:val="it-IT"/>
        </w:rPr>
        <w:t>Issue di 2 instruzioni per clock cycle</w:t>
      </w:r>
    </w:p>
    <w:p w14:paraId="5C9321E8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7C3AAA">
        <w:rPr>
          <w:lang w:val="it-IT"/>
        </w:rPr>
        <w:t>Instruzioni jump richiedono 1 issue</w:t>
      </w:r>
    </w:p>
    <w:p w14:paraId="1388BA5E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7C3AAA">
        <w:rPr>
          <w:lang w:val="it-IT"/>
        </w:rPr>
        <w:t>Esegu</w:t>
      </w:r>
      <w:r w:rsidR="007C3AAA">
        <w:rPr>
          <w:lang w:val="it-IT"/>
        </w:rPr>
        <w:t>e</w:t>
      </w:r>
      <w:r w:rsidRPr="007C3AAA">
        <w:rPr>
          <w:lang w:val="it-IT"/>
        </w:rPr>
        <w:t xml:space="preserve"> il commit di 2 istruzioni per clock cycle</w:t>
      </w:r>
    </w:p>
    <w:p w14:paraId="7F627000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7C3AAA">
        <w:rPr>
          <w:lang w:val="it-IT"/>
        </w:rPr>
        <w:t>Le unità funzionali hanno le seguenti caratteristiche:</w:t>
      </w:r>
    </w:p>
    <w:p w14:paraId="7E6FB79E" w14:textId="77777777" w:rsidR="00CA39D5" w:rsidRPr="007C3AAA" w:rsidRDefault="00CA39D5" w:rsidP="00CA39D5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 w:rsidRPr="007C3AAA">
        <w:rPr>
          <w:lang w:val="it-IT"/>
        </w:rPr>
        <w:t xml:space="preserve">1 Memory address  1 clock cycle </w:t>
      </w:r>
    </w:p>
    <w:p w14:paraId="1EE41FE9" w14:textId="77777777" w:rsidR="00CA39D5" w:rsidRPr="007C3AAA" w:rsidRDefault="00CA39D5" w:rsidP="00CA39D5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 w:rsidRPr="007C3AAA">
        <w:rPr>
          <w:lang w:val="it-IT"/>
        </w:rPr>
        <w:t>1 Integer ALU 1 clock cycle</w:t>
      </w:r>
    </w:p>
    <w:p w14:paraId="30A8FCB2" w14:textId="77777777" w:rsidR="00CA39D5" w:rsidRPr="007C3AAA" w:rsidRDefault="00CA39D5" w:rsidP="00CA39D5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 w:rsidRPr="007C3AAA">
        <w:rPr>
          <w:lang w:val="it-IT"/>
        </w:rPr>
        <w:t>1 Jump unit 1 clock cycle</w:t>
      </w:r>
    </w:p>
    <w:p w14:paraId="5DF30457" w14:textId="77777777" w:rsidR="00CA39D5" w:rsidRPr="004A1BB0" w:rsidRDefault="00CA39D5" w:rsidP="00CA39D5">
      <w:pPr>
        <w:numPr>
          <w:ilvl w:val="2"/>
          <w:numId w:val="2"/>
        </w:numPr>
        <w:tabs>
          <w:tab w:val="left" w:pos="1800"/>
        </w:tabs>
      </w:pPr>
      <w:r w:rsidRPr="004A1BB0">
        <w:t xml:space="preserve">1 FP multiplier unit, which is pipelined: </w:t>
      </w:r>
      <w:r w:rsidR="004A1BB0">
        <w:t>6</w:t>
      </w:r>
      <w:r w:rsidRPr="004A1BB0">
        <w:t xml:space="preserve"> stages</w:t>
      </w:r>
    </w:p>
    <w:p w14:paraId="4EFA68FA" w14:textId="77777777" w:rsidR="00CA39D5" w:rsidRPr="004A1BB0" w:rsidRDefault="00CA39D5" w:rsidP="00CA39D5">
      <w:pPr>
        <w:numPr>
          <w:ilvl w:val="2"/>
          <w:numId w:val="2"/>
        </w:numPr>
        <w:tabs>
          <w:tab w:val="left" w:pos="1800"/>
        </w:tabs>
      </w:pPr>
      <w:r w:rsidRPr="004A1BB0">
        <w:t xml:space="preserve">1 FP divider unit, which is not pipelined: </w:t>
      </w:r>
      <w:r w:rsidR="004A1BB0">
        <w:t>8</w:t>
      </w:r>
      <w:r w:rsidRPr="004A1BB0">
        <w:t xml:space="preserve"> clock cycles </w:t>
      </w:r>
    </w:p>
    <w:p w14:paraId="779A23D2" w14:textId="77777777" w:rsidR="00CA39D5" w:rsidRPr="004A1BB0" w:rsidRDefault="00CA39D5" w:rsidP="00CA39D5">
      <w:pPr>
        <w:numPr>
          <w:ilvl w:val="2"/>
          <w:numId w:val="2"/>
        </w:numPr>
        <w:tabs>
          <w:tab w:val="left" w:pos="1800"/>
        </w:tabs>
      </w:pPr>
      <w:r w:rsidRPr="004A1BB0">
        <w:t xml:space="preserve">1 FP Arithmetic unit, which is pipelined: 3 stages </w:t>
      </w:r>
    </w:p>
    <w:p w14:paraId="6F5D29CB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7C3AAA">
        <w:rPr>
          <w:lang w:val="it-IT"/>
        </w:rPr>
        <w:t xml:space="preserve">La predizione di salto è sempre corretta </w:t>
      </w:r>
    </w:p>
    <w:p w14:paraId="64195059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7C3AAA">
        <w:rPr>
          <w:lang w:val="it-IT"/>
        </w:rPr>
        <w:t>Non ci sono cache misses</w:t>
      </w:r>
    </w:p>
    <w:p w14:paraId="3A2C4D0F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7C3AAA">
        <w:rPr>
          <w:lang w:val="it-IT"/>
        </w:rPr>
        <w:t>Esitono 2 CDB (Common Data Bus).</w:t>
      </w:r>
    </w:p>
    <w:p w14:paraId="50951369" w14:textId="77777777" w:rsidR="00CA39D5" w:rsidRPr="007C3AAA" w:rsidRDefault="00CA39D5" w:rsidP="00CA39D5">
      <w:pPr>
        <w:numPr>
          <w:ilvl w:val="0"/>
          <w:numId w:val="12"/>
        </w:numPr>
        <w:tabs>
          <w:tab w:val="left" w:pos="426"/>
        </w:tabs>
        <w:jc w:val="both"/>
        <w:rPr>
          <w:lang w:val="it-IT"/>
        </w:rPr>
      </w:pPr>
      <w:r w:rsidRPr="007C3AAA">
        <w:rPr>
          <w:lang w:val="it-IT"/>
        </w:rPr>
        <w:t xml:space="preserve">Si </w:t>
      </w:r>
      <w:r w:rsidR="007C3AAA">
        <w:rPr>
          <w:lang w:val="it-IT"/>
        </w:rPr>
        <w:t>completi</w:t>
      </w:r>
      <w:r w:rsidRPr="007C3AAA">
        <w:rPr>
          <w:lang w:val="it-IT"/>
        </w:rPr>
        <w:t xml:space="preserve"> la tabella mostrando il comportamento del processore durante le </w:t>
      </w:r>
      <w:r w:rsidR="007C3AAA" w:rsidRPr="007C3AAA">
        <w:rPr>
          <w:lang w:val="it-IT"/>
        </w:rPr>
        <w:t>2</w:t>
      </w:r>
      <w:r w:rsidRPr="007C3AAA">
        <w:rPr>
          <w:lang w:val="it-IT"/>
        </w:rPr>
        <w:t xml:space="preserve"> iniziali iterazioni</w:t>
      </w:r>
    </w:p>
    <w:p w14:paraId="0216909E" w14:textId="77777777" w:rsidR="00BD37CC" w:rsidRPr="007C3AAA" w:rsidRDefault="00BD37CC" w:rsidP="00BD37CC">
      <w:pPr>
        <w:tabs>
          <w:tab w:val="left" w:pos="426"/>
        </w:tabs>
        <w:ind w:left="360"/>
        <w:jc w:val="both"/>
        <w:rPr>
          <w:lang w:val="it-IT"/>
        </w:rPr>
      </w:pPr>
    </w:p>
    <w:tbl>
      <w:tblPr>
        <w:tblW w:w="9419" w:type="dxa"/>
        <w:jc w:val="center"/>
        <w:tblLayout w:type="fixed"/>
        <w:tblLook w:val="0000" w:firstRow="0" w:lastRow="0" w:firstColumn="0" w:lastColumn="0" w:noHBand="0" w:noVBand="0"/>
      </w:tblPr>
      <w:tblGrid>
        <w:gridCol w:w="1424"/>
        <w:gridCol w:w="1836"/>
        <w:gridCol w:w="1231"/>
        <w:gridCol w:w="1232"/>
        <w:gridCol w:w="1232"/>
        <w:gridCol w:w="1232"/>
        <w:gridCol w:w="1232"/>
      </w:tblGrid>
      <w:tr w:rsidR="000647AC" w:rsidRPr="007C3AAA" w14:paraId="70F56A37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6BF56" w14:textId="77777777" w:rsidR="000647AC" w:rsidRPr="007C3AAA" w:rsidRDefault="000647AC" w:rsidP="00955733">
            <w:pPr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# iterazione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71A18" w14:textId="77777777" w:rsidR="000647AC" w:rsidRPr="007C3AAA" w:rsidRDefault="000647AC" w:rsidP="00955733">
            <w:pPr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 </w:t>
            </w:r>
            <w:r w:rsidR="00BD37CC"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 xml:space="preserve">Instruction 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0B8A7" w14:textId="77777777" w:rsidR="000647AC" w:rsidRPr="007C3AAA" w:rsidRDefault="00AA6F98" w:rsidP="00AA6F98">
            <w:pPr>
              <w:jc w:val="center"/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ISSUE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89F67" w14:textId="77777777" w:rsidR="000647AC" w:rsidRPr="007C3AAA" w:rsidRDefault="000647AC" w:rsidP="00AA6F98">
            <w:pPr>
              <w:jc w:val="center"/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EXE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303A" w14:textId="77777777" w:rsidR="000647AC" w:rsidRPr="007C3AAA" w:rsidRDefault="000647AC" w:rsidP="00AA6F98">
            <w:pPr>
              <w:jc w:val="center"/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MEM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ED392" w14:textId="77777777" w:rsidR="000647AC" w:rsidRPr="007C3AAA" w:rsidRDefault="00AA6F98" w:rsidP="00AA6F98">
            <w:pPr>
              <w:jc w:val="center"/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CDB</w:t>
            </w:r>
            <w:r w:rsidR="000647AC"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x2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77237" w14:textId="77777777" w:rsidR="000647AC" w:rsidRPr="007C3AAA" w:rsidRDefault="00AA6F98" w:rsidP="00AA6F98">
            <w:pPr>
              <w:jc w:val="center"/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COMMIT</w:t>
            </w:r>
            <w:r w:rsidR="000647AC"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x2</w:t>
            </w:r>
          </w:p>
        </w:tc>
      </w:tr>
      <w:tr w:rsidR="00FB781C" w:rsidRPr="007C3AAA" w14:paraId="2EC29756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8AFB4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93947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f1,v1(r1)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704B4" w14:textId="736F0D9C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C31CD" w14:textId="4BD8AAAA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2M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F5918" w14:textId="52182003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9BC79" w14:textId="0290EE48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01DC3" w14:textId="0D11F5CF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5</w:t>
            </w:r>
          </w:p>
        </w:tc>
      </w:tr>
      <w:tr w:rsidR="00FB781C" w:rsidRPr="007C3AAA" w14:paraId="3D12ABEC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47B61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E40D5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f2,v2(r1)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A0A51" w14:textId="066A1382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A7E39" w14:textId="050FBBC7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3M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91E6A" w14:textId="47A386E4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07A7D" w14:textId="677ABFF5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C6CD" w14:textId="6B22F8DC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6</w:t>
            </w:r>
          </w:p>
        </w:tc>
      </w:tr>
      <w:tr w:rsidR="00FB781C" w:rsidRPr="007C3AAA" w14:paraId="76F03991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A438B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DF7EC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mul.d  f5,f1,f2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CFD10" w14:textId="2E7B2331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310B" w14:textId="37B20E7A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6X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751EF" w14:textId="57C505E0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EF69F" w14:textId="34609C47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7FF77" w14:textId="676E7653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13</w:t>
            </w:r>
          </w:p>
        </w:tc>
      </w:tr>
      <w:tr w:rsidR="00FB781C" w:rsidRPr="007C3AAA" w14:paraId="5B810CEA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D587F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904D5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f3,v3(r1)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5398" w14:textId="4501D4C9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2BD7E" w14:textId="13BE3661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4M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6B5B" w14:textId="0338F41E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F6111" w14:textId="3AF9E450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BAF4E" w14:textId="56DA6A23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13</w:t>
            </w:r>
          </w:p>
        </w:tc>
      </w:tr>
      <w:tr w:rsidR="00FB781C" w:rsidRPr="007C3AAA" w14:paraId="138D46A4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95516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A1EBEF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f4,v4(r1)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4F97B" w14:textId="724CEF85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3B7DE" w14:textId="1426B6BB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5M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18914" w14:textId="2C3CDAA2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49E67" w14:textId="359C4342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DC2F6" w14:textId="4103F15F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14</w:t>
            </w:r>
          </w:p>
        </w:tc>
      </w:tr>
      <w:tr w:rsidR="00FB781C" w:rsidRPr="007C3AAA" w14:paraId="199408CF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BAAF1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99D37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div.d  f6,f3,f4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133A0" w14:textId="0C8DAC9E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66981" w14:textId="4F4F9749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8D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A2E4F" w14:textId="3C7F4941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F9299" w14:textId="2ED2A824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7C1D5" w14:textId="482A6EC4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17</w:t>
            </w:r>
          </w:p>
        </w:tc>
      </w:tr>
      <w:tr w:rsidR="00FB781C" w:rsidRPr="007C3AAA" w14:paraId="531CB995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2AD90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694846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mul.d  f5,f5,f6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692E6" w14:textId="3223E112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69DC" w14:textId="4D08432B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17X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FCA67" w14:textId="7A2A0525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4B513" w14:textId="5ED1EA93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23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36F2C" w14:textId="2880BEC3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24</w:t>
            </w:r>
          </w:p>
        </w:tc>
      </w:tr>
      <w:tr w:rsidR="00FB781C" w:rsidRPr="007C3AAA" w14:paraId="2D20EF9A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77BA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5D1F2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f7, ACC(r0)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ED4F" w14:textId="257E47CE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3B29B" w14:textId="7AA0B2C3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6M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7EC60" w14:textId="01F6E85E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19AE" w14:textId="2E286C12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A1D40" w14:textId="6877DD9B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24</w:t>
            </w:r>
          </w:p>
        </w:tc>
      </w:tr>
      <w:tr w:rsidR="00FB781C" w:rsidRPr="007C3AAA" w14:paraId="0AFCC932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4A822" w14:textId="77777777" w:rsidR="00FB781C" w:rsidRPr="007C3AAA" w:rsidRDefault="007C3AAA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2FB3D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add.d  f7, f5, f7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D39A9" w14:textId="7895829F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9F4D2" w14:textId="3CC6C5CF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24A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1C966" w14:textId="39146809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80EDE" w14:textId="6ED969F8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27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390E" w14:textId="4C173E5C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28</w:t>
            </w:r>
          </w:p>
        </w:tc>
      </w:tr>
      <w:tr w:rsidR="00FB781C" w:rsidRPr="007C3AAA" w14:paraId="36B39A5D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F475A" w14:textId="77777777" w:rsidR="00FB781C" w:rsidRPr="007C3AAA" w:rsidRDefault="007C3AAA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10669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s.d    f7,v5(r1)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FC542" w14:textId="1AC11755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F4A05" w14:textId="32C02EE2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7M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781DF" w14:textId="5EE7E407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E431F" w14:textId="0123DAAE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1C085" w14:textId="73C96F47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28</w:t>
            </w:r>
          </w:p>
        </w:tc>
      </w:tr>
      <w:tr w:rsidR="00FB781C" w:rsidRPr="007C3AAA" w14:paraId="1DEB4675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5B8C7" w14:textId="77777777" w:rsidR="00FB781C" w:rsidRPr="007C3AAA" w:rsidRDefault="007C3AAA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E7FB6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s.d  f7,ACC(r0)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645A7" w14:textId="7CA8DE3C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FE06" w14:textId="6EA46722" w:rsidR="00FB781C" w:rsidRPr="007C3AAA" w:rsidRDefault="00B91DFA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8</w:t>
            </w:r>
            <w:r w:rsidR="00D14FAB">
              <w:rPr>
                <w:rFonts w:ascii="Arial" w:hAnsi="Arial" w:cs="Arial"/>
                <w:lang w:val="it-IT" w:eastAsia="en-US"/>
              </w:rPr>
              <w:t>M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FE44D" w14:textId="5788FB88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639AF" w14:textId="3D2684B2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FD4FF" w14:textId="3C11D5E3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29</w:t>
            </w:r>
          </w:p>
        </w:tc>
      </w:tr>
      <w:tr w:rsidR="00FB781C" w:rsidRPr="007C3AAA" w14:paraId="0CBDAA27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AA7E1" w14:textId="77777777" w:rsidR="00FB781C" w:rsidRPr="007C3AAA" w:rsidRDefault="007C3AAA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07577A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daddui  r1,r1,8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3BD03" w14:textId="75629323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6DFD4" w14:textId="13473544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7I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349" w14:textId="09BD8260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A54FF" w14:textId="2DD33657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B8D6F" w14:textId="7B5E6CF3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29</w:t>
            </w:r>
          </w:p>
        </w:tc>
      </w:tr>
      <w:tr w:rsidR="00FB781C" w:rsidRPr="007C3AAA" w14:paraId="16772FA3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550F0" w14:textId="77777777" w:rsidR="00FB781C" w:rsidRPr="007C3AAA" w:rsidRDefault="007C3AAA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6EFEED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daddi  r2,r2,-1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6879D" w14:textId="61B3A2EB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D70BF" w14:textId="7086A3EE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8I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19A4" w14:textId="463F4AF5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382A4" w14:textId="784BD2D3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7B428" w14:textId="346636F2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30</w:t>
            </w:r>
          </w:p>
        </w:tc>
      </w:tr>
      <w:tr w:rsidR="00FB781C" w:rsidRPr="007C3AAA" w14:paraId="494D2DDA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B302B" w14:textId="77777777" w:rsidR="00FB781C" w:rsidRPr="007C3AAA" w:rsidRDefault="007C3AAA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3C50D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 xml:space="preserve">bnez  r2,loop 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B5F0F" w14:textId="437DFF4A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AAC66" w14:textId="297F1785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10J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498E6" w14:textId="052B67AF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A9336" w14:textId="6D354D68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E486B" w14:textId="64E2AD8A" w:rsidR="00FB781C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30</w:t>
            </w:r>
          </w:p>
        </w:tc>
      </w:tr>
      <w:tr w:rsidR="007C3AAA" w:rsidRPr="007C3AAA" w14:paraId="6E04CFCF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4DD23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4527E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f1,v1(r1)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D9040" w14:textId="53B7A5A1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3D757" w14:textId="148FD173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10M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91A9D" w14:textId="2869129F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EFC77" w14:textId="22BD2E54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056C" w14:textId="79DF6C1D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31</w:t>
            </w:r>
          </w:p>
        </w:tc>
      </w:tr>
      <w:tr w:rsidR="007C3AAA" w:rsidRPr="007C3AAA" w14:paraId="4EC85777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5254B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49A11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f2,v2(r1)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766A0" w14:textId="4759F2F8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8E9E8" w14:textId="3704D291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11M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244B3" w14:textId="09921316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22B38" w14:textId="560517D8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0D2EA" w14:textId="2A003F22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31</w:t>
            </w:r>
          </w:p>
        </w:tc>
      </w:tr>
      <w:tr w:rsidR="007C3AAA" w:rsidRPr="007C3AAA" w14:paraId="53A7728C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03EC1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459BE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mul.d  f5,f1,f2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38997" w14:textId="65E586AC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24F34" w14:textId="43C3AFC6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14X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566B6" w14:textId="30E78EC3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258BE" w14:textId="0E731795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20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337FC" w14:textId="233CC61D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32</w:t>
            </w:r>
          </w:p>
        </w:tc>
      </w:tr>
      <w:tr w:rsidR="007C3AAA" w:rsidRPr="007C3AAA" w14:paraId="5B2ED2C8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E240F2" w14:textId="77777777" w:rsidR="007C3AAA" w:rsidRPr="007C3AAA" w:rsidRDefault="007C3AAA" w:rsidP="007C3AAA">
            <w:pPr>
              <w:tabs>
                <w:tab w:val="left" w:pos="504"/>
                <w:tab w:val="center" w:pos="630"/>
              </w:tabs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ab/>
            </w:r>
            <w:r w:rsidRPr="007C3AAA">
              <w:rPr>
                <w:rFonts w:ascii="Arial" w:hAnsi="Arial" w:cs="Arial"/>
                <w:lang w:val="it-IT" w:eastAsia="en-US"/>
              </w:rPr>
              <w:tab/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266D1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f3,v3(r1)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F5724" w14:textId="270209EA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EB32E" w14:textId="568D1FCC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12M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CC0E7" w14:textId="31C8AF1B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14BEA" w14:textId="40E362CF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A1C5C" w14:textId="6AC6DFA6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32</w:t>
            </w:r>
          </w:p>
        </w:tc>
      </w:tr>
      <w:tr w:rsidR="007C3AAA" w:rsidRPr="007C3AAA" w14:paraId="57FB3FF3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928EF" w14:textId="77777777" w:rsidR="007C3AAA" w:rsidRPr="007C3AAA" w:rsidRDefault="007C3AAA" w:rsidP="007C3AAA">
            <w:pPr>
              <w:jc w:val="center"/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43058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f4,v4(r1)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F5970" w14:textId="6FB7D333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703BD" w14:textId="212FC0DF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13M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752A2" w14:textId="65F92BE5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9FD1F" w14:textId="187B297C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07A28" w14:textId="561AEB61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33</w:t>
            </w:r>
          </w:p>
        </w:tc>
      </w:tr>
      <w:tr w:rsidR="007C3AAA" w:rsidRPr="007C3AAA" w14:paraId="1E59C4DF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D12B03" w14:textId="77777777" w:rsidR="007C3AAA" w:rsidRPr="007C3AAA" w:rsidRDefault="007C3AAA" w:rsidP="007C3AAA">
            <w:pPr>
              <w:jc w:val="center"/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BF4D8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div.d  f6,f3,f4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CEBBE" w14:textId="5D5E33C8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CB9BA" w14:textId="5436AC5C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16D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E0F61" w14:textId="3E5C8B9B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0CAEA" w14:textId="38D933C3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24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54234" w14:textId="403D718D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33</w:t>
            </w:r>
          </w:p>
        </w:tc>
      </w:tr>
      <w:tr w:rsidR="007C3AAA" w:rsidRPr="007C3AAA" w14:paraId="77D9CCEF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25BC7" w14:textId="77777777" w:rsidR="007C3AAA" w:rsidRPr="007C3AAA" w:rsidRDefault="007C3AAA" w:rsidP="007C3AAA">
            <w:pPr>
              <w:jc w:val="center"/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E7C70C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mul.d  f5,f5,f6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BE49D" w14:textId="3BCAB692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E18ED" w14:textId="1B4EB6C4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25X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F1748" w14:textId="7F649F0F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D2788" w14:textId="11237F6B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26859" w14:textId="23FA20A9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34</w:t>
            </w:r>
          </w:p>
        </w:tc>
      </w:tr>
      <w:tr w:rsidR="007C3AAA" w:rsidRPr="007C3AAA" w14:paraId="2CEA1550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97EC46" w14:textId="77777777" w:rsidR="007C3AAA" w:rsidRPr="007C3AAA" w:rsidRDefault="007C3AAA" w:rsidP="007C3AAA">
            <w:pPr>
              <w:jc w:val="center"/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03895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f7, ACC(r0)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78F69" w14:textId="7FAD7DEA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57C78" w14:textId="378A3A2A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</w:t>
            </w:r>
            <w:r w:rsidR="00B91DFA">
              <w:rPr>
                <w:rFonts w:ascii="Arial" w:hAnsi="Arial" w:cs="Arial"/>
                <w:lang w:val="it-IT" w:eastAsia="en-US"/>
              </w:rPr>
              <w:t>4</w:t>
            </w:r>
            <w:r>
              <w:rPr>
                <w:rFonts w:ascii="Arial" w:hAnsi="Arial" w:cs="Arial"/>
                <w:lang w:val="it-IT" w:eastAsia="en-US"/>
              </w:rPr>
              <w:t>M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4F2D2" w14:textId="330857DB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</w:t>
            </w:r>
            <w:r w:rsidR="00B91DFA">
              <w:rPr>
                <w:rFonts w:ascii="Arial" w:hAnsi="Arial" w:cs="Arial"/>
                <w:lang w:val="it-IT" w:eastAsia="en-US"/>
              </w:rPr>
              <w:t>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12FF" w14:textId="62AC01F1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</w:t>
            </w:r>
            <w:r w:rsidR="00B91DFA">
              <w:rPr>
                <w:rFonts w:ascii="Arial" w:hAnsi="Arial" w:cs="Arial"/>
                <w:lang w:val="it-IT" w:eastAsia="en-US"/>
              </w:rPr>
              <w:t>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976AA" w14:textId="1DDFA290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34</w:t>
            </w:r>
          </w:p>
        </w:tc>
      </w:tr>
      <w:tr w:rsidR="007C3AAA" w:rsidRPr="007C3AAA" w14:paraId="22B19CA7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06D13" w14:textId="77777777" w:rsidR="007C3AAA" w:rsidRPr="007C3AAA" w:rsidRDefault="007C3AAA" w:rsidP="007C3AAA">
            <w:pPr>
              <w:jc w:val="center"/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A54D47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add.d  f7, f5, f7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770C" w14:textId="35074193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DC5DA" w14:textId="7C729BDE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32A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C0267" w14:textId="5236F5EA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50AD3" w14:textId="4FEC4A76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D1F96" w14:textId="69467484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36</w:t>
            </w:r>
          </w:p>
        </w:tc>
      </w:tr>
      <w:tr w:rsidR="007C3AAA" w:rsidRPr="007C3AAA" w14:paraId="56E07E1D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D38086" w14:textId="77777777" w:rsidR="007C3AAA" w:rsidRPr="007C3AAA" w:rsidRDefault="007C3AAA" w:rsidP="007C3AAA">
            <w:pPr>
              <w:jc w:val="center"/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F63D97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s.d    f7,v5(r1)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AA70" w14:textId="1CF72ED1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69B2" w14:textId="55BC3791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</w:t>
            </w:r>
            <w:r w:rsidR="00B91DFA">
              <w:rPr>
                <w:rFonts w:ascii="Arial" w:hAnsi="Arial" w:cs="Arial"/>
                <w:lang w:val="it-IT" w:eastAsia="en-US"/>
              </w:rPr>
              <w:t>5M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BB7CA" w14:textId="2184E867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B053" w14:textId="02D47B75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74862" w14:textId="18B72137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36</w:t>
            </w:r>
          </w:p>
        </w:tc>
      </w:tr>
      <w:tr w:rsidR="007C3AAA" w:rsidRPr="007C3AAA" w14:paraId="5C68A858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3064F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5F47D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s.d   f7,ACC(r0)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15FE9" w14:textId="102BECBB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95B44" w14:textId="30AC9E0D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</w:t>
            </w:r>
            <w:r w:rsidR="00B91DFA">
              <w:rPr>
                <w:rFonts w:ascii="Arial" w:hAnsi="Arial" w:cs="Arial"/>
                <w:lang w:val="it-IT" w:eastAsia="en-US"/>
              </w:rPr>
              <w:t>6M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F0F93" w14:textId="2C90E849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6C5F" w14:textId="4E2BF583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368D" w14:textId="41621CE1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37</w:t>
            </w:r>
          </w:p>
        </w:tc>
      </w:tr>
      <w:tr w:rsidR="007C3AAA" w:rsidRPr="007C3AAA" w14:paraId="3FB59BC2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F321A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01EC23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daddui  r1,r1,8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CA246" w14:textId="393581E2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A540A" w14:textId="0FBA4C3F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15I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C799" w14:textId="07768DE4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3E265" w14:textId="2C1DEE4E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</w:t>
            </w:r>
            <w:r w:rsidR="00B91DFA">
              <w:rPr>
                <w:rFonts w:ascii="Arial" w:hAnsi="Arial" w:cs="Arial"/>
                <w:lang w:val="it-IT" w:eastAsia="en-US"/>
              </w:rPr>
              <w:t>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0FDCE" w14:textId="0D68E05E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37</w:t>
            </w:r>
          </w:p>
        </w:tc>
      </w:tr>
      <w:tr w:rsidR="007C3AAA" w:rsidRPr="007C3AAA" w14:paraId="69CA5790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525BD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58957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daddi  r2,r2,-1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CBF6" w14:textId="15FCF151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771DC" w14:textId="6356CB0C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</w:t>
            </w:r>
            <w:r w:rsidR="00B91DFA">
              <w:rPr>
                <w:rFonts w:ascii="Arial" w:hAnsi="Arial" w:cs="Arial"/>
                <w:lang w:val="it-IT" w:eastAsia="en-US"/>
              </w:rPr>
              <w:t>7</w:t>
            </w:r>
            <w:r>
              <w:rPr>
                <w:rFonts w:ascii="Arial" w:hAnsi="Arial" w:cs="Arial"/>
                <w:lang w:val="it-IT" w:eastAsia="en-US"/>
              </w:rPr>
              <w:t>I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E86D" w14:textId="6A2E1B7F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7FD4" w14:textId="7AF28B37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</w:t>
            </w:r>
            <w:r w:rsidR="00B91DFA">
              <w:rPr>
                <w:rFonts w:ascii="Arial" w:hAnsi="Arial" w:cs="Arial"/>
                <w:lang w:val="it-IT" w:eastAsia="en-US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0C6E1" w14:textId="7EA60EC0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38</w:t>
            </w:r>
          </w:p>
        </w:tc>
      </w:tr>
      <w:tr w:rsidR="007C3AAA" w:rsidRPr="007C3AAA" w14:paraId="53F83733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8E2780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E1A76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 xml:space="preserve">bnez  r2,loop 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A0D36" w14:textId="756250DC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9C3A2" w14:textId="66EDE72B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1</w:t>
            </w:r>
            <w:r w:rsidR="00B91DFA">
              <w:rPr>
                <w:rFonts w:ascii="Arial" w:hAnsi="Arial" w:cs="Arial"/>
                <w:lang w:val="it-IT" w:eastAsia="en-US"/>
              </w:rPr>
              <w:t>9</w:t>
            </w:r>
            <w:r>
              <w:rPr>
                <w:rFonts w:ascii="Arial" w:hAnsi="Arial" w:cs="Arial"/>
                <w:lang w:val="it-IT" w:eastAsia="en-US"/>
              </w:rPr>
              <w:t>j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2F0B9" w14:textId="05E1D5C5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9BF00" w14:textId="43D298FE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-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13C03" w14:textId="4A4CDEF8" w:rsidR="007C3AAA" w:rsidRPr="007C3AAA" w:rsidRDefault="00D14FAB" w:rsidP="00D14FAB">
            <w:pPr>
              <w:jc w:val="center"/>
              <w:rPr>
                <w:rFonts w:ascii="Arial" w:hAnsi="Arial" w:cs="Arial"/>
                <w:lang w:val="it-IT" w:eastAsia="en-US"/>
              </w:rPr>
            </w:pPr>
            <w:r>
              <w:rPr>
                <w:rFonts w:ascii="Arial" w:hAnsi="Arial" w:cs="Arial"/>
                <w:lang w:val="it-IT" w:eastAsia="en-US"/>
              </w:rPr>
              <w:t>38</w:t>
            </w:r>
          </w:p>
        </w:tc>
      </w:tr>
    </w:tbl>
    <w:p w14:paraId="746A7FF5" w14:textId="77777777" w:rsidR="00C70C7E" w:rsidRPr="007C3AAA" w:rsidRDefault="00C70C7E" w:rsidP="007C3AAA">
      <w:pPr>
        <w:rPr>
          <w:lang w:val="it-IT"/>
        </w:rPr>
      </w:pPr>
    </w:p>
    <w:sectPr w:rsidR="00C70C7E" w:rsidRPr="007C3AAA" w:rsidSect="005805F2">
      <w:footnotePr>
        <w:pos w:val="beneathText"/>
      </w:footnotePr>
      <w:pgSz w:w="11905" w:h="16837"/>
      <w:pgMar w:top="1440" w:right="284" w:bottom="144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E3444" w14:textId="77777777" w:rsidR="00D7768B" w:rsidRDefault="00D7768B" w:rsidP="00B7466F">
      <w:r>
        <w:separator/>
      </w:r>
    </w:p>
  </w:endnote>
  <w:endnote w:type="continuationSeparator" w:id="0">
    <w:p w14:paraId="61BDB9B6" w14:textId="77777777" w:rsidR="00D7768B" w:rsidRDefault="00D7768B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661D7" w14:textId="77777777" w:rsidR="005D5B2C" w:rsidRDefault="005D5B2C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3142F54" w14:textId="77777777" w:rsidR="005D5B2C" w:rsidRDefault="005D5B2C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A507" w14:textId="77777777" w:rsidR="005D5B2C" w:rsidRDefault="005D5B2C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639BA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CB05" w14:textId="77777777" w:rsidR="00207552" w:rsidRDefault="0020755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40339" w14:textId="77777777" w:rsidR="00D7768B" w:rsidRDefault="00D7768B" w:rsidP="00B7466F">
      <w:r>
        <w:separator/>
      </w:r>
    </w:p>
  </w:footnote>
  <w:footnote w:type="continuationSeparator" w:id="0">
    <w:p w14:paraId="783883B1" w14:textId="77777777" w:rsidR="00D7768B" w:rsidRDefault="00D7768B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0B41" w14:textId="77777777" w:rsidR="00207552" w:rsidRDefault="0020755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804CF" w14:textId="77777777" w:rsidR="005D5B2C" w:rsidRPr="003053B1" w:rsidRDefault="005D5B2C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eastAsia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AAA3FD7" wp14:editId="305FE044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2B5D47" w14:textId="77777777" w:rsidR="005D5B2C" w:rsidRPr="005313C9" w:rsidRDefault="005D5B2C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5D5B2C" w:rsidRPr="005313C9" w:rsidRDefault="005D5B2C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07552">
      <w:rPr>
        <w:rFonts w:ascii="Verdana" w:hAnsi="Verdana"/>
        <w:noProof/>
        <w:sz w:val="28"/>
        <w:szCs w:val="28"/>
        <w:lang w:val="it-IT" w:eastAsia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</w:t>
    </w:r>
    <w:r w:rsidR="00207552">
      <w:rPr>
        <w:rFonts w:ascii="Verdana" w:hAnsi="Verdana"/>
        <w:sz w:val="28"/>
        <w:szCs w:val="28"/>
        <w:lang w:val="it-IT"/>
      </w:rPr>
      <w:t>Luglio</w:t>
    </w:r>
    <w:r w:rsidRPr="003053B1">
      <w:rPr>
        <w:rFonts w:ascii="Verdana" w:hAnsi="Verdana"/>
        <w:sz w:val="28"/>
        <w:szCs w:val="28"/>
        <w:lang w:val="it-IT"/>
      </w:rPr>
      <w:t xml:space="preserve"> 2020 – ASE – Architetture modern</w:t>
    </w:r>
    <w:r>
      <w:rPr>
        <w:rFonts w:ascii="Verdana" w:hAnsi="Verdana"/>
        <w:sz w:val="28"/>
        <w:szCs w:val="28"/>
        <w:lang w:val="it-IT"/>
      </w:rPr>
      <w:t>e</w:t>
    </w:r>
  </w:p>
  <w:p w14:paraId="062D43E8" w14:textId="77777777" w:rsidR="005D5B2C" w:rsidRPr="00757D80" w:rsidRDefault="005D5B2C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1192D26E" w14:textId="77777777" w:rsidR="005D5B2C" w:rsidRDefault="005D5B2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B92D9" w14:textId="77777777" w:rsidR="00207552" w:rsidRDefault="0020755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6286484">
    <w:abstractNumId w:val="1"/>
  </w:num>
  <w:num w:numId="2" w16cid:durableId="1899172954">
    <w:abstractNumId w:val="2"/>
  </w:num>
  <w:num w:numId="3" w16cid:durableId="1154491494">
    <w:abstractNumId w:val="3"/>
  </w:num>
  <w:num w:numId="4" w16cid:durableId="1322545500">
    <w:abstractNumId w:val="11"/>
  </w:num>
  <w:num w:numId="5" w16cid:durableId="1445273011">
    <w:abstractNumId w:val="4"/>
  </w:num>
  <w:num w:numId="6" w16cid:durableId="238567174">
    <w:abstractNumId w:val="14"/>
  </w:num>
  <w:num w:numId="7" w16cid:durableId="2041852260">
    <w:abstractNumId w:val="5"/>
  </w:num>
  <w:num w:numId="8" w16cid:durableId="509301118">
    <w:abstractNumId w:val="12"/>
  </w:num>
  <w:num w:numId="9" w16cid:durableId="1268384975">
    <w:abstractNumId w:val="7"/>
  </w:num>
  <w:num w:numId="10" w16cid:durableId="639770421">
    <w:abstractNumId w:val="10"/>
  </w:num>
  <w:num w:numId="11" w16cid:durableId="1723602471">
    <w:abstractNumId w:val="9"/>
  </w:num>
  <w:num w:numId="12" w16cid:durableId="521284556">
    <w:abstractNumId w:val="18"/>
  </w:num>
  <w:num w:numId="13" w16cid:durableId="377824570">
    <w:abstractNumId w:val="8"/>
  </w:num>
  <w:num w:numId="14" w16cid:durableId="927346670">
    <w:abstractNumId w:val="0"/>
  </w:num>
  <w:num w:numId="15" w16cid:durableId="334958585">
    <w:abstractNumId w:val="1"/>
  </w:num>
  <w:num w:numId="16" w16cid:durableId="1118916783">
    <w:abstractNumId w:val="6"/>
  </w:num>
  <w:num w:numId="17" w16cid:durableId="1217932996">
    <w:abstractNumId w:val="17"/>
  </w:num>
  <w:num w:numId="18" w16cid:durableId="1907568018">
    <w:abstractNumId w:val="13"/>
  </w:num>
  <w:num w:numId="19" w16cid:durableId="424955809">
    <w:abstractNumId w:val="16"/>
  </w:num>
  <w:num w:numId="20" w16cid:durableId="5421326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20DC8"/>
    <w:rsid w:val="000647AC"/>
    <w:rsid w:val="000D7A12"/>
    <w:rsid w:val="001259DA"/>
    <w:rsid w:val="00132E84"/>
    <w:rsid w:val="00136919"/>
    <w:rsid w:val="00156D65"/>
    <w:rsid w:val="001D4746"/>
    <w:rsid w:val="00207552"/>
    <w:rsid w:val="002148B6"/>
    <w:rsid w:val="002228B7"/>
    <w:rsid w:val="002924AD"/>
    <w:rsid w:val="002A0196"/>
    <w:rsid w:val="002A704D"/>
    <w:rsid w:val="002B1FE7"/>
    <w:rsid w:val="002E43D4"/>
    <w:rsid w:val="003053B1"/>
    <w:rsid w:val="00321374"/>
    <w:rsid w:val="00344DDE"/>
    <w:rsid w:val="00404EE7"/>
    <w:rsid w:val="00425F0C"/>
    <w:rsid w:val="00432840"/>
    <w:rsid w:val="00490FC5"/>
    <w:rsid w:val="004A1BB0"/>
    <w:rsid w:val="004B5217"/>
    <w:rsid w:val="004B7BA5"/>
    <w:rsid w:val="004D6000"/>
    <w:rsid w:val="004F52ED"/>
    <w:rsid w:val="005313C9"/>
    <w:rsid w:val="005805F2"/>
    <w:rsid w:val="005A41C2"/>
    <w:rsid w:val="005B27BB"/>
    <w:rsid w:val="005D5B2C"/>
    <w:rsid w:val="005E3BB9"/>
    <w:rsid w:val="005F2DB0"/>
    <w:rsid w:val="00601C7C"/>
    <w:rsid w:val="006602F5"/>
    <w:rsid w:val="006A61FC"/>
    <w:rsid w:val="006C5007"/>
    <w:rsid w:val="006C6324"/>
    <w:rsid w:val="006D105B"/>
    <w:rsid w:val="006D50AE"/>
    <w:rsid w:val="007117EC"/>
    <w:rsid w:val="00733987"/>
    <w:rsid w:val="00735BB9"/>
    <w:rsid w:val="0074300A"/>
    <w:rsid w:val="00757D80"/>
    <w:rsid w:val="007C3AAA"/>
    <w:rsid w:val="007C4B6E"/>
    <w:rsid w:val="007E5F25"/>
    <w:rsid w:val="0086343E"/>
    <w:rsid w:val="008C0235"/>
    <w:rsid w:val="00902E80"/>
    <w:rsid w:val="009141B4"/>
    <w:rsid w:val="00955733"/>
    <w:rsid w:val="00995A30"/>
    <w:rsid w:val="009B7D03"/>
    <w:rsid w:val="009D59ED"/>
    <w:rsid w:val="00A61060"/>
    <w:rsid w:val="00A90C76"/>
    <w:rsid w:val="00AA6F98"/>
    <w:rsid w:val="00AD080A"/>
    <w:rsid w:val="00AF3B41"/>
    <w:rsid w:val="00B3442C"/>
    <w:rsid w:val="00B40252"/>
    <w:rsid w:val="00B6362D"/>
    <w:rsid w:val="00B639BA"/>
    <w:rsid w:val="00B67B4D"/>
    <w:rsid w:val="00B7466F"/>
    <w:rsid w:val="00B85655"/>
    <w:rsid w:val="00B91DFA"/>
    <w:rsid w:val="00BA7961"/>
    <w:rsid w:val="00BB072E"/>
    <w:rsid w:val="00BB6527"/>
    <w:rsid w:val="00BC7740"/>
    <w:rsid w:val="00BD37CC"/>
    <w:rsid w:val="00BF2CE5"/>
    <w:rsid w:val="00BF5150"/>
    <w:rsid w:val="00C504D8"/>
    <w:rsid w:val="00C70C7E"/>
    <w:rsid w:val="00C808C0"/>
    <w:rsid w:val="00CA316C"/>
    <w:rsid w:val="00CA39D5"/>
    <w:rsid w:val="00CC4429"/>
    <w:rsid w:val="00CD59F5"/>
    <w:rsid w:val="00CD7913"/>
    <w:rsid w:val="00D13905"/>
    <w:rsid w:val="00D14FAB"/>
    <w:rsid w:val="00D20AF2"/>
    <w:rsid w:val="00D36705"/>
    <w:rsid w:val="00D632A3"/>
    <w:rsid w:val="00D7768B"/>
    <w:rsid w:val="00E62E3D"/>
    <w:rsid w:val="00ED6E6F"/>
    <w:rsid w:val="00F44E2B"/>
    <w:rsid w:val="00F51891"/>
    <w:rsid w:val="00F7162F"/>
    <w:rsid w:val="00F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F4EF0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890</Words>
  <Characters>3458</Characters>
  <Application>Microsoft Office Word</Application>
  <DocSecurity>0</DocSecurity>
  <Lines>3458</Lines>
  <Paragraphs>483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MOLINATTO SYLVIE</cp:lastModifiedBy>
  <cp:revision>4</cp:revision>
  <cp:lastPrinted>2020-01-16T12:33:00Z</cp:lastPrinted>
  <dcterms:created xsi:type="dcterms:W3CDTF">2022-01-10T09:40:00Z</dcterms:created>
  <dcterms:modified xsi:type="dcterms:W3CDTF">2023-02-02T09:00:00Z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972a1ebf9b7f564e392b3416d1e333d9e07b78b35c4b37ab30e5fef535245def</vt:lpwstr>
  </property>
</Properties>
</file>