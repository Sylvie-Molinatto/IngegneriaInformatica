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C7206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 xml:space="preserve">Considerare la seguente </w:t>
      </w:r>
      <w:proofErr w:type="spellStart"/>
      <w:r w:rsidRPr="007C3AAA">
        <w:rPr>
          <w:lang w:val="it-IT"/>
        </w:rPr>
        <w:t>architectura</w:t>
      </w:r>
      <w:proofErr w:type="spellEnd"/>
      <w:r w:rsidRPr="007C3AAA">
        <w:rPr>
          <w:lang w:val="it-IT"/>
        </w:rPr>
        <w:t xml:space="preserve">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216541" w14:paraId="750934C5" w14:textId="77777777" w:rsidTr="00757D80">
        <w:tc>
          <w:tcPr>
            <w:tcW w:w="3544" w:type="dxa"/>
          </w:tcPr>
          <w:p w14:paraId="72AF4A63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49C59B9F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3CEFECB7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B590D08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</w:t>
            </w:r>
            <w:proofErr w:type="gramStart"/>
            <w:r w:rsidRPr="00CB12BF">
              <w:t>stages</w:t>
            </w:r>
            <w:proofErr w:type="gramEnd"/>
          </w:p>
          <w:p w14:paraId="0255E2F9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 xml:space="preserve">clock </w:t>
            </w:r>
            <w:proofErr w:type="gramStart"/>
            <w:r w:rsidRPr="004A1BB0">
              <w:t>cycles</w:t>
            </w:r>
            <w:proofErr w:type="gramEnd"/>
          </w:p>
          <w:p w14:paraId="33F10F9F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41F12433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5B069669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 xml:space="preserve">è possibile completare lo stage EXE di una </w:t>
            </w:r>
            <w:proofErr w:type="spellStart"/>
            <w:r w:rsidRPr="007C3AAA">
              <w:rPr>
                <w:lang w:val="it-IT"/>
              </w:rPr>
              <w:t>istruzion</w:t>
            </w:r>
            <w:proofErr w:type="spellEnd"/>
            <w:r w:rsidRPr="007C3AAA">
              <w:rPr>
                <w:lang w:val="it-IT"/>
              </w:rPr>
              <w:t xml:space="preserve"> in modo out-of-</w:t>
            </w:r>
            <w:proofErr w:type="spellStart"/>
            <w:r w:rsidRPr="007C3AAA">
              <w:rPr>
                <w:lang w:val="it-IT"/>
              </w:rPr>
              <w:t>order</w:t>
            </w:r>
            <w:proofErr w:type="spellEnd"/>
            <w:r w:rsidRPr="007C3AAA">
              <w:rPr>
                <w:lang w:val="it-IT"/>
              </w:rPr>
              <w:t>.</w:t>
            </w:r>
          </w:p>
          <w:p w14:paraId="26C52AD7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7D3A7262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 xml:space="preserve">Facendo riferimento al frammento di codice riportato, si mostrino le tempistiche relative all’esecuzione ciascuna istruzione e si calcoli il numero totale di clock </w:t>
      </w:r>
      <w:proofErr w:type="spellStart"/>
      <w:r w:rsidRPr="007C3AAA">
        <w:rPr>
          <w:lang w:val="it-IT"/>
        </w:rPr>
        <w:t>cycles</w:t>
      </w:r>
      <w:proofErr w:type="spellEnd"/>
      <w:r w:rsidRPr="007C3AAA">
        <w:rPr>
          <w:lang w:val="it-IT"/>
        </w:rPr>
        <w:t xml:space="preserve">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46430D84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156A5ACC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2C29EF6B" w14:textId="77777777"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14:paraId="5FD2B542" w14:textId="77777777"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D400C" w:rsidRPr="007C3AAA" w14:paraId="4CB98D29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180999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2D901B6E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0C7916F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71D61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2E450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1C26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EE31C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F9391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1053C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6A5E5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B13AA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3910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7F7F4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438AE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35C4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1B62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A698D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4153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3BC35E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C2C4D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054D5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7493B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52B0A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50288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3064F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9D427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0BFC6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E596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188C6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FFA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C716B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BF52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D1D6E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2E7C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5F2B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7CD9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3616C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15C29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D6E7F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8D78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4DC53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793D0A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CB12BF" w:rsidRPr="007C3AAA" w14:paraId="7EFB1987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569319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2FA0439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4D30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4881A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A276E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B92FB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68ACF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BF602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D7D63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42AC7D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E018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16898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A60D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65A56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6C7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966E2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D169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28E78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46771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527EE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C02F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6AB8C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3EF4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33962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13EB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30E53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D7970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C8B12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194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DC000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FA61D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893A3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B558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5C039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01930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71C2E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4F69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8642D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C057C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F537CD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6A95A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D400C" w:rsidRPr="007C3AAA" w14:paraId="4BC2884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20F3A4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1D3C189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889F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4D243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2C4B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F19AE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D0D55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95CF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46AB0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1D299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D1D9E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A14E6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49BD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F304A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0699B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44D96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5513E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E9ED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48F3C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BD26E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A77A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1D5F1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D5E73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15395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44EC1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22C88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740BD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F7B37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ACAD1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78B1B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473F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5099C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28A3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12DD5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27B2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FA1B4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F5ED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A835B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247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1E3AB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BC04FC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17062CBD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0F3AC32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1F21B2D0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AD59553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3" w:type="dxa"/>
            <w:shd w:val="clear" w:color="auto" w:fill="auto"/>
          </w:tcPr>
          <w:p w14:paraId="1ECE8C99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F499F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6C4083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7B7A7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1155329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242D6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8EDA1C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642A5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B8CCF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B90D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70F9C8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412D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82FC3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11F86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72A8D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C4D0E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8FAEC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30AEE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B1DC7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64465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0EBEBA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BC09E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D5EC5D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D9A41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7A085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9DB0B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922E09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FCCDE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57437C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8D198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E19EF8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077F9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B774E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0C13E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64BD9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CB266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88DD6C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75461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0ECA3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C71062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9D400C" w:rsidRPr="007C3AAA" w14:paraId="731B79A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2EEFA0B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04FB585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9652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2AC86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56466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D8698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54A87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CEFFC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37FB8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B9D37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F18F1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A19B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88CD6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3CDF6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535D5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30B42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7C75C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BEB71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83EEB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99CC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03E0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498F0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00E79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C27DB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D2C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6F910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C0DF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5094B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65541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57F7F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D13B2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D7921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0BB84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A81E7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A5329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938F2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E75DA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18A8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2BCDB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7E8359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F81D6D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177E7E68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015DD93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61E1F9F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40317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B7299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3E4B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293BE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D0D4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2415EB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9B52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6AE3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67790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9A1E9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3562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5DCA59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8958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FDCDD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CE6A8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D88FB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0EF3F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B22E4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A775E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62D34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50BCC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68460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52C1B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DFA25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64ABC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1F54B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013B9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5793D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CEF78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FB6CE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8ED3B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5C9A2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92841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E2297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5E970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4894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A29F2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BFECB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E8EAA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D400C" w:rsidRPr="007C3AAA" w14:paraId="55AA310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AC413AD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7F33C10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80A9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E993D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D9F4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82D87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B6D8D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A9B63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C0B99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9DC77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FA6E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6B6D5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4F8F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3898B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47A37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57A16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74E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FA91A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304D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CE97E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58DC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CA22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254EA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46C45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E62FF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CBF1B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0526D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B0D24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7F36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54BE4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14DB1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25389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F9377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D1FA6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7FBB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BC9C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89775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B340F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CFCB6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B9E99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42CC7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71D2CCA5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D274D1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67C5D8C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1B222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9879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43EE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7E8FA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59715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5E5D5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2EBB2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CF838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F5349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EF9CA9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59D9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F5643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123CC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B1FA2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D77B6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A6A75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6F7F6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77DD4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6FAEB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8DE9B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4AC4B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8F6F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D7702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F706E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D17BC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8563C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5243E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04CB9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0245C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3CB84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76E18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B6A81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5AA4F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76625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A72AE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249E9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E561E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E87F6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76B7E2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9D400C" w:rsidRPr="007C3AAA" w14:paraId="2D4E4DDA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F01BE2B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6C6324"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="006C6324" w:rsidRPr="007C3AAA">
              <w:rPr>
                <w:sz w:val="18"/>
                <w:szCs w:val="18"/>
                <w:lang w:val="it-IT"/>
              </w:rPr>
              <w:t xml:space="preserve">    r1,r0,0</w:t>
            </w:r>
          </w:p>
        </w:tc>
        <w:tc>
          <w:tcPr>
            <w:tcW w:w="283" w:type="dxa"/>
          </w:tcPr>
          <w:p w14:paraId="40E94493" w14:textId="4AC69877" w:rsidR="009B7D03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883C8" w14:textId="3FD3FB3A" w:rsidR="009B7D03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BE47B55" w14:textId="4259AC6C" w:rsidR="009B7D03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5C2007" w14:textId="05388899" w:rsidR="009B7D03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4459692" w14:textId="64DD157E" w:rsidR="009B7D03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AE135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28C23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AF176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210A47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94336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853961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F7303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011F4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1A69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49354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8DE7D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041765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253E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5AD449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8ED3E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64278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4D1B0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125267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F00D1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33E741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3B7AA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DD7B43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E99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E2928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1BD0C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65C8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8A44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81F2BB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49D4B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722FCB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A06B5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1E3E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D1212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F2E31D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4FF9D9D" w14:textId="7881E365" w:rsidR="009B7D03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B12BF" w:rsidRPr="007C3AAA" w14:paraId="3DEC428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00D786A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r2,r0,100</w:t>
            </w:r>
          </w:p>
        </w:tc>
        <w:tc>
          <w:tcPr>
            <w:tcW w:w="283" w:type="dxa"/>
            <w:shd w:val="clear" w:color="auto" w:fill="auto"/>
          </w:tcPr>
          <w:p w14:paraId="0FD15AA5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8F2123" w14:textId="108E80A8" w:rsidR="006C6324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6F73A92" w14:textId="45EA6680" w:rsidR="006C6324" w:rsidRPr="007C3AAA" w:rsidRDefault="00FE05D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8EBA71" w14:textId="4C6B228D" w:rsidR="006C6324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F938539" w14:textId="45196432" w:rsidR="006C6324" w:rsidRPr="007C3AAA" w:rsidRDefault="00FE05D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6AC56E" w14:textId="7A25BE5B" w:rsidR="006C6324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024F23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6C047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F4FC5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82442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7DEAEE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AA86FA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08E87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CB915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93D4EF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5C8C5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80FCA9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69C06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07F821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C6DE5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4D3721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48C04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066FF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130D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BB7C19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94BCA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16FA6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91659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3045B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B013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6B1D1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88B7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1C563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233B1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FB2E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9F534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AEBA9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3FB1E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998A9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F65C2BA" w14:textId="29FD958D" w:rsidR="006C6324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D400C" w:rsidRPr="007C3AAA" w14:paraId="7D69CD99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BC1BAB2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f1,v1(r1)</w:t>
            </w:r>
          </w:p>
        </w:tc>
        <w:tc>
          <w:tcPr>
            <w:tcW w:w="283" w:type="dxa"/>
          </w:tcPr>
          <w:p w14:paraId="4223FD3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B68D9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6376F5" w14:textId="1504B45A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77463" w14:textId="7087ADF2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198DCA6" w14:textId="2029012C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558840" w14:textId="601EA9F5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C58BEB6" w14:textId="136B05F5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99468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346FC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B210D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3D149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4BFB2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EF3BF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DC7E6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9D8B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2B86E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E2012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536E2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B62D2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09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C1F82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9CC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F7FCC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9376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E835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C096A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60C23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08724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14839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08204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CB0C0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991FE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6A36C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C3C01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ADFA3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65F0F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DA28C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5ADCC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4E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9982901" w14:textId="005EFF71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44149FFF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F01564C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f2,v2(r1)</w:t>
            </w:r>
          </w:p>
        </w:tc>
        <w:tc>
          <w:tcPr>
            <w:tcW w:w="283" w:type="dxa"/>
            <w:shd w:val="clear" w:color="auto" w:fill="auto"/>
          </w:tcPr>
          <w:p w14:paraId="51589B3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47859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DDC2D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8752D2" w14:textId="0BD03557" w:rsidR="00425F0C" w:rsidRPr="007C3AAA" w:rsidRDefault="00FE05DA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D81110B" w14:textId="4D9AF9F6" w:rsidR="00425F0C" w:rsidRPr="007C3AAA" w:rsidRDefault="00FE05DA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7782CD" w14:textId="4D74246A" w:rsidR="00425F0C" w:rsidRPr="007C3AAA" w:rsidRDefault="00FE05DA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2E1C7F8" w14:textId="7BA5CC5F" w:rsidR="00425F0C" w:rsidRPr="007C3AAA" w:rsidRDefault="00FE05DA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C1323C" w14:textId="229E5EDC" w:rsidR="00425F0C" w:rsidRPr="007C3AAA" w:rsidRDefault="00FE05DA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0B10A0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DA8D6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6F80C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AB723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A46E1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8E12D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75613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1EC9F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375D9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0EB85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C36BF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2256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3169F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B9D24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C519E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7F958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98110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D1B06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69331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DAB54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6850A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EB394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00AAC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A4CD2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5EBC0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609CE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71335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CCB1D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F840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091B9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7382C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56C3AB3" w14:textId="577A54E3" w:rsidR="00425F0C" w:rsidRPr="007C3AAA" w:rsidRDefault="00FE05DA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D400C" w:rsidRPr="007C3AAA" w14:paraId="365E6A6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64AD19A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CB12BF"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f5,f1,f2</w:t>
            </w:r>
          </w:p>
        </w:tc>
        <w:tc>
          <w:tcPr>
            <w:tcW w:w="283" w:type="dxa"/>
          </w:tcPr>
          <w:p w14:paraId="5F57E43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DB526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F4D7E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0C031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ECC71" w14:textId="30A9EBA0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55CB0B" w14:textId="01C11A77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45B1D1F" w14:textId="2DDED720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8E39C" w14:textId="39DFF92C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76C0BE19" w14:textId="62FA8921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49AA89" w14:textId="351F2ED3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34202183" w14:textId="08541851" w:rsidR="00425F0C" w:rsidRPr="007C3AAA" w:rsidRDefault="00FE05DA" w:rsidP="00FE05D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B26CF7" w14:textId="1D358FBA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0B0B196C" w14:textId="2AD7A42B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DB07F8" w14:textId="2DC1D80B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44CD96BA" w14:textId="0089F059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1C2B0C" w14:textId="46D62B59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9AC3E28" w14:textId="2149C4D6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D9535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5FA73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9DFA8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A13DC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CCA7C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4C7F7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C3B93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A59F3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AD7C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94C75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B0D4A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DA3E3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929FE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0C15A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A6F01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54C4E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3582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2A399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F689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D08F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9D622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CACF5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3809199" w14:textId="0B176335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B12BF" w:rsidRPr="007C3AAA" w14:paraId="7DC2F7A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F23F63C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f3,v3(r1)</w:t>
            </w:r>
          </w:p>
        </w:tc>
        <w:tc>
          <w:tcPr>
            <w:tcW w:w="283" w:type="dxa"/>
            <w:shd w:val="clear" w:color="auto" w:fill="auto"/>
          </w:tcPr>
          <w:p w14:paraId="01AA445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0BE68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8136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E132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A11E2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0D877D" w14:textId="2610F9F8" w:rsidR="00425F0C" w:rsidRPr="007C3AAA" w:rsidRDefault="00FE05DA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C13CCC3" w14:textId="0158FBCD" w:rsidR="00425F0C" w:rsidRPr="007C3AAA" w:rsidRDefault="00FE05DA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A2FC2D" w14:textId="4DC096FA" w:rsidR="00425F0C" w:rsidRPr="007C3AAA" w:rsidRDefault="00FE05DA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7DB1320C" w14:textId="706CD4CD" w:rsidR="00425F0C" w:rsidRPr="007C3AAA" w:rsidRDefault="00FE05DA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D9DF30" w14:textId="1A2CBBEE" w:rsidR="00425F0C" w:rsidRPr="007C3AAA" w:rsidRDefault="00FE05DA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E53EC68" w14:textId="41324BE3" w:rsidR="00425F0C" w:rsidRPr="007C3AAA" w:rsidRDefault="00FE05DA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A145E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04373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C61F1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A318A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5CF8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2665F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22E0B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12BB0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9E7F8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8FDC9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0DCE8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B872F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2080C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F8E121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1877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17410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260D4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D8E41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B336A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45491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12B53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BE534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686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8BA99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2B3E7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07847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71960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9591B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103E708" w14:textId="207F31BD" w:rsidR="00425F0C" w:rsidRPr="007C3AAA" w:rsidRDefault="00FE05DA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9D400C" w:rsidRPr="007C3AAA" w14:paraId="07D75E1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BA44C30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CB12BF"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290BAB0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ACDA0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33FD2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3A22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EF811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9070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D095E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139562" w14:textId="419626AC" w:rsidR="00425F0C" w:rsidRPr="007C3AAA" w:rsidRDefault="00FE05D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656C1F9" w14:textId="38565AD8" w:rsidR="00425F0C" w:rsidRPr="007C3AAA" w:rsidRDefault="00FE05D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5C1A31" w14:textId="13FE4655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D658E22" w14:textId="1CDCE16E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0AA15E" w14:textId="60C0F56D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EDD6617" w14:textId="659446D7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A2837C" w14:textId="046E83B2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9ADABB" w14:textId="1EBEF21F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C5F1A1" w14:textId="7EC44D82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</w:tcPr>
          <w:p w14:paraId="1AD38216" w14:textId="31A87577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323C3E" w14:textId="2F1FDD67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53DDD7C" w14:textId="0F04EF4D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66920C" w14:textId="4B5D1000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DB27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3A25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66F4A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C3EAA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0EEA6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435F7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B311B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BC0C2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2BDAA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6F735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A969A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475F0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16235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57254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3E497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9471D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0B76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E9946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EF427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D552D3" w14:textId="4C3B9E3A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CB12BF" w:rsidRPr="007C3AAA" w14:paraId="6C278D17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C407DED" w14:textId="77777777" w:rsidR="00CB12BF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f4, v4(r1)</w:t>
            </w:r>
          </w:p>
        </w:tc>
        <w:tc>
          <w:tcPr>
            <w:tcW w:w="283" w:type="dxa"/>
            <w:shd w:val="clear" w:color="auto" w:fill="auto"/>
          </w:tcPr>
          <w:p w14:paraId="012BDF71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27ACB9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19F14E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4AEFE0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E13EDB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350483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FB1531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68DF73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513949" w14:textId="51573143" w:rsidR="00CB12BF" w:rsidRPr="007C3AAA" w:rsidRDefault="00FE05D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0F7EC3" w14:textId="2631E2D3" w:rsidR="00CB12BF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87EBF20" w14:textId="62D784A1" w:rsidR="00CB12BF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7728FB" w14:textId="0107F560" w:rsidR="00CB12BF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6C16C7" w14:textId="295D1208" w:rsidR="00CB12BF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B291DB" w14:textId="7289928C" w:rsidR="00CB12BF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19255EC" w14:textId="22C801CE" w:rsidR="00CB12BF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F736FF" w14:textId="1BE5690A" w:rsidR="00CB12BF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8059C92" w14:textId="4AFB704F" w:rsidR="00CB12BF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544EE7" w14:textId="2B107213" w:rsidR="00CB12BF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F63C0CC" w14:textId="30F5018B" w:rsidR="00CB12BF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E81385" w14:textId="424905A4" w:rsidR="00CB12BF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241C51B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339D4F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6CD52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F92A9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A4F5D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5360D3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B667C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81124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764F72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29931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4B98F0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36E223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8E465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2D2130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5F275F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7647F3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B2DFFD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47B4EA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F46434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9B4E7A6" w14:textId="066A3DBF" w:rsidR="00CB12BF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D400C" w:rsidRPr="007C3AAA" w14:paraId="2DC7C84E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45C97A0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div.d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f6,f3,f4</w:t>
            </w:r>
          </w:p>
        </w:tc>
        <w:tc>
          <w:tcPr>
            <w:tcW w:w="283" w:type="dxa"/>
          </w:tcPr>
          <w:p w14:paraId="2F31C11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C9AC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DC615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8F6F7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B51EA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593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C953B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9C81D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2D2AE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D4DDF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54A0C7" w14:textId="5C2C62B5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A8CDC7" w14:textId="022B8F7D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EB432E" w14:textId="53E137EE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7D072A" w14:textId="03EDC668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ACBA" w14:textId="49CACB80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572693" w14:textId="34CF81B5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006FA86D" w14:textId="17AFD4DF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9D1AF6" w14:textId="4F8639DD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4204681" w14:textId="7CC64F60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3DA0D3" w14:textId="5EE01CBF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684F8FF3" w14:textId="56BBA36D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523A30" w14:textId="777976D8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08F2645" w14:textId="09D12C0A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BBEEF2" w14:textId="389340F1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7ACA977F" w14:textId="042F3811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22DE52" w14:textId="2286A7D7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59B7BAF1" w14:textId="22E19768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8B9081" w14:textId="437A4261" w:rsidR="00425F0C" w:rsidRPr="007C3AAA" w:rsidRDefault="002C6F3D" w:rsidP="00B34ADE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D33A6B7" w14:textId="445155A9" w:rsidR="00425F0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8F8C1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DADA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FD0B4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6BAE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5CD90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FFBD3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0A934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C0589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137E3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E946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0F0B7CC" w14:textId="64378A90" w:rsidR="00425F0C" w:rsidRPr="007C3AAA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B12BF" w:rsidRPr="007C3AAA" w14:paraId="7C530D6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45C1ED8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 w:rsidR="00CB12BF"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D1826E3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8AF8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929873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EF356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E101D8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0893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6DFE31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D82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446D7F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298AC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BE1F33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BFF417" w14:textId="462F1B66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040D45" w14:textId="1C355CA0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7DCDA9" w14:textId="233DFD91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478BB7" w14:textId="23482EF4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C78B40" w14:textId="4542807E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35F0B1" w14:textId="7F5006BD" w:rsidR="00425F0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5F8162" w14:textId="3C1F7267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BF3403B" w14:textId="1D74A912" w:rsidR="00425F0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F3D0AF" w14:textId="01583C93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D99745B" w14:textId="311890D8" w:rsidR="00425F0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11BC65" w14:textId="16798637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3A7559C4" w14:textId="4F1E9F7E" w:rsidR="00425F0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17D55" w14:textId="64D98D1C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2B320A82" w14:textId="090755B9" w:rsidR="00425F0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C9F4E5" w14:textId="797058EB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13C4BC9A" w14:textId="661030D8" w:rsidR="00425F0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841764" w14:textId="162EC9E1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F82410D" w14:textId="6B3D97FB" w:rsidR="00425F0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0674F3" w14:textId="34FC6581" w:rsidR="00425F0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9C17754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0B9E5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C56A3C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894D5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692919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5A6EC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58F289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5D194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9EC841" w14:textId="77777777"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751FD5" w14:textId="29C2A647" w:rsidR="00425F0C" w:rsidRPr="007C3AAA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D400C" w:rsidRPr="007C3AAA" w14:paraId="7C853E0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9357518" w14:textId="77777777" w:rsidR="00425F0C" w:rsidRPr="00CB12BF" w:rsidRDefault="00425F0C" w:rsidP="00CB12BF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proofErr w:type="gramStart"/>
            <w:r w:rsidR="00CB12BF">
              <w:rPr>
                <w:sz w:val="18"/>
                <w:szCs w:val="18"/>
              </w:rPr>
              <w:t>a</w:t>
            </w:r>
            <w:r w:rsidR="00CB12BF" w:rsidRPr="00CB12BF">
              <w:rPr>
                <w:sz w:val="18"/>
                <w:szCs w:val="18"/>
              </w:rPr>
              <w:t>dd.d</w:t>
            </w:r>
            <w:proofErr w:type="spellEnd"/>
            <w:proofErr w:type="gramEnd"/>
            <w:r w:rsidR="00CB12BF" w:rsidRPr="00CB12BF">
              <w:rPr>
                <w:sz w:val="18"/>
                <w:szCs w:val="18"/>
              </w:rPr>
              <w:t xml:space="preserve"> </w:t>
            </w:r>
            <w:r w:rsidR="00CB12BF"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32D9E360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F4A28E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0D02C5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3009AC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EEFD79C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2F6A7E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015300C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E1391E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658F7F0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2C62F8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7DD8116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ADFD49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8DAC09E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1C6B34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C4982C1" w14:textId="305C3D7B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A104A" w14:textId="6F65D2FE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7BFA933" w14:textId="4CDA57C4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AB37C" w14:textId="203C8581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1549176" w14:textId="5EC3FFE3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5D278B" w14:textId="29E96454" w:rsidR="00425F0C" w:rsidRPr="00CB12BF" w:rsidRDefault="002C6F3D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44C2EADE" w14:textId="79BABBBC" w:rsidR="00425F0C" w:rsidRPr="00CB12BF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B92BA8" w14:textId="0BC1179B" w:rsidR="00425F0C" w:rsidRPr="00CB12BF" w:rsidRDefault="002C6F3D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ECC79D0" w14:textId="09B355FA" w:rsidR="00425F0C" w:rsidRPr="00CB12BF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69F9BB" w14:textId="3FF601EE" w:rsidR="00425F0C" w:rsidRPr="00CB12BF" w:rsidRDefault="002C6F3D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D9E3442" w14:textId="5BB4E472" w:rsidR="00425F0C" w:rsidRPr="00CB12BF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4779BA" w14:textId="45ACD336" w:rsidR="00425F0C" w:rsidRPr="00CB12BF" w:rsidRDefault="002C6F3D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615C5CA" w14:textId="122FAABE" w:rsidR="00425F0C" w:rsidRPr="00CB12BF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519B78" w14:textId="49B5F29F" w:rsidR="00425F0C" w:rsidRPr="00C94CF4" w:rsidRDefault="002C6F3D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1C61034" w14:textId="31F41F41" w:rsidR="00425F0C" w:rsidRPr="00CB12BF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686AEA" w14:textId="7D5FCA7D" w:rsidR="00425F0C" w:rsidRPr="00CB12BF" w:rsidRDefault="002C6F3D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5EDA6C8C" w14:textId="5EE8215B" w:rsidR="00425F0C" w:rsidRPr="00CB12BF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31305" w14:textId="0A549B52" w:rsidR="00425F0C" w:rsidRPr="00CB12BF" w:rsidRDefault="002C6F3D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4B7D90B1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4A31B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791FD41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AD7429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74E4905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543609" w14:textId="77777777"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6A9BC6D" w14:textId="77777777"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AE948A" w14:textId="0AFB2E44" w:rsidR="00425F0C" w:rsidRPr="00CB12BF" w:rsidRDefault="00F03450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B12BF" w:rsidRPr="007C3AAA" w14:paraId="5B75BA5D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EA9B930" w14:textId="77777777" w:rsidR="00FB781C" w:rsidRPr="007C3AAA" w:rsidRDefault="00FB781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703218B6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AF9C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7C097F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8549A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67FAC3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0BFC4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A304B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7B9AC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EE26CC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53642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35484A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2313D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BD6B4A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C9A83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47E20A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B73DC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C8B75B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F03B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2FCA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C9593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6F4335" w14:textId="0895079B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207A4" w14:textId="585173EA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C9C120C" w14:textId="47D8B119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6D0651" w14:textId="5F0EE4CC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980E7E" w14:textId="596C4258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70D309" w14:textId="293A1AD0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25CE33F" w14:textId="3523662B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6E625" w14:textId="2A1359D6" w:rsidR="00FB781C" w:rsidRPr="00C94CF4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237CF63" w14:textId="436A34E4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1C00C6" w14:textId="5C7BF9F9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75696DA" w14:textId="5E704EB3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60AC0" w14:textId="158814A1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3737549F" w14:textId="56B2F9FE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B62EC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2C7788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F278F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169BE8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7CB8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8C9DF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A654E32" w14:textId="0328AC8A" w:rsidR="00FB781C" w:rsidRPr="007C3AAA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D400C" w:rsidRPr="007C3AAA" w14:paraId="0D4572EE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E7B78B2" w14:textId="77777777" w:rsidR="00FB781C" w:rsidRPr="007C3AAA" w:rsidRDefault="00FB781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 w:rsidR="00CB12BF"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71D2289E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6D1B1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B49479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B0C75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DD19B9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0870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B7FF11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C0F08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D7BA6A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1752C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CF1660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9A2D4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C8C74E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92B72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8844E2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C7480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3EC2B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187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F8E55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442B7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4382B7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A793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0887C0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4C8BA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9609F1" w14:textId="2B1BBD0B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082398" w14:textId="410655F0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4A24CF" w14:textId="0ECF47E8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72E194" w14:textId="30F3AA0B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44D671" w14:textId="1FFB9489" w:rsidR="00FB781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E36146" w14:textId="117E0265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A17AB6D" w14:textId="2A2EA021" w:rsidR="00FB781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1824C7" w14:textId="59C1D7BF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E47B844" w14:textId="7C7E9858" w:rsidR="00FB781C" w:rsidRPr="007C3AA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74D79B" w14:textId="1FA75FA2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D80130E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67A6F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7D82B5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0C5B4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179B6D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B26124" w14:textId="4A6FE0C1" w:rsidR="00FB781C" w:rsidRPr="007C3AAA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7A2F6A1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C56C790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r1,r1,8</w:t>
            </w:r>
          </w:p>
        </w:tc>
        <w:tc>
          <w:tcPr>
            <w:tcW w:w="283" w:type="dxa"/>
            <w:shd w:val="clear" w:color="auto" w:fill="auto"/>
          </w:tcPr>
          <w:p w14:paraId="6832B481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43A6D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51246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7AE4D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AADF87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4E37C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BF93AF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915CB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9FB965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981F6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F95F60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CCBF1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CCA230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76DF6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66708D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F8B92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3BE3F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064FD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3142CC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C4A60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E1C8B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9DEE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293F06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63B3B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2CBA6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7B7A6B" w14:textId="20BA71A3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142FEB" w14:textId="773754BB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7F0411" w14:textId="314D22A8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CBD4C5" w14:textId="45643B8B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AE662E" w14:textId="2063573D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992B9AB" w14:textId="1E1676C2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9AF7C" w14:textId="101909A3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BFE0422" w14:textId="2B935C8D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F16F42" w14:textId="4F5258C0" w:rsidR="00FB781C" w:rsidRPr="007C3AA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3B4607D3" w14:textId="25239B30" w:rsidR="00FB781C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A7031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2F6B18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2C3F5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72C0C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0B1A5B8" w14:textId="410E35EA" w:rsidR="00FB781C" w:rsidRPr="007C3AAA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D400C" w:rsidRPr="007C3AAA" w14:paraId="0B3195D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806FEC8" w14:textId="77777777" w:rsidR="00425F0C" w:rsidRPr="007C3AAA" w:rsidRDefault="007C3AAA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="00FB781C" w:rsidRPr="007C3AAA">
              <w:rPr>
                <w:sz w:val="18"/>
                <w:szCs w:val="18"/>
                <w:lang w:val="it-IT"/>
              </w:rPr>
              <w:t>daddi</w:t>
            </w:r>
            <w:proofErr w:type="spellEnd"/>
            <w:r w:rsidR="00FB781C" w:rsidRPr="007C3AAA">
              <w:rPr>
                <w:sz w:val="18"/>
                <w:szCs w:val="18"/>
                <w:lang w:val="it-IT"/>
              </w:rPr>
              <w:t xml:space="preserve">  r2,r2,-1</w:t>
            </w:r>
          </w:p>
        </w:tc>
        <w:tc>
          <w:tcPr>
            <w:tcW w:w="283" w:type="dxa"/>
          </w:tcPr>
          <w:p w14:paraId="0F68F82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03C9AD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5CDAD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43967C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F0F7F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65FF00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F459E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2A920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318BA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C6A562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C3912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40B89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5B717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1CD53F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2DA4C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167C46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AA3C1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CFC360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8725B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BE061C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FD6851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97C6EA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B6D088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6ABCDD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DC1A63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ED3954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BD44E7" w14:textId="5EF48328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090F49" w14:textId="73AA14FF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9C344C" w14:textId="0CA0109D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8EF3BD" w14:textId="7E1BD3FA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299956" w14:textId="62054751" w:rsidR="00425F0C" w:rsidRPr="0044445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EC65DC" w14:textId="7F8DE82E" w:rsidR="00425F0C" w:rsidRPr="0044445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0C9F28" w14:textId="02113349" w:rsidR="00425F0C" w:rsidRPr="0044445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42B37F" w14:textId="68E933AF" w:rsidR="00425F0C" w:rsidRPr="0044445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8ECF38A" w14:textId="5570BB4F" w:rsidR="00425F0C" w:rsidRPr="0044445A" w:rsidRDefault="002C6F3D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47DE42" w14:textId="60CEA468" w:rsidR="00425F0C" w:rsidRPr="0044445A" w:rsidRDefault="002C6F3D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1265DD3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A24F1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9821B8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3526677" w14:textId="59372EC5" w:rsidR="00425F0C" w:rsidRPr="00F40DA8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3979D10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84CF0FC" w14:textId="77777777" w:rsidR="00AA6F98" w:rsidRPr="007C3AAA" w:rsidRDefault="007C3AAA" w:rsidP="00A90C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="00AA6F98"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="00AA6F98" w:rsidRPr="007C3AAA">
              <w:rPr>
                <w:sz w:val="18"/>
                <w:szCs w:val="18"/>
                <w:lang w:val="it-IT"/>
              </w:rPr>
              <w:t xml:space="preserve">  r</w:t>
            </w:r>
            <w:r w:rsidR="00FB781C" w:rsidRPr="007C3AAA">
              <w:rPr>
                <w:sz w:val="18"/>
                <w:szCs w:val="18"/>
                <w:lang w:val="it-IT"/>
              </w:rPr>
              <w:t>2</w:t>
            </w:r>
            <w:r w:rsidR="00AA6F98" w:rsidRPr="007C3AAA">
              <w:rPr>
                <w:sz w:val="18"/>
                <w:szCs w:val="18"/>
                <w:lang w:val="it-IT"/>
              </w:rPr>
              <w:t xml:space="preserve">,loop  </w:t>
            </w:r>
          </w:p>
        </w:tc>
        <w:tc>
          <w:tcPr>
            <w:tcW w:w="283" w:type="dxa"/>
            <w:shd w:val="clear" w:color="auto" w:fill="auto"/>
          </w:tcPr>
          <w:p w14:paraId="0AC5A24C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EFEF04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B1423D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46E7E4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3AE57A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25661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38B801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F7E65E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4D5C1F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D3DF09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204AF1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7BDE5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6CB277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74284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8FA024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F44EA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03BBEB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4D0A66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94D7C6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6B645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B7245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CBAEFD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4E54C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D4FBB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487879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4294FF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5AC8B7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D2D24C" w14:textId="725C14D0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DA81D4" w14:textId="2A008E33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B38226" w14:textId="56A24366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94C75E" w14:textId="580F1B9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B139A3" w14:textId="4EC43416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FD0FE8" w14:textId="1B916090" w:rsidR="00AA6F98" w:rsidRPr="0044445A" w:rsidRDefault="00F03450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58347D" w14:textId="589D9F8C" w:rsidR="00AA6F98" w:rsidRPr="0044445A" w:rsidRDefault="006C6166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3E266E4" w14:textId="1210DD0B" w:rsidR="00AA6F98" w:rsidRPr="0044445A" w:rsidRDefault="006C6166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921D9B" w14:textId="534A6075" w:rsidR="00AA6F98" w:rsidRPr="0044445A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386A8FD" w14:textId="6795C8E3" w:rsidR="00AA6F98" w:rsidRPr="0044445A" w:rsidRDefault="00F03450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DB80B" w14:textId="604578C8" w:rsidR="00AA6F98" w:rsidRPr="0044445A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95A586F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9FF7D61" w14:textId="350A1076" w:rsidR="00AA6F98" w:rsidRPr="00F40DA8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9D400C" w:rsidRPr="007C3AAA" w14:paraId="3529C13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154A468" w14:textId="77777777" w:rsidR="00AA6F98" w:rsidRPr="007C3AAA" w:rsidRDefault="00AA6F98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</w:tcPr>
          <w:p w14:paraId="7733D95C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6856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D77D88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F7931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D2942C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8B4C74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00CA45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5C818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E1BDF6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41366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D0AB18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40687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5B37E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F3BD1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A91C47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EA73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5281AA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451A92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91547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520E27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F59AFB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47341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A77827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B969C7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1BC991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10841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A8139D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053CC8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F9C12F" w14:textId="2524E8A8" w:rsidR="00AA6F98" w:rsidRPr="00FE05D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752414" w14:textId="06AFE65B" w:rsidR="00AA6F98" w:rsidRPr="00FE05DA" w:rsidRDefault="00AA6F98" w:rsidP="009B7D03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F604B6" w14:textId="43D96978" w:rsidR="00AA6F98" w:rsidRPr="00FE05D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1F6DBE" w14:textId="3C37CDA8" w:rsidR="00AA6F98" w:rsidRPr="00FE05DA" w:rsidRDefault="00AA6F98" w:rsidP="009B7D03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C1F1A1" w14:textId="4726F2A7" w:rsidR="00AA6F98" w:rsidRPr="00FE05D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5FA500" w14:textId="107211D9" w:rsidR="00AA6F98" w:rsidRPr="00FE05DA" w:rsidRDefault="00F03450" w:rsidP="009B7D03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049C00D" w14:textId="7028DD1E" w:rsidR="00AA6F98" w:rsidRPr="00F03450" w:rsidRDefault="00F03450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597E66" w14:textId="272B4321" w:rsidR="00AA6F98" w:rsidRPr="00F03450" w:rsidRDefault="00F03450" w:rsidP="009B7D03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C52FA6E" w14:textId="3F48BDD3" w:rsidR="00AA6F98" w:rsidRPr="00F03450" w:rsidRDefault="00F03450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5E0CAD" w14:textId="77BD32F9" w:rsidR="00AA6F98" w:rsidRPr="00F03450" w:rsidRDefault="00F03450" w:rsidP="009B7D03">
            <w:pPr>
              <w:snapToGrid w:val="0"/>
              <w:jc w:val="center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11923F6" w14:textId="30596DFF" w:rsidR="00AA6F98" w:rsidRPr="00F03450" w:rsidRDefault="00F03450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it-IT"/>
              </w:rPr>
            </w:pPr>
            <w:r>
              <w:rPr>
                <w:bCs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C856969" w14:textId="5E2650FD" w:rsidR="00AA6F98" w:rsidRPr="00F40DA8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A6F98" w:rsidRPr="007C3AAA" w14:paraId="75472E0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E5BC7D" w14:textId="77777777" w:rsidR="00AA6F98" w:rsidRPr="007C3AAA" w:rsidRDefault="00AA6F98" w:rsidP="009B7D03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117CBDA9" w14:textId="3A94C672" w:rsidR="00AA6F98" w:rsidRPr="007C3AAA" w:rsidRDefault="002C6F3D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</w:t>
            </w:r>
            <w:r w:rsidR="00F03450">
              <w:rPr>
                <w:sz w:val="18"/>
                <w:szCs w:val="18"/>
                <w:lang w:val="it-IT"/>
              </w:rPr>
              <w:t>3</w:t>
            </w:r>
            <w:r>
              <w:rPr>
                <w:sz w:val="18"/>
                <w:szCs w:val="18"/>
                <w:lang w:val="it-IT"/>
              </w:rPr>
              <w:t>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984C359" w14:textId="524B4522" w:rsidR="00AA6F98" w:rsidRPr="007C3AAA" w:rsidRDefault="00F03450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14:paraId="46BED1B0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217F177E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proofErr w:type="spellStart"/>
      <w:r w:rsidR="00CB12BF" w:rsidRPr="00CB12BF">
        <w:rPr>
          <w:lang w:val="it-IT"/>
        </w:rPr>
        <w:t>resche</w:t>
      </w:r>
      <w:r w:rsidR="00CB12BF">
        <w:rPr>
          <w:lang w:val="it-IT"/>
        </w:rPr>
        <w:t>duling</w:t>
      </w:r>
      <w:proofErr w:type="spellEnd"/>
      <w:r w:rsidR="00CB12BF">
        <w:rPr>
          <w:lang w:val="it-IT"/>
        </w:rPr>
        <w:t xml:space="preserve"> </w:t>
      </w:r>
      <w:r w:rsidR="00CB12BF" w:rsidRPr="00CB12BF">
        <w:rPr>
          <w:lang w:val="it-IT"/>
        </w:rPr>
        <w:t xml:space="preserve">e </w:t>
      </w:r>
      <w:proofErr w:type="spellStart"/>
      <w:r w:rsidR="00CB12BF" w:rsidRPr="00CB12BF">
        <w:rPr>
          <w:lang w:val="it-IT"/>
        </w:rPr>
        <w:t>register</w:t>
      </w:r>
      <w:proofErr w:type="spellEnd"/>
      <w:r w:rsidR="00CB12BF" w:rsidRPr="00CB12BF">
        <w:rPr>
          <w:lang w:val="it-IT"/>
        </w:rPr>
        <w:t xml:space="preserve"> </w:t>
      </w:r>
      <w:proofErr w:type="spellStart"/>
      <w:r w:rsidR="00CB12BF" w:rsidRPr="00CB12BF">
        <w:rPr>
          <w:lang w:val="it-IT"/>
        </w:rPr>
        <w:t>renaming</w:t>
      </w:r>
      <w:proofErr w:type="spellEnd"/>
      <w:r w:rsidR="00CB12BF" w:rsidRPr="00CB12BF">
        <w:rPr>
          <w:lang w:val="it-IT"/>
        </w:rPr>
        <w:t>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D400C" w:rsidRPr="00216541" w14:paraId="4B4858E7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1FC40ED" w14:textId="77777777" w:rsidR="009D400C" w:rsidRPr="007C3AAA" w:rsidRDefault="009D400C" w:rsidP="009D400C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23B50C59" w14:textId="6553923F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73A7886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298C1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F168E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51AE6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C420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9E627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3400C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0E260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50D9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77452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A4C734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EE2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0F4D5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1625F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BC6DF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4989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FBC3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55E0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C4312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9E17A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53B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C583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113F2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B16B3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6B6DA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A9AD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3685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F6FF4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AC9560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EB2F1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7B179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44F49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672A20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C80A7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45F58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E84F5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7E77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B8730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22FFAF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B7B28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</w:r>
            <w:proofErr w:type="spellStart"/>
            <w:r w:rsidRPr="00216541">
              <w:rPr>
                <w:b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9D400C" w:rsidRPr="00216541" w14:paraId="47DFE35F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18785CA" w14:textId="521E6609" w:rsidR="009D400C" w:rsidRPr="00216541" w:rsidRDefault="009D400C" w:rsidP="009D400C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V1: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3724512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49220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AC160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4F09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1DBA1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793F9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89CDB6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A5A5F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DDEA2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6D7F3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B623A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8323E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05F58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A9A30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E0DD1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8FDF5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77771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20F54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6DFCD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8A49F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44F5A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90EED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27B2E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6367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502B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2543B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A400F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6387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70BED6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560BE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12A568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606B7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0852A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6D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D1C41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5D317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3FDDD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2EC77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A617F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7F11C8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9D400C" w:rsidRPr="00216541" w14:paraId="4F254E9A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322912B" w14:textId="733D375D" w:rsidR="009D400C" w:rsidRPr="00216541" w:rsidRDefault="009D400C" w:rsidP="009D400C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V2: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102820C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E130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AD289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FA3CE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FE8DD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93F52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0ABA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36721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C30A2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996C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9CF2B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1D947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D6608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41916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72FF84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15D8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2D86B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96EF2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628E7B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00C53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99F810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E630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BA5FC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F8693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EA729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3A3F6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9F2FA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F30BD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19A3C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CC20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9BDA30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0E28E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43C1A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68925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C3AED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17124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25BD4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DA6A1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25ABE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B40C72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9D400C" w:rsidRPr="00216541" w14:paraId="63372BBF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E81F1A9" w14:textId="77777777" w:rsidR="009D400C" w:rsidRPr="004A1BB0" w:rsidRDefault="009D400C" w:rsidP="009D400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14:paraId="2A209213" w14:textId="77777777" w:rsidR="009D400C" w:rsidRPr="004A1BB0" w:rsidRDefault="009D400C" w:rsidP="009D400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5455A90" w14:textId="3E90A6CA" w:rsidR="009D400C" w:rsidRPr="00216541" w:rsidRDefault="009D400C" w:rsidP="009D400C">
            <w:pPr>
              <w:rPr>
                <w:b/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3" w:type="dxa"/>
            <w:shd w:val="clear" w:color="auto" w:fill="auto"/>
          </w:tcPr>
          <w:p w14:paraId="30B0206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D6E97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C6D42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644F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50C5A6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BB25D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0A71C85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FDE05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959658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5952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278AD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06A1F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7F5ED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65173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39A2E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2A672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3C4461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C0E09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75596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F375A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FF521BE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C57F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67151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9FF67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BEB2B5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DA992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3341D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72B86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19A163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51158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FB2B4B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C2C9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4D89C9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FB211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326FD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F8585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61593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A8A25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69598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D9DA10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9D400C" w:rsidRPr="00216541" w14:paraId="22D14EC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6962856" w14:textId="4E5B5C96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59963EF0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F952E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EE6054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24C7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6C0B7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00510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309AD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B0C6C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C7961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D6C94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F3799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8D3BF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41B0C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28529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4FB1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2715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D2B60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9CFBF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7ADDA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96AB2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31820F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779C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E88D2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C0FB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73FE0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E539D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E9FCFF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9BAC6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330A7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24956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3552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755E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57150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CE512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0B69E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EAC57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A6ABF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2009F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2BC79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E93AFF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9D400C" w:rsidRPr="00216541" w14:paraId="77EC1BCD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C6D6F1" w14:textId="21FBD217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3130C86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85AE2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76DC9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FA7A0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29511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7B4D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80A63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767D1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A938F6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FB274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DEC6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3656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5580B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38196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33DA0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40860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619C1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AD31D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5E9E2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E6719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A1BBB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AB95A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99F625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84E3A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1E3B0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CB990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BB0D7D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01741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F5D9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471FE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9FF94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29CA4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26203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B6BA7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1D76D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644AA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90C5F4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0700F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BC45E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D3017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9D400C" w:rsidRPr="00216541" w14:paraId="4F4CF343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7F3850E" w14:textId="54B78FE6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14442E0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A7528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1612E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DF3C0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0E767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E292B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240D49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1EA54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B8578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01FC9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43984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34AAF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8F85C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0CB93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29CE6B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E0A02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6C1A3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3645A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1A44A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C8644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BAE42F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D0BF5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49EF90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8113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38999B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9D0F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82B3D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A926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0F5BF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474DA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7AA104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7FC36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786C6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E2D25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ABBB7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4424F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4A016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257E3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674EEF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44BE99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9D400C" w:rsidRPr="00216541" w14:paraId="0B05EBC0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61D2E06" w14:textId="211858B4" w:rsidR="009D400C" w:rsidRPr="00216541" w:rsidRDefault="009D400C" w:rsidP="009D400C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387B9078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6221D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B8EB35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24096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8A64C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48F98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99F568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685B3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7F48C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189B2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04969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2B30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B74B4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68F0B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E74F5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DC3CB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11FD1D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82A1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E26A33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10FDD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E62C3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B2C6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23069E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1B2C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F3DB1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293C6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FE171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C90D5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10EA9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03861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3C93F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04987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59AFE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BECE6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00D47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E439B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8702D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83BD9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0DA73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D3F25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9D400C" w:rsidRPr="00216541" w14:paraId="26F85765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D31D1EE" w14:textId="3E0FA551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r1,r0,0</w:t>
            </w:r>
          </w:p>
        </w:tc>
        <w:tc>
          <w:tcPr>
            <w:tcW w:w="283" w:type="dxa"/>
          </w:tcPr>
          <w:p w14:paraId="7B4F859A" w14:textId="310104AE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C565C0" w14:textId="0F1D6446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3DD3385" w14:textId="759C9BD5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E34B5" w14:textId="14132262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08D0DB" w14:textId="3D1AC193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4137E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096FC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130D1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EA5B1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B44CA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EC91D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A36E0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C0A74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DD691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166B2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19AD6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1E3A6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B2A60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75D7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A582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45B96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E64BF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FDB26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B2DC2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B3EAB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FDA0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C01D4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FF005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BD4A79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DECC4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4F0B0B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6783A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31A13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279C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065CA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1D1D3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F71A8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097E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919A3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8D538FE" w14:textId="376C30A8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5</w:t>
            </w:r>
          </w:p>
        </w:tc>
      </w:tr>
      <w:tr w:rsidR="009D400C" w:rsidRPr="00216541" w14:paraId="4C11EB8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03D7F8E" w14:textId="7945E98B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r2,r0,100</w:t>
            </w:r>
          </w:p>
        </w:tc>
        <w:tc>
          <w:tcPr>
            <w:tcW w:w="283" w:type="dxa"/>
            <w:shd w:val="clear" w:color="auto" w:fill="auto"/>
          </w:tcPr>
          <w:p w14:paraId="72533776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8391A4" w14:textId="4680F22E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B773072" w14:textId="5BD79704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8A6698" w14:textId="616DCD52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68EC59C" w14:textId="4C6ABA13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3FDD33" w14:textId="35714B56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31593BE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D1ABE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BD7D03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71B4B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2F3F34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987C7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CB60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0F221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BFBD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92A0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6DBD2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FEA25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A6B24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12435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AED3A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FB509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507CC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D01E7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2E515E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F4403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50593E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7C828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A766A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1AF68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717B2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E71A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AA7EB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B052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923DA6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54133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73412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97A39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6C1F63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9FD0E15" w14:textId="57B0DF1D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9D400C" w:rsidRPr="00216541" w14:paraId="34A38EA7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684B6B0" w14:textId="0A1D6087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f1,v1(r1)</w:t>
            </w:r>
          </w:p>
        </w:tc>
        <w:tc>
          <w:tcPr>
            <w:tcW w:w="283" w:type="dxa"/>
          </w:tcPr>
          <w:p w14:paraId="0C615D5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45F56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E3FF08" w14:textId="5663F350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BB997E" w14:textId="537A326E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4FC4A78" w14:textId="11ED9528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C1B34F" w14:textId="627FE849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B08D61C" w14:textId="5FFF20AB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0AC61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5F2D7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60DDE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2E3B1F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9EBC6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AF62D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7073C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167BA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93624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E341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91C26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DAE38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574EE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7A580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90885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CA81F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8A1D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95AF64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76539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718D8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4FBE2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3DA70B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3E2D8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65A0C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D5111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FE48D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C7E7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CCE29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0DCB7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42920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E8160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A26A2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BCE4E6C" w14:textId="4795C4EF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9D400C" w:rsidRPr="00216541" w14:paraId="63748130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1A47B9B" w14:textId="240CC53B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f2,v2(r1)</w:t>
            </w:r>
          </w:p>
        </w:tc>
        <w:tc>
          <w:tcPr>
            <w:tcW w:w="283" w:type="dxa"/>
            <w:shd w:val="clear" w:color="auto" w:fill="auto"/>
          </w:tcPr>
          <w:p w14:paraId="1E26A21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25B38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64756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9CE09" w14:textId="59952C64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261F748" w14:textId="4AD4E439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583602" w14:textId="64444E20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A1CD50C" w14:textId="2B75FF49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2623E5" w14:textId="68CF6F4E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53BEFD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C06C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4D090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608B1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C3DB1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BA2D3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64B79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E439A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84AA0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7C0A8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AD1FD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ABF89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6C7F23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564A3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6AEEFD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5F17C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1270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2442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D708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B19A4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790724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13A60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52BF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058AC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A92C5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17B73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DD75B3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F94C5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35AD6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F08F6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BAE73E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3461A86" w14:textId="05EBF154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9D400C" w:rsidRPr="00216541" w14:paraId="3DF25179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78CE7AE" w14:textId="7A0E0FF2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f3,v3(r1)</w:t>
            </w:r>
          </w:p>
        </w:tc>
        <w:tc>
          <w:tcPr>
            <w:tcW w:w="283" w:type="dxa"/>
          </w:tcPr>
          <w:p w14:paraId="43A0BE80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B9088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7BB5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BC6B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730B7B" w14:textId="78EDF0BA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8C65F1" w14:textId="5B391744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E2FBCEC" w14:textId="383E63BF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6F7291" w14:textId="4C855A45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68AED6E" w14:textId="32E4F8A3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C37D1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A38772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8FE5F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75645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96EE8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9FFEB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EBC7C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5B8B8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04DEB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1B59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FBC1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FA993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7969E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E0CCB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1A3D6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B1953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B65D2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20C33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ED0B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CA5A0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ED4D1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B4015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A43C1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A26EA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7C329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ADCBF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764EA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B3E53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D173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208794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9FDF024" w14:textId="4EF69FFA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0-&gt;</w:t>
            </w:r>
            <w:r w:rsidR="009D400C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9D400C" w:rsidRPr="00216541" w14:paraId="2BCD4C4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42C51DF" w14:textId="0886A8A9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f5,f1,f2</w:t>
            </w:r>
          </w:p>
        </w:tc>
        <w:tc>
          <w:tcPr>
            <w:tcW w:w="283" w:type="dxa"/>
            <w:shd w:val="clear" w:color="auto" w:fill="auto"/>
          </w:tcPr>
          <w:p w14:paraId="034D935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1ADE8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D6C98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E995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4D48C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EE5156" w14:textId="4C935DB2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3B335ED" w14:textId="4C7E4623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2864DF" w14:textId="235589B4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61B27316" w14:textId="239081D4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F5F60D" w14:textId="79D167C5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17ED0925" w14:textId="7186F4E3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84A1A9" w14:textId="616DA046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2A3ACCB4" w14:textId="45AA885A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CBD60E" w14:textId="3A3DC641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22DFA790" w14:textId="6EEB721E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2BF5EF" w14:textId="5985E62D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686BBA0" w14:textId="00DC412A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D8AEE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B9F21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88211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B0C16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BB647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09D83E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B9BE2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BFBF2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15C3E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08D1A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5ED22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AFD7C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F622C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A0B6D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93E0D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25D73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BF73B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C7EA0E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6B177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701E2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4183A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63799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3BDE55" w14:textId="71231F5D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9-&gt;</w:t>
            </w:r>
            <w:r w:rsidR="009D400C">
              <w:rPr>
                <w:b/>
                <w:sz w:val="18"/>
                <w:szCs w:val="18"/>
                <w:lang w:val="it-IT"/>
              </w:rPr>
              <w:t>8</w:t>
            </w:r>
          </w:p>
        </w:tc>
      </w:tr>
      <w:tr w:rsidR="009D400C" w:rsidRPr="00216541" w14:paraId="310F2FE9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DF515B0" w14:textId="4F700688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f4, v4(r1)</w:t>
            </w:r>
          </w:p>
        </w:tc>
        <w:tc>
          <w:tcPr>
            <w:tcW w:w="283" w:type="dxa"/>
          </w:tcPr>
          <w:p w14:paraId="3E4DFA79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8EBF6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1F59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48530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A679A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95DF6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A81CD4" w14:textId="17B77829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66C383" w14:textId="74896DD2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D6751E7" w14:textId="57470294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BDF88B" w14:textId="5A3ADA2E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5F49603" w14:textId="1ED0FE90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B965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32F8E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84387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7833E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6C27F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62306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BA4D0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2B14E9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CE0E0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FD052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BB5E2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17750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F1616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31F69F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CEFB9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95C04B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FED630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6BBA3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D3B47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EDC99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1A93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66197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ECE78A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7B8135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18B38F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AD3E9B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4788F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5F331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937E9C0" w14:textId="7B1AC3B1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1-&gt;</w:t>
            </w:r>
            <w:r w:rsidR="009D400C"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9D400C" w:rsidRPr="00216541" w14:paraId="4760AC4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EADCA39" w14:textId="775BF8C2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C33B89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3E129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5BDD2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3F369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1F405D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F4F80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DB8F3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10732" w14:textId="5DFEA03B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14DCC13" w14:textId="0C55E7AE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9AD69D" w14:textId="3E2CAE98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4F27F31E" w14:textId="5332DE2D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A69493" w14:textId="61823FD5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739EA610" w14:textId="5CD7C643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55ABC6" w14:textId="5CDDEA28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79AB9D6C" w14:textId="486CD700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C337E9" w14:textId="1280E602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2744D344" w14:textId="4628F3BA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69A794" w14:textId="2C1B0009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E4EA45E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48E8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DDA058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5D4A1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F0A449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DB3A0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4DAE2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0215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AC898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26033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55839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A6C779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3F319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5E566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24B01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83342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746394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1D139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852DC5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9B4F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00567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73C1790" w14:textId="7D13B4A2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9D400C" w:rsidRPr="00216541" w14:paraId="53B0B235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2BF00A1" w14:textId="7D0E9EC3" w:rsidR="009D400C" w:rsidRPr="00216541" w:rsidRDefault="009D400C" w:rsidP="009D400C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EF389A" w:rsidRPr="007C3AAA">
              <w:rPr>
                <w:sz w:val="18"/>
                <w:szCs w:val="18"/>
                <w:lang w:val="it-IT"/>
              </w:rPr>
              <w:t>daddi</w:t>
            </w:r>
            <w:proofErr w:type="spellEnd"/>
            <w:r w:rsidR="00EF389A" w:rsidRPr="007C3AAA">
              <w:rPr>
                <w:sz w:val="18"/>
                <w:szCs w:val="18"/>
                <w:lang w:val="it-IT"/>
              </w:rPr>
              <w:t xml:space="preserve">  r2,r2,-1</w:t>
            </w:r>
          </w:p>
        </w:tc>
        <w:tc>
          <w:tcPr>
            <w:tcW w:w="283" w:type="dxa"/>
          </w:tcPr>
          <w:p w14:paraId="5488079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98034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C3537A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6332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C46D0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98736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90DF0F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CA20B6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55ACEC" w14:textId="2EBEE146" w:rsidR="009D400C" w:rsidRPr="00216541" w:rsidRDefault="00EF389A" w:rsidP="00EF38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D7CC86" w14:textId="6BD4FDCA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2CE1502" w14:textId="65191389" w:rsidR="009D400C" w:rsidRPr="00216541" w:rsidRDefault="00EF389A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08CFF5" w14:textId="0E0F5101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81EC8F0" w14:textId="7CA34BDB" w:rsidR="009D400C" w:rsidRPr="00216541" w:rsidRDefault="00EF389A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0F7E59" w14:textId="4294331C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6EEA08" w14:textId="7F9CEF45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151C9C" w14:textId="7EFB0933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F74F22" w14:textId="2C8ED7D6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A3A99D" w14:textId="2B63BE78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AEC9D8" w14:textId="2C07340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824D3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D835F4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9AB3B8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D9121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E57F6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56234E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9555B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5C9A8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16281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0DEAED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FA72D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13AB59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A12CA1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39F84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F682D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05B9FC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BCD08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9814E0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657C57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5FDA77" w14:textId="77777777" w:rsidR="009D400C" w:rsidRPr="00216541" w:rsidRDefault="009D400C" w:rsidP="009D400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A4CE9C3" w14:textId="0F0D583D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1-&gt;0</w:t>
            </w:r>
          </w:p>
        </w:tc>
      </w:tr>
      <w:tr w:rsidR="009D400C" w:rsidRPr="00216541" w14:paraId="5CC8B2A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CB18953" w14:textId="75AA8E12" w:rsidR="009D400C" w:rsidRPr="00216541" w:rsidRDefault="00EF389A" w:rsidP="00EF389A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div.d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f6,f3,f4</w:t>
            </w:r>
          </w:p>
        </w:tc>
        <w:tc>
          <w:tcPr>
            <w:tcW w:w="283" w:type="dxa"/>
            <w:shd w:val="clear" w:color="auto" w:fill="auto"/>
          </w:tcPr>
          <w:p w14:paraId="01EE087A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C7E333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63DBD1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F4CBE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40054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169DCD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B09FC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EF95FB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9602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99054" w14:textId="00B2B942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8B2C527" w14:textId="6379D644" w:rsidR="009D400C" w:rsidRPr="00216541" w:rsidRDefault="00EF389A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422C75" w14:textId="541DDEDF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EB03C54" w14:textId="18FBF318" w:rsidR="009D400C" w:rsidRPr="00216541" w:rsidRDefault="00EF389A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07225B" w14:textId="14A9B0A5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EBDCD9C" w14:textId="4CEA6403" w:rsidR="009D400C" w:rsidRPr="00216541" w:rsidRDefault="00EF389A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859743" w14:textId="15293889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0A08CB05" w14:textId="696AA886" w:rsidR="009D400C" w:rsidRPr="00216541" w:rsidRDefault="00EF389A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614507" w14:textId="3BD004D5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44A1D896" w14:textId="3656254A" w:rsidR="009D400C" w:rsidRPr="00216541" w:rsidRDefault="00EF389A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FED16E" w14:textId="21E14D6B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3DB521C2" w14:textId="5B63CAED" w:rsidR="009D400C" w:rsidRPr="00216541" w:rsidRDefault="00EF389A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DD2D" w14:textId="1E6CC3C3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7C1DEF0C" w14:textId="4D9EC543" w:rsidR="009D400C" w:rsidRPr="00216541" w:rsidRDefault="00EF389A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88830" w14:textId="5F0288BC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C3D5168" w14:textId="7F4475A0" w:rsidR="009D400C" w:rsidRPr="00216541" w:rsidRDefault="00EF389A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8F6EB" w14:textId="4CF16525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D58430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3D1814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18DCF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3A102C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8B36E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C56035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089E82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B59F1E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61D16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B6B10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B14F4C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3C11F2" w14:textId="77777777" w:rsidR="009D400C" w:rsidRPr="00216541" w:rsidRDefault="009D400C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8923CB" w14:textId="77777777" w:rsidR="009D400C" w:rsidRPr="00216541" w:rsidRDefault="009D400C" w:rsidP="009D40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72EE308" w14:textId="6962D272" w:rsidR="009D400C" w:rsidRPr="00216541" w:rsidRDefault="00EF389A" w:rsidP="009D400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9-&gt;7</w:t>
            </w:r>
          </w:p>
        </w:tc>
      </w:tr>
      <w:tr w:rsidR="00EF389A" w:rsidRPr="00216541" w14:paraId="3B8F1912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A7A772E" w14:textId="2B19327D" w:rsidR="00EF389A" w:rsidRPr="00216541" w:rsidRDefault="00EF389A" w:rsidP="00EF389A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673AD043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48F2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504ABD4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40A3A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DD2397F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F4871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3EF61E9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8BF85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1C31380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CFCC93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5E7EA49" w14:textId="20C3515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13DCEA" w14:textId="001449B5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E0EFA84" w14:textId="255C42BA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D5706" w14:textId="5F78A639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07F03615" w14:textId="328DB93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57803F" w14:textId="02074B06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28DFC8B4" w14:textId="6CD5E910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2376BC" w14:textId="655AFA62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678EDFDD" w14:textId="6E445DD6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2F0BC1" w14:textId="4FD0CB95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7AE2EF95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0E2CB9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DD6B051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36D7B1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FD409F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4EAC1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9CED1EB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7FC1D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06FB2E9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2F6E55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EA89CFA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9B0475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706A39E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BFB73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9E3C7FE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C120D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CCD27BB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7A14D1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77D6547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0A315FA" w14:textId="7306C3D2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2-&gt;0</w:t>
            </w:r>
          </w:p>
        </w:tc>
      </w:tr>
      <w:tr w:rsidR="00EF389A" w:rsidRPr="00216541" w14:paraId="30E6211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BC1AE1D" w14:textId="5FA1B326" w:rsidR="00EF389A" w:rsidRPr="00216541" w:rsidRDefault="00EF389A" w:rsidP="00EF389A">
            <w:pPr>
              <w:rPr>
                <w:b/>
                <w:sz w:val="18"/>
                <w:szCs w:val="18"/>
                <w:lang w:val="it-IT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504181ED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22307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A96CF7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61AC4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FDC5A5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9408E8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268E70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333695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C1A815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59D8B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DBA8F7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EDE653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A9A26C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B96A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7DE97B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72E295" w14:textId="68BED8DC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6B523C" w14:textId="7C925D64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3E950C" w14:textId="1615ADA2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DE8D19D" w14:textId="59EC6693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BE4F39" w14:textId="5D27EC05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3AF219B8" w14:textId="5F9654C1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D183C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B964A0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56275D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310170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10F9D5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4D398B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A5692F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C0E1D4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A44CDF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25D78E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CB6CE8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1DBFBF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51D675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9D18B4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C96ED5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ADB91F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A3A8A3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94EE7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A4DE04" w14:textId="4F2DCC95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1-&gt;0</w:t>
            </w:r>
          </w:p>
        </w:tc>
      </w:tr>
      <w:tr w:rsidR="00EF389A" w:rsidRPr="00216541" w14:paraId="285D93B1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7901679" w14:textId="3CAD8B1E" w:rsidR="00EF389A" w:rsidRPr="00216541" w:rsidRDefault="00EF389A" w:rsidP="00EF389A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>dd.d</w:t>
            </w:r>
            <w:proofErr w:type="spellEnd"/>
            <w:proofErr w:type="gramEnd"/>
            <w:r w:rsidRPr="00CB12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f6,f6,f1</w:t>
            </w: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</w:p>
        </w:tc>
        <w:tc>
          <w:tcPr>
            <w:tcW w:w="283" w:type="dxa"/>
          </w:tcPr>
          <w:p w14:paraId="3DBACC64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3FE72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93A04E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79A1B5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3D80A2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7CA591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84F92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4147BE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6A043C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31652F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03C02D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F03AD1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0D2DCF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A32C6C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EC1D5A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2ED1BF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31743D" w14:textId="253E6142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5188F" w14:textId="6525DF1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BCBFBF8" w14:textId="78EC6572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8E20A6" w14:textId="1FFCBC6E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6876C0E" w14:textId="3DD57EBC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49105A" w14:textId="426BC3AB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2054088" w14:textId="3B3E5B00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899A90" w14:textId="2A58FB94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7FFB7B7F" w14:textId="32B81CFB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BDBAA2" w14:textId="5C3C9635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2ADD0AA" w14:textId="1B5B64F8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2ACE5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9DAFB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92BC0E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454777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D38D08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D6157F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035558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EDF141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4D0DC0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54F00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847B14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72A46D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81AD4AC" w14:textId="74B1880B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</w:t>
            </w:r>
          </w:p>
        </w:tc>
      </w:tr>
      <w:tr w:rsidR="00EF389A" w:rsidRPr="00216541" w14:paraId="6D3AA66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8F7B289" w14:textId="7A8A151A" w:rsidR="00EF389A" w:rsidRPr="00216541" w:rsidRDefault="00EF389A" w:rsidP="00EF389A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  <w:shd w:val="clear" w:color="auto" w:fill="auto"/>
          </w:tcPr>
          <w:p w14:paraId="41890551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9DBC35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4A178A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76049D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9BE20F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3C505C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E3BD73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E7D180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5CE47B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61960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F857C9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C80AE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F151B3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D82C99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33CAFE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FF2AD8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1B7FA2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FC112F" w14:textId="59BCF47F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72C4624" w14:textId="76BFE50B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8B958A" w14:textId="3AC2DBC5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DF4AD64" w14:textId="6075E94F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ACC280" w14:textId="26846640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4AE74EE" w14:textId="405363F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C88C6D" w14:textId="5A2ED5D8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FC013C1" w14:textId="51CE9483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C2AB00" w14:textId="7D2445A5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52721AD" w14:textId="7390C5E5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3BB4B" w14:textId="1404E53E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6751718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CE4F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0E7753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04A80F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B01980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CEF30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4D4D5A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9D1CF6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6CC3BE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9DF03E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1663E9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038CBA" w14:textId="1ADB498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F389A" w:rsidRPr="00216541" w14:paraId="6949D4F5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E0F3175" w14:textId="1E5883F4" w:rsidR="00EF389A" w:rsidRPr="00216541" w:rsidRDefault="00EF389A" w:rsidP="00EF389A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r1,r1,8</w:t>
            </w:r>
          </w:p>
        </w:tc>
        <w:tc>
          <w:tcPr>
            <w:tcW w:w="283" w:type="dxa"/>
          </w:tcPr>
          <w:p w14:paraId="27E94693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452CA0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CDCAF1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EF7111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D17A21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4745D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4F1AA1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BD5DF1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9BD05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6533D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81D250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6E046E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ACC0BD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6ABECC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64B0F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1A6C1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B0BE6B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85B41C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5B7A94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7A428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5708D0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9F040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2952E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A1B597" w14:textId="69A076E3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73C03E50" w14:textId="4BFDE12B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2388D0" w14:textId="65B40E61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B444FE1" w14:textId="47987E52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B94D0B" w14:textId="4032FCE3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DCD84D3" w14:textId="7F1C55EB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6D66B8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0A9967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ABE83A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F8AA74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AFCC28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7CDDB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E134A9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ADFE33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FDDD5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2050C1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5C6DE44" w14:textId="7D19272E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F389A" w:rsidRPr="00216541" w14:paraId="268E43F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07B9764" w14:textId="3E1E015C" w:rsidR="00EF389A" w:rsidRPr="00216541" w:rsidRDefault="00EF389A" w:rsidP="00EF389A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r2,loop  </w:t>
            </w:r>
          </w:p>
        </w:tc>
        <w:tc>
          <w:tcPr>
            <w:tcW w:w="283" w:type="dxa"/>
            <w:shd w:val="clear" w:color="auto" w:fill="auto"/>
          </w:tcPr>
          <w:p w14:paraId="306BAFBF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41F2C0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0A8AB7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78559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7843CB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CD969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170283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C82564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4F6A4F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AE31A4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B32B5A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93268A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3A45F0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99DECE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055DC7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EB661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B7A504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427A8C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641C83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68449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2DD54A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5C3985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1781A7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D5B172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052AB9" w14:textId="49011801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44B98B" w14:textId="7FF79AF5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A8F0E7F" w14:textId="59009ECA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2BE180" w14:textId="07D899E8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776AA4B" w14:textId="1B9509B0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6FBAF6" w14:textId="3FA16573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F6466A7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2F519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41B785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2A3153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305FC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F95D4D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7D3B20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520089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B4D4E" w14:textId="77777777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017264" w14:textId="2FC0EFA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2-&gt;1</w:t>
            </w:r>
          </w:p>
        </w:tc>
      </w:tr>
      <w:tr w:rsidR="00EF389A" w:rsidRPr="00216541" w14:paraId="59D23213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AD31CB3" w14:textId="20270402" w:rsidR="00EF389A" w:rsidRPr="00216541" w:rsidRDefault="00EF389A" w:rsidP="00EF389A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</w:tcPr>
          <w:p w14:paraId="5000C60F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BB0EC8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2E69F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C6450A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538453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082903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1A2F29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8FEDEC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A728C9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D48DBE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4EB35B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434AF4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9F4285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C79906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463135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DA704E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134710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9A0BD9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C57845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A3D366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F1ABEC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D5B98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8FAE69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22C3F7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C4C20F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557F6E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0691D3" w14:textId="2DBDD5AE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1536F3" w14:textId="66BB3313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36E9E650" w14:textId="36A348F4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356354" w14:textId="31328571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930664F" w14:textId="7A3620DB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D1A18B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2F17DB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B2F58B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8285D3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54CF8F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AB8DF8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7247F3" w14:textId="77777777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3EFB7D" w14:textId="77777777" w:rsidR="00EF389A" w:rsidRPr="00216541" w:rsidRDefault="00EF389A" w:rsidP="00EF389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A42A575" w14:textId="0997657A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EF389A" w:rsidRPr="00216541" w14:paraId="6CA01993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FD7E20F" w14:textId="77777777" w:rsidR="00EF389A" w:rsidRPr="00216541" w:rsidRDefault="00EF389A" w:rsidP="00EF389A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48084D83" w14:textId="56FA4624" w:rsidR="00EF389A" w:rsidRPr="00216541" w:rsidRDefault="00EF389A" w:rsidP="00EF389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=6+25*100=2506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192825F" w14:textId="4BEAA9AA" w:rsidR="00EF389A" w:rsidRPr="00216541" w:rsidRDefault="00EF389A" w:rsidP="00EF389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2506</w:t>
            </w:r>
          </w:p>
        </w:tc>
      </w:tr>
    </w:tbl>
    <w:p w14:paraId="55021CE8" w14:textId="17B6A785" w:rsidR="00C70C7E" w:rsidRDefault="00C70C7E" w:rsidP="007C3AAA">
      <w:pPr>
        <w:rPr>
          <w:lang w:val="it-IT"/>
        </w:rPr>
      </w:pPr>
    </w:p>
    <w:p w14:paraId="55456897" w14:textId="62CA4970" w:rsidR="00EF389A" w:rsidRDefault="00EF389A" w:rsidP="007C3AAA">
      <w:pPr>
        <w:rPr>
          <w:lang w:val="it-IT"/>
        </w:rPr>
      </w:pPr>
    </w:p>
    <w:p w14:paraId="7B4A2D0C" w14:textId="3CD52C3D" w:rsidR="00D74F8A" w:rsidRPr="00EF389A" w:rsidRDefault="00D74F8A" w:rsidP="00D74F8A">
      <w:pPr>
        <w:rPr>
          <w:lang w:val="it-IT"/>
        </w:rPr>
      </w:pPr>
      <w:proofErr w:type="spellStart"/>
      <w:r>
        <w:rPr>
          <w:lang w:val="it-IT"/>
        </w:rPr>
        <w:t>speedup</w:t>
      </w:r>
      <w:r w:rsidR="00EF389A">
        <w:rPr>
          <w:vertAlign w:val="subscript"/>
          <w:lang w:val="it-IT"/>
        </w:rPr>
        <w:t>enhanced</w:t>
      </w:r>
      <w:proofErr w:type="spellEnd"/>
      <w:r w:rsidR="00EF389A">
        <w:rPr>
          <w:lang w:val="it-IT"/>
        </w:rPr>
        <w:t>=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0+9+1+1+9+2+1+2</m:t>
            </m:r>
          </m:num>
          <m:den>
            <m:r>
              <w:rPr>
                <w:rFonts w:ascii="Cambria Math" w:hAnsi="Cambria Math"/>
                <w:lang w:val="it-IT"/>
              </w:rPr>
              <m:t>1+8+0+0+7+0+0+1</m:t>
            </m:r>
          </m:den>
        </m:f>
        <m:r>
          <w:rPr>
            <w:rFonts w:ascii="Cambria Math" w:hAnsi="Cambria Math"/>
            <w:lang w:val="it-IT"/>
          </w:rPr>
          <m:t>=1.47</m:t>
        </m:r>
      </m:oMath>
      <w:r>
        <w:rPr>
          <w:lang w:val="it-IT"/>
        </w:rPr>
        <w:t xml:space="preserve">        </w:t>
      </w:r>
      <w:proofErr w:type="spellStart"/>
      <w:r>
        <w:rPr>
          <w:lang w:val="it-IT"/>
        </w:rPr>
        <w:t>fraction</w:t>
      </w:r>
      <w:r>
        <w:rPr>
          <w:vertAlign w:val="subscript"/>
          <w:lang w:val="it-IT"/>
        </w:rPr>
        <w:t>enhanced</w:t>
      </w:r>
      <w:proofErr w:type="spellEnd"/>
      <w:r>
        <w:rPr>
          <w:lang w:val="it-IT"/>
        </w:rPr>
        <w:t>=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100*(</m:t>
            </m:r>
            <m:r>
              <w:rPr>
                <w:rFonts w:ascii="Cambria Math" w:hAnsi="Cambria Math"/>
                <w:lang w:val="it-IT"/>
              </w:rPr>
              <m:t>0+9+1+1+9+2+1+2</m:t>
            </m:r>
            <m:r>
              <w:rPr>
                <w:rFonts w:ascii="Cambria Math" w:hAnsi="Cambria Math"/>
                <w:lang w:val="it-IT"/>
              </w:rPr>
              <m:t>)</m:t>
            </m:r>
          </m:num>
          <m:den>
            <m:r>
              <w:rPr>
                <w:rFonts w:ascii="Cambria Math" w:hAnsi="Cambria Math"/>
                <w:lang w:val="it-IT"/>
              </w:rPr>
              <m:t>3306</m:t>
            </m:r>
          </m:den>
        </m:f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  <w:lang w:val="it-IT"/>
          </w:rPr>
          <m:t>0.756</m:t>
        </m:r>
      </m:oMath>
    </w:p>
    <w:p w14:paraId="05702CB3" w14:textId="14EECA4A" w:rsidR="00EF389A" w:rsidRDefault="00EF389A" w:rsidP="007C3AAA">
      <w:pPr>
        <w:rPr>
          <w:lang w:val="it-IT"/>
        </w:rPr>
      </w:pPr>
    </w:p>
    <w:p w14:paraId="27D338F3" w14:textId="6D3C815D" w:rsidR="00D74F8A" w:rsidRDefault="00D74F8A" w:rsidP="007C3AAA">
      <w:pPr>
        <w:rPr>
          <w:lang w:val="it-IT"/>
        </w:rPr>
      </w:pPr>
    </w:p>
    <w:p w14:paraId="453BCABD" w14:textId="21DD9B8A" w:rsidR="00D74F8A" w:rsidRDefault="00D74F8A" w:rsidP="007C3AAA">
      <w:pPr>
        <w:rPr>
          <w:lang w:val="it-IT"/>
        </w:rPr>
      </w:pPr>
    </w:p>
    <w:p w14:paraId="4DA4BFAB" w14:textId="2F16ADA0" w:rsidR="00D74F8A" w:rsidRPr="00EF389A" w:rsidRDefault="00D74F8A" w:rsidP="007C3AAA">
      <w:pPr>
        <w:rPr>
          <w:lang w:val="it-IT"/>
        </w:rPr>
      </w:pPr>
      <w:proofErr w:type="spellStart"/>
      <w:r>
        <w:rPr>
          <w:lang w:val="it-IT"/>
        </w:rPr>
        <w:t>speedup</w:t>
      </w:r>
      <w:r>
        <w:rPr>
          <w:vertAlign w:val="subscript"/>
          <w:lang w:val="it-IT"/>
        </w:rPr>
        <w:t>computation</w:t>
      </w:r>
      <w:proofErr w:type="spellEnd"/>
      <w:r>
        <w:rPr>
          <w:lang w:val="it-IT"/>
        </w:rPr>
        <w:t>=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(1-0.756)+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0.756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1.47</m:t>
                </m:r>
              </m:den>
            </m:f>
          </m:den>
        </m:f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  <w:lang w:val="it-IT"/>
          </w:rPr>
          <m:t>1.32</m:t>
        </m:r>
      </m:oMath>
      <w:r>
        <w:rPr>
          <w:lang w:val="it-IT"/>
        </w:rPr>
        <w:t xml:space="preserve">        </w:t>
      </w:r>
      <w:r>
        <w:rPr>
          <w:lang w:val="it-IT"/>
        </w:rPr>
        <w:t xml:space="preserve">  </w:t>
      </w:r>
      <w:proofErr w:type="spellStart"/>
      <w:r>
        <w:rPr>
          <w:lang w:val="it-IT"/>
        </w:rPr>
        <w:t>speedup</w:t>
      </w:r>
      <w:r>
        <w:rPr>
          <w:vertAlign w:val="subscript"/>
          <w:lang w:val="it-IT"/>
        </w:rPr>
        <w:t>observation</w:t>
      </w:r>
      <w:proofErr w:type="spellEnd"/>
      <w:r>
        <w:rPr>
          <w:lang w:val="it-IT"/>
        </w:rPr>
        <w:t>=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3306</m:t>
            </m:r>
          </m:num>
          <m:den>
            <m:r>
              <w:rPr>
                <w:rFonts w:ascii="Cambria Math" w:hAnsi="Cambria Math"/>
                <w:lang w:val="it-IT"/>
              </w:rPr>
              <m:t>3506</m:t>
            </m:r>
          </m:den>
        </m:f>
        <m:r>
          <w:rPr>
            <w:rFonts w:ascii="Cambria Math" w:hAnsi="Cambria Math"/>
            <w:lang w:val="it-IT"/>
          </w:rPr>
          <m:t>=1.</m:t>
        </m:r>
        <m:r>
          <w:rPr>
            <w:rFonts w:ascii="Cambria Math" w:hAnsi="Cambria Math"/>
            <w:lang w:val="it-IT"/>
          </w:rPr>
          <m:t>32</m:t>
        </m:r>
      </m:oMath>
      <w:r>
        <w:rPr>
          <w:lang w:val="it-IT"/>
        </w:rPr>
        <w:t xml:space="preserve">        </w:t>
      </w:r>
    </w:p>
    <w:sectPr w:rsidR="00D74F8A" w:rsidRPr="00EF389A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BCF2" w14:textId="77777777" w:rsidR="00DD514F" w:rsidRDefault="00DD514F" w:rsidP="00B7466F">
      <w:r>
        <w:separator/>
      </w:r>
    </w:p>
  </w:endnote>
  <w:endnote w:type="continuationSeparator" w:id="0">
    <w:p w14:paraId="42D67D39" w14:textId="77777777" w:rsidR="00DD514F" w:rsidRDefault="00DD514F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269C" w14:textId="77777777" w:rsidR="00216541" w:rsidRDefault="00216541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E6D3B89" w14:textId="77777777" w:rsidR="00216541" w:rsidRDefault="00216541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A246" w14:textId="77777777" w:rsidR="00216541" w:rsidRDefault="00216541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220C7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DE6D" w14:textId="77777777" w:rsidR="00DD514F" w:rsidRDefault="00DD514F" w:rsidP="00B7466F">
      <w:r>
        <w:separator/>
      </w:r>
    </w:p>
  </w:footnote>
  <w:footnote w:type="continuationSeparator" w:id="0">
    <w:p w14:paraId="60F2B9F4" w14:textId="77777777" w:rsidR="00DD514F" w:rsidRDefault="00DD514F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A8EC" w14:textId="77777777" w:rsidR="00216541" w:rsidRPr="003053B1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E9F0592" wp14:editId="25A5763A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B54DC9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9F05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57B54DC9" w14:textId="77777777"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proofErr w:type="gramStart"/>
    <w:r>
      <w:rPr>
        <w:rFonts w:ascii="Verdana" w:hAnsi="Verdana"/>
        <w:sz w:val="28"/>
        <w:szCs w:val="28"/>
        <w:lang w:val="it-IT"/>
      </w:rPr>
      <w:t>Settembre</w:t>
    </w:r>
    <w:proofErr w:type="gramEnd"/>
    <w:r>
      <w:rPr>
        <w:rFonts w:ascii="Verdana" w:hAnsi="Verdana"/>
        <w:sz w:val="28"/>
        <w:szCs w:val="28"/>
        <w:lang w:val="it-IT"/>
      </w:rPr>
      <w:t xml:space="preserve">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792591F" w14:textId="5CE14FFE" w:rsidR="00216541" w:rsidRPr="00757D80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 w:rsidR="00FE05DA">
      <w:rPr>
        <w:sz w:val="24"/>
        <w:szCs w:val="24"/>
      </w:rPr>
      <w:t>Sylvie Molinatto s318952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471EFFA" w14:textId="77777777" w:rsidR="00216541" w:rsidRDefault="0021654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1913011">
    <w:abstractNumId w:val="1"/>
  </w:num>
  <w:num w:numId="2" w16cid:durableId="1442803941">
    <w:abstractNumId w:val="2"/>
  </w:num>
  <w:num w:numId="3" w16cid:durableId="116684717">
    <w:abstractNumId w:val="3"/>
  </w:num>
  <w:num w:numId="4" w16cid:durableId="87311259">
    <w:abstractNumId w:val="11"/>
  </w:num>
  <w:num w:numId="5" w16cid:durableId="283194965">
    <w:abstractNumId w:val="4"/>
  </w:num>
  <w:num w:numId="6" w16cid:durableId="1378890318">
    <w:abstractNumId w:val="14"/>
  </w:num>
  <w:num w:numId="7" w16cid:durableId="988361751">
    <w:abstractNumId w:val="5"/>
  </w:num>
  <w:num w:numId="8" w16cid:durableId="1543402425">
    <w:abstractNumId w:val="12"/>
  </w:num>
  <w:num w:numId="9" w16cid:durableId="469785718">
    <w:abstractNumId w:val="7"/>
  </w:num>
  <w:num w:numId="10" w16cid:durableId="650183326">
    <w:abstractNumId w:val="10"/>
  </w:num>
  <w:num w:numId="11" w16cid:durableId="742876563">
    <w:abstractNumId w:val="9"/>
  </w:num>
  <w:num w:numId="12" w16cid:durableId="385880349">
    <w:abstractNumId w:val="18"/>
  </w:num>
  <w:num w:numId="13" w16cid:durableId="103354512">
    <w:abstractNumId w:val="8"/>
  </w:num>
  <w:num w:numId="14" w16cid:durableId="616569147">
    <w:abstractNumId w:val="0"/>
  </w:num>
  <w:num w:numId="15" w16cid:durableId="676349434">
    <w:abstractNumId w:val="1"/>
  </w:num>
  <w:num w:numId="16" w16cid:durableId="286815283">
    <w:abstractNumId w:val="6"/>
  </w:num>
  <w:num w:numId="17" w16cid:durableId="1493643146">
    <w:abstractNumId w:val="17"/>
  </w:num>
  <w:num w:numId="18" w16cid:durableId="1180849174">
    <w:abstractNumId w:val="13"/>
  </w:num>
  <w:num w:numId="19" w16cid:durableId="2026906579">
    <w:abstractNumId w:val="16"/>
  </w:num>
  <w:num w:numId="20" w16cid:durableId="7460773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55C66"/>
    <w:rsid w:val="000647AC"/>
    <w:rsid w:val="000C785D"/>
    <w:rsid w:val="000D7A12"/>
    <w:rsid w:val="001259DA"/>
    <w:rsid w:val="00132E84"/>
    <w:rsid w:val="00136919"/>
    <w:rsid w:val="00156D65"/>
    <w:rsid w:val="001D4746"/>
    <w:rsid w:val="00207552"/>
    <w:rsid w:val="002134B1"/>
    <w:rsid w:val="002148B6"/>
    <w:rsid w:val="00216541"/>
    <w:rsid w:val="002228B7"/>
    <w:rsid w:val="002924AD"/>
    <w:rsid w:val="002A0196"/>
    <w:rsid w:val="002A704D"/>
    <w:rsid w:val="002B1FE7"/>
    <w:rsid w:val="002C6F3D"/>
    <w:rsid w:val="002E43D4"/>
    <w:rsid w:val="002F4464"/>
    <w:rsid w:val="003053B1"/>
    <w:rsid w:val="00321374"/>
    <w:rsid w:val="00344DDE"/>
    <w:rsid w:val="0035763C"/>
    <w:rsid w:val="00404EE7"/>
    <w:rsid w:val="00425F0C"/>
    <w:rsid w:val="00432840"/>
    <w:rsid w:val="0044445A"/>
    <w:rsid w:val="00476C9D"/>
    <w:rsid w:val="00480521"/>
    <w:rsid w:val="004A1BB0"/>
    <w:rsid w:val="004B5217"/>
    <w:rsid w:val="004B7BA5"/>
    <w:rsid w:val="004D6000"/>
    <w:rsid w:val="004F2F74"/>
    <w:rsid w:val="004F52ED"/>
    <w:rsid w:val="005313C9"/>
    <w:rsid w:val="005342EF"/>
    <w:rsid w:val="00551D2E"/>
    <w:rsid w:val="005805F2"/>
    <w:rsid w:val="005A41C2"/>
    <w:rsid w:val="005B27BB"/>
    <w:rsid w:val="005D5B2C"/>
    <w:rsid w:val="005E3BB9"/>
    <w:rsid w:val="005F2DB0"/>
    <w:rsid w:val="00601C7C"/>
    <w:rsid w:val="006602F5"/>
    <w:rsid w:val="006800DE"/>
    <w:rsid w:val="006A61FC"/>
    <w:rsid w:val="006C5007"/>
    <w:rsid w:val="006C6166"/>
    <w:rsid w:val="006C6324"/>
    <w:rsid w:val="006D105B"/>
    <w:rsid w:val="006D50AE"/>
    <w:rsid w:val="006F341A"/>
    <w:rsid w:val="007117EC"/>
    <w:rsid w:val="00733987"/>
    <w:rsid w:val="00735BB9"/>
    <w:rsid w:val="0074300A"/>
    <w:rsid w:val="00755612"/>
    <w:rsid w:val="00757D80"/>
    <w:rsid w:val="00775DAD"/>
    <w:rsid w:val="007C3AAA"/>
    <w:rsid w:val="007C4B6E"/>
    <w:rsid w:val="007E5F25"/>
    <w:rsid w:val="0086343E"/>
    <w:rsid w:val="00885DCA"/>
    <w:rsid w:val="00902E80"/>
    <w:rsid w:val="009141B4"/>
    <w:rsid w:val="00922B44"/>
    <w:rsid w:val="00955733"/>
    <w:rsid w:val="00995A30"/>
    <w:rsid w:val="009B7D03"/>
    <w:rsid w:val="009D400C"/>
    <w:rsid w:val="009D59ED"/>
    <w:rsid w:val="00A61060"/>
    <w:rsid w:val="00A90C76"/>
    <w:rsid w:val="00AA6F98"/>
    <w:rsid w:val="00AF3B41"/>
    <w:rsid w:val="00B3442C"/>
    <w:rsid w:val="00B34ADE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5150"/>
    <w:rsid w:val="00BF5F00"/>
    <w:rsid w:val="00C504D8"/>
    <w:rsid w:val="00C70C7E"/>
    <w:rsid w:val="00C808C0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6705"/>
    <w:rsid w:val="00D632A3"/>
    <w:rsid w:val="00D74F8A"/>
    <w:rsid w:val="00DD514F"/>
    <w:rsid w:val="00E62E3D"/>
    <w:rsid w:val="00ED6E6F"/>
    <w:rsid w:val="00EF389A"/>
    <w:rsid w:val="00F03450"/>
    <w:rsid w:val="00F220C7"/>
    <w:rsid w:val="00F40DA8"/>
    <w:rsid w:val="00F44E2B"/>
    <w:rsid w:val="00F51891"/>
    <w:rsid w:val="00F7162F"/>
    <w:rsid w:val="00FB781C"/>
    <w:rsid w:val="00FE05DA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42858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EF3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1103</Words>
  <Characters>3907</Characters>
  <Application>Microsoft Office Word</Application>
  <DocSecurity>0</DocSecurity>
  <Lines>3907</Lines>
  <Paragraphs>715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MOLINATTO SYLVIE</cp:lastModifiedBy>
  <cp:revision>6</cp:revision>
  <cp:lastPrinted>2020-10-20T05:16:00Z</cp:lastPrinted>
  <dcterms:created xsi:type="dcterms:W3CDTF">2020-10-20T07:46:00Z</dcterms:created>
  <dcterms:modified xsi:type="dcterms:W3CDTF">2023-02-02T11:17:00Z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2ef9dfd137ef28020fd690d6d64c37af35aa523ae4a615c300958f1d240c70eb</vt:lpwstr>
  </property>
</Properties>
</file>