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6FE58A" w14:textId="77777777" w:rsidR="00C70C7E" w:rsidRDefault="00C70C7E">
      <w:r>
        <w:t>Considering the MIPS</w:t>
      </w:r>
      <w:r w:rsidR="00B85655">
        <w:t>64</w:t>
      </w:r>
      <w:r>
        <w:t xml:space="preserve"> architecture presented in the following:</w:t>
      </w:r>
    </w:p>
    <w:tbl>
      <w:tblPr>
        <w:tblStyle w:val="Grigliatabella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521"/>
        <w:gridCol w:w="3882"/>
      </w:tblGrid>
      <w:tr w:rsidR="00757D80" w14:paraId="3521935B" w14:textId="77777777" w:rsidTr="00F56E02">
        <w:tc>
          <w:tcPr>
            <w:tcW w:w="3687" w:type="dxa"/>
          </w:tcPr>
          <w:p w14:paraId="41C5B41A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589B2289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5288BA7C" w14:textId="77777777" w:rsidR="00757D80" w:rsidRDefault="00757D80" w:rsidP="004B6F34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</w:t>
            </w:r>
            <w:r w:rsidR="00F56E02">
              <w:t xml:space="preserve"> </w:t>
            </w:r>
            <w:r w:rsidR="004B6F34">
              <w:t>8</w:t>
            </w:r>
            <w:r>
              <w:t xml:space="preserve"> stages</w:t>
            </w:r>
          </w:p>
        </w:tc>
        <w:tc>
          <w:tcPr>
            <w:tcW w:w="6521" w:type="dxa"/>
          </w:tcPr>
          <w:p w14:paraId="62670348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</w:t>
            </w:r>
            <w:r w:rsidR="004B6F34">
              <w:t>4</w:t>
            </w:r>
            <w:r>
              <w:t xml:space="preserve"> stages</w:t>
            </w:r>
          </w:p>
          <w:p w14:paraId="24F5D200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</w:t>
            </w:r>
            <w:r w:rsidR="004B6F34">
              <w:t>10</w:t>
            </w:r>
            <w:r>
              <w:t xml:space="preserve"> clock cycles</w:t>
            </w:r>
          </w:p>
          <w:p w14:paraId="0586129C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>branch delay slot is not enable</w:t>
            </w:r>
          </w:p>
        </w:tc>
        <w:tc>
          <w:tcPr>
            <w:tcW w:w="3882" w:type="dxa"/>
          </w:tcPr>
          <w:p w14:paraId="03849E87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is enabled</w:t>
            </w:r>
          </w:p>
          <w:p w14:paraId="11C248D5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6570D829" w14:textId="77777777" w:rsidR="00757D80" w:rsidRDefault="00757D80"/>
        </w:tc>
      </w:tr>
    </w:tbl>
    <w:p w14:paraId="641EEA90" w14:textId="77777777" w:rsidR="00156D65" w:rsidRDefault="00156D65" w:rsidP="009141B4">
      <w:pPr>
        <w:numPr>
          <w:ilvl w:val="0"/>
          <w:numId w:val="13"/>
        </w:numPr>
        <w:tabs>
          <w:tab w:val="left" w:pos="284"/>
        </w:tabs>
        <w:jc w:val="both"/>
      </w:pPr>
      <w:r w:rsidRPr="00156D65">
        <w:t>and using the following code fragment, show the timing of the presented loop-based program and compute how many cycles does this program take to execute?</w:t>
      </w:r>
    </w:p>
    <w:p w14:paraId="111994B8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</w:rPr>
      </w:pPr>
      <w:bookmarkStart w:id="0" w:name="OLE_LINK1"/>
      <w:r w:rsidRPr="00410C8A">
        <w:rPr>
          <w:rFonts w:ascii="Courier" w:hAnsi="Courier"/>
          <w:sz w:val="24"/>
          <w:szCs w:val="24"/>
        </w:rPr>
        <w:t>for (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 xml:space="preserve"> = 0; 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 xml:space="preserve"> &lt; 100; 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>++) {</w:t>
      </w:r>
    </w:p>
    <w:p w14:paraId="1D6B1ABB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v3[i] = v4[i]/v3[i];</w:t>
      </w:r>
    </w:p>
    <w:p w14:paraId="30ED4124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v6[i] = (v1[i]*v2[i])+(v3[i]*v4[i]);</w:t>
      </w:r>
    </w:p>
    <w:p w14:paraId="18E8C751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602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97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71"/>
        <w:gridCol w:w="29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10C8A" w:rsidRPr="002924AD" w14:paraId="099007FA" w14:textId="77777777" w:rsidTr="00E804FB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5331B9C" w14:textId="77777777" w:rsidR="00410C8A" w:rsidRPr="00410C8A" w:rsidRDefault="00410C8A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04B6F775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410C8A">
              <w:rPr>
                <w:sz w:val="24"/>
                <w:szCs w:val="24"/>
                <w:lang w:val="it-IT"/>
              </w:rPr>
              <w:tab/>
            </w:r>
            <w:r w:rsidRPr="00410C8A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F76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0C1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424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07B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11D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F91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941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20C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895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FC5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5E3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3DE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78E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EF0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55C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C85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B6A2" w14:textId="77777777" w:rsidR="00410C8A" w:rsidRPr="00CD59F5" w:rsidRDefault="00410C8A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41B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D8C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FE7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452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5AF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6F3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DD9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5FB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C1D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D37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2F9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6AE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F36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2A3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1BE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901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4D7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E3C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5F1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F35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2A9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E8D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DE2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C04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626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8E84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9DE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410C8A" w:rsidRPr="002924AD" w14:paraId="4C7B731E" w14:textId="77777777" w:rsidTr="00E804FB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58EB49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177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489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43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9D3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FC4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E2D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6C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97D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0B5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DD1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07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EA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AE1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250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8A9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8A0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6A8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FFD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589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5F2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AA1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0F2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C42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FCB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A55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B30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0AD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6D8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3C3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130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D59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24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A34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797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8C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98D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62E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F7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386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C90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67E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233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9C8B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90A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632EAD75" w14:textId="77777777" w:rsidTr="00E804FB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6FC29E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55B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426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1DD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C43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268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C32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26B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8D1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E8E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6E9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333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5E9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3EC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CD8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C7C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E4C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8AE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9D9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CC5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9E3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71F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614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A1A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BBF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ACC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058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93D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747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5B7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FD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610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9C1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E1D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A84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AE5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437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6D7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59A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07B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3CE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CEB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6B4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E0457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266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4DE5D916" w14:textId="77777777" w:rsidTr="00E804FB">
        <w:trPr>
          <w:cantSplit/>
          <w:trHeight w:hRule="exact" w:val="285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0C14742" w14:textId="77777777" w:rsidR="00410C8A" w:rsidRPr="002924AD" w:rsidRDefault="00410C8A" w:rsidP="009B7D03">
            <w:pPr>
              <w:rPr>
                <w:sz w:val="24"/>
                <w:szCs w:val="24"/>
              </w:rPr>
            </w:pPr>
          </w:p>
          <w:p w14:paraId="61D77C13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22BFE196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F48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ED3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139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AC6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B17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8C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F48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F07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AE0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75B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131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3DA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8AF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8C5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5C9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D4A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719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CD6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D11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FF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4EA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1A5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1B8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CC0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0FE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CA1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9E9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A0B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32E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887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86A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FEA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DB3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3CD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0ED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B05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8EF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6A8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CF8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4C0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93A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974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36E2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318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F56E02" w:rsidRPr="00FD15E6" w14:paraId="7EB6C171" w14:textId="77777777" w:rsidTr="00E804FB">
        <w:trPr>
          <w:cantSplit/>
          <w:trHeight w:hRule="exact" w:val="299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5C5F5D1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r1,r0,0</w:t>
            </w:r>
            <w:r w:rsidRPr="002924AD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F7B8" w14:textId="55BBD25A" w:rsidR="00F56E02" w:rsidRPr="00FD15E6" w:rsidRDefault="00FD15E6" w:rsidP="00F56E02">
            <w:pPr>
              <w:snapToGrid w:val="0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086F" w14:textId="2181A7A8" w:rsidR="00F56E02" w:rsidRPr="00FD15E6" w:rsidRDefault="00FD15E6" w:rsidP="00F56E02">
            <w:pPr>
              <w:snapToGrid w:val="0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8C2C" w14:textId="06098D29" w:rsidR="00F56E02" w:rsidRPr="00FD15E6" w:rsidRDefault="00FD15E6" w:rsidP="00F56E02">
            <w:pPr>
              <w:snapToGrid w:val="0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BF1" w14:textId="3779090E" w:rsidR="00F56E02" w:rsidRPr="00FD15E6" w:rsidRDefault="00FD15E6" w:rsidP="00F56E02">
            <w:pPr>
              <w:snapToGrid w:val="0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F569" w14:textId="395D298A" w:rsidR="00F56E02" w:rsidRPr="00FD15E6" w:rsidRDefault="00FD15E6" w:rsidP="00F56E02">
            <w:pPr>
              <w:snapToGrid w:val="0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9688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D3FF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A964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2D4E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EA37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3ADD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05ED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468B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F620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E2E0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562A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31DE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FCB8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0E6A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BDBF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F592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A9D2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B794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7DE3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2E21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7877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23DA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4BFF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3B64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6FA7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2B1E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E262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A431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B66F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7081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D6D7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9EA3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DDAE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4FD4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35FB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C056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A17F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16186" w14:textId="77777777" w:rsidR="00F56E02" w:rsidRPr="00FD15E6" w:rsidRDefault="00F56E02" w:rsidP="00F56E0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2A18" w14:textId="1F8C80BC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5</w:t>
            </w:r>
          </w:p>
        </w:tc>
      </w:tr>
      <w:tr w:rsidR="00F56E02" w:rsidRPr="00FD15E6" w14:paraId="48757B83" w14:textId="77777777" w:rsidTr="00E804FB">
        <w:trPr>
          <w:trHeight w:val="22"/>
        </w:trPr>
        <w:tc>
          <w:tcPr>
            <w:tcW w:w="2976" w:type="dxa"/>
          </w:tcPr>
          <w:p w14:paraId="44280D61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  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</w:t>
            </w:r>
            <w:proofErr w:type="gramStart"/>
            <w:r w:rsidRPr="002924AD">
              <w:rPr>
                <w:sz w:val="24"/>
                <w:szCs w:val="24"/>
              </w:rPr>
              <w:t>2,r</w:t>
            </w:r>
            <w:proofErr w:type="gramEnd"/>
            <w:r w:rsidRPr="002924AD">
              <w:rPr>
                <w:sz w:val="24"/>
                <w:szCs w:val="24"/>
              </w:rPr>
              <w:t>0,100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097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1D03" w14:textId="6BFEBC8A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C7B2" w14:textId="2693E5CF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B5B5" w14:textId="12E3EA6D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A383" w14:textId="4CA5223A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D2B9" w14:textId="761EE19C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E00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E1D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82E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74F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404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D5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649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085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0E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D8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B94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9B3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311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54B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BE2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AC5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8AA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D95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EE0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28B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AC9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6BA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F27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57F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299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930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08B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70B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C51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148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1F7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CAD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581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8CB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608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03F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83FF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149C" w14:textId="6C336218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</w:t>
            </w:r>
          </w:p>
        </w:tc>
      </w:tr>
      <w:tr w:rsidR="00FD15E6" w:rsidRPr="00FD15E6" w14:paraId="28A33B38" w14:textId="77777777" w:rsidTr="00E804FB">
        <w:trPr>
          <w:trHeight w:val="22"/>
        </w:trPr>
        <w:tc>
          <w:tcPr>
            <w:tcW w:w="2976" w:type="dxa"/>
          </w:tcPr>
          <w:p w14:paraId="5E103E6F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loop: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924AD">
              <w:rPr>
                <w:sz w:val="24"/>
                <w:szCs w:val="24"/>
              </w:rPr>
              <w:t>l.d</w:t>
            </w:r>
            <w:proofErr w:type="spellEnd"/>
            <w:proofErr w:type="gramEnd"/>
            <w:r w:rsidRPr="002924AD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380D1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5B840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E5A5E3" w14:textId="4E90B2F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19D41A" w14:textId="202EBF7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EAACBC" w14:textId="3C741D3C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1601D" w14:textId="4D925AF1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01451A" w14:textId="02B7A8B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C4C6F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12E23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7DB0B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F27BE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87678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9BFC3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269C5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49C7A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7DDF2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E7F5D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CF75A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E0554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33D8E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14455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B61D3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8C81D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5D859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DB016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D2409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05793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08E79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AA2C5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7378A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E81B8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4A56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F9D2B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153A6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6D5FC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00F6A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03C4A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9B2B7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DFE31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1838F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4EDB8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48F54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1F59A5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2E4895" w14:textId="0A471C99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</w:t>
            </w:r>
          </w:p>
        </w:tc>
      </w:tr>
      <w:tr w:rsidR="00F56E02" w:rsidRPr="00FD15E6" w14:paraId="4D1A3478" w14:textId="77777777" w:rsidTr="00E804FB">
        <w:trPr>
          <w:trHeight w:val="22"/>
        </w:trPr>
        <w:tc>
          <w:tcPr>
            <w:tcW w:w="2976" w:type="dxa"/>
          </w:tcPr>
          <w:p w14:paraId="1923AAF0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</w:t>
            </w:r>
            <w:proofErr w:type="gramEnd"/>
            <w:r w:rsidRPr="002924AD">
              <w:rPr>
                <w:sz w:val="24"/>
                <w:szCs w:val="24"/>
              </w:rPr>
              <w:t>2,v2(r1)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79A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D10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EF6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DFF" w14:textId="5AD0542A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652" w14:textId="0539A761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9D34" w14:textId="0FD6EFBC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9FA5" w14:textId="43B7BB51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48EB" w14:textId="7A99D8DB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404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D22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37F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FCB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D27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253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0D0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07A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904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9A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7B0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E9C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76E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15D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D37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478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1B4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2C3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329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9BC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27E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51F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098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AB0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3EC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554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5D8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468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41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76A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AC2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129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C3C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A25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A715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137A" w14:textId="6520C005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</w:t>
            </w:r>
          </w:p>
        </w:tc>
      </w:tr>
      <w:tr w:rsidR="00FD15E6" w:rsidRPr="00FD15E6" w14:paraId="14BE438A" w14:textId="77777777" w:rsidTr="00E804FB">
        <w:trPr>
          <w:trHeight w:val="22"/>
        </w:trPr>
        <w:tc>
          <w:tcPr>
            <w:tcW w:w="2976" w:type="dxa"/>
          </w:tcPr>
          <w:p w14:paraId="015BB0E5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</w:t>
            </w:r>
            <w:proofErr w:type="gramEnd"/>
            <w:r w:rsidRPr="002924AD">
              <w:rPr>
                <w:sz w:val="24"/>
                <w:szCs w:val="24"/>
              </w:rPr>
              <w:t>3,v3(r1)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9DF7B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35F07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57E71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A3F7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71A2B4" w14:textId="7B213FDE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7BB193" w14:textId="459C20A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583A9B" w14:textId="119DB45C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CD1CDB" w14:textId="6A1CF367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D8E184" w14:textId="73B2A94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50446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5D90F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8E3FB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30664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D01D7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0815A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2BDC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A7FBB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6FCB8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E0018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A6E80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1FAAB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E5BA8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08FF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111F2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E3E14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45FB5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C737C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B4AA7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FC356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9A782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005D0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FE1F8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0D32A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5DD13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3017E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12BCF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E8D9E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FB476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EF433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F3489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3882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FAA00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D9E2F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E40C72" w14:textId="347360A0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</w:t>
            </w:r>
          </w:p>
        </w:tc>
      </w:tr>
      <w:tr w:rsidR="00F56E02" w:rsidRPr="00FD15E6" w14:paraId="59F1D4F3" w14:textId="77777777" w:rsidTr="00E804FB">
        <w:trPr>
          <w:trHeight w:val="22"/>
        </w:trPr>
        <w:tc>
          <w:tcPr>
            <w:tcW w:w="2976" w:type="dxa"/>
          </w:tcPr>
          <w:p w14:paraId="6231BB9B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sz w:val="24"/>
                <w:szCs w:val="24"/>
              </w:rPr>
              <w:t>l.d</w:t>
            </w:r>
            <w:proofErr w:type="spellEnd"/>
            <w:r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052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6F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3EC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70D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E1A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D5A9" w14:textId="28151A75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7B20" w14:textId="4CA4B22D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6673" w14:textId="6554409C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0BDD" w14:textId="6C3F9FD3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FF12" w14:textId="5FE344DB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0A9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0D6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44B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1D1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B17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8E8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8D4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04D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F8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61E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707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E43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DB4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1F5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5A6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753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921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F3B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BDF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9A4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84C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2D2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D6A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D7C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955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410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18A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D07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0A8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3BC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024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63F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2A0D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4FF2" w14:textId="494EA7AD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</w:t>
            </w:r>
          </w:p>
        </w:tc>
      </w:tr>
      <w:tr w:rsidR="00FD15E6" w:rsidRPr="00FD15E6" w14:paraId="057B21CF" w14:textId="77777777" w:rsidTr="00E804FB">
        <w:trPr>
          <w:trHeight w:val="22"/>
        </w:trPr>
        <w:tc>
          <w:tcPr>
            <w:tcW w:w="2976" w:type="dxa"/>
          </w:tcPr>
          <w:p w14:paraId="2D83468B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div.d f3,f4</w:t>
            </w:r>
            <w:r w:rsidRPr="00E80006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E80006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361B4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C1A2B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8C7FE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14967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DC43B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1FB00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B00A5A" w14:textId="2CD5724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89FF6D" w14:textId="138DFD24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18E58B" w14:textId="50F8E71D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2AE388" w14:textId="1110BBB1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67B0AC" w14:textId="6A976021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F18F47" w14:textId="4C4FB365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1253A3" w14:textId="28A208A1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1F5A92" w14:textId="6B31C14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E28262" w14:textId="6ED0DB3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B0C04A" w14:textId="5D76DB1E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DDD28" w14:textId="33C0FDC4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AA0E30" w14:textId="0DD42950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EF2C4B" w14:textId="1F41A520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82FF74" w14:textId="77C71A4D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8EE68B" w14:textId="2C48E2DA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2F67C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ADB5F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2B32D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4AB8C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9F6D2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2A65B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8D693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0A11E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5D001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D8546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2AF78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6665C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5B99E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2BEA2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23BF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83919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74B79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B46AC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72553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3B62B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47C4F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75D70D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BE8181" w14:textId="0753A3D7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11</w:t>
            </w:r>
          </w:p>
        </w:tc>
      </w:tr>
      <w:tr w:rsidR="00F56E02" w:rsidRPr="00FD15E6" w14:paraId="2E58B771" w14:textId="77777777" w:rsidTr="00E804FB">
        <w:trPr>
          <w:trHeight w:val="22"/>
        </w:trPr>
        <w:tc>
          <w:tcPr>
            <w:tcW w:w="2976" w:type="dxa"/>
          </w:tcPr>
          <w:p w14:paraId="5FCCC40F" w14:textId="77777777" w:rsidR="00F56E02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s.d f</w:t>
            </w:r>
            <w:r>
              <w:rPr>
                <w:sz w:val="24"/>
                <w:szCs w:val="24"/>
                <w:lang w:val="pt-BR"/>
              </w:rPr>
              <w:t>3,v3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  <w:r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66B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55B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16E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C2C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604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53B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729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1181" w14:textId="033387D0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4501" w14:textId="6AEDD608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E140" w14:textId="39A5F9AB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1C54" w14:textId="458C59B3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B8AD" w14:textId="3CC36FF4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AFD9" w14:textId="30AAC3C6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D9FF" w14:textId="22255E7F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CE07" w14:textId="0EA6E044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9378" w14:textId="32F65809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53E3" w14:textId="2F9C281D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F784" w14:textId="1A0F6B0A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6ACE" w14:textId="2F67F7CE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313B" w14:textId="56669A83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0D0" w14:textId="35D9991F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397C" w14:textId="77D40E54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0F8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05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CED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0FF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FB9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157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697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E24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898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8BD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71C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9B7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23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35D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58F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FB5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D28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7F8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1D6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3EA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3E6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8017" w14:textId="2EC11805" w:rsidR="00F56E02" w:rsidRPr="00FD15E6" w:rsidRDefault="00FD15E6" w:rsidP="00FD15E6">
            <w:pPr>
              <w:snapToGrid w:val="0"/>
              <w:jc w:val="center"/>
              <w:rPr>
                <w:sz w:val="16"/>
                <w:szCs w:val="16"/>
              </w:rPr>
            </w:pPr>
            <w:r w:rsidRPr="00FD15E6">
              <w:rPr>
                <w:sz w:val="16"/>
                <w:szCs w:val="16"/>
              </w:rPr>
              <w:t>1</w:t>
            </w:r>
          </w:p>
        </w:tc>
      </w:tr>
      <w:tr w:rsidR="00FD15E6" w:rsidRPr="00FD15E6" w14:paraId="5C1F2DE7" w14:textId="77777777" w:rsidTr="00E804FB">
        <w:trPr>
          <w:trHeight w:val="22"/>
        </w:trPr>
        <w:tc>
          <w:tcPr>
            <w:tcW w:w="2976" w:type="dxa"/>
          </w:tcPr>
          <w:p w14:paraId="1C822FA9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</w:t>
            </w:r>
            <w:r w:rsidRPr="00E80006">
              <w:rPr>
                <w:sz w:val="24"/>
                <w:szCs w:val="24"/>
                <w:lang w:val="pt-BR"/>
              </w:rPr>
              <w:t>.d f</w:t>
            </w:r>
            <w:r>
              <w:rPr>
                <w:sz w:val="24"/>
                <w:szCs w:val="24"/>
                <w:lang w:val="pt-BR"/>
              </w:rPr>
              <w:t>7</w:t>
            </w:r>
            <w:r w:rsidRPr="00E80006">
              <w:rPr>
                <w:sz w:val="24"/>
                <w:szCs w:val="24"/>
                <w:lang w:val="pt-BR"/>
              </w:rPr>
              <w:t>,f1,f2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6B366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13806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32184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DB523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EDAE5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463FC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AB9D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89798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08F26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47837B" w14:textId="1D36A514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8BAC0C" w14:textId="7D70A306" w:rsidR="00F56E02" w:rsidRPr="00FD15E6" w:rsidRDefault="00FD15E6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542232" w14:textId="342FC109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B0D032" w14:textId="270D4938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300E12" w14:textId="43BE9FBE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987E69" w14:textId="030310EC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3672FC" w14:textId="27ACD97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61CAA" w14:textId="2D20939D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E68DE9" w14:textId="55CBBA89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DEE98D" w14:textId="03C00512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B2B21E" w14:textId="788F3B35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681850" w14:textId="29DF5EE2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79B915" w14:textId="7947DD0A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BE5CEE" w14:textId="54F7B9C6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FFEB81" w14:textId="130972D4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FA93EB" w14:textId="1D4C4BED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099955" w14:textId="1A53D62D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4C0834" w14:textId="67C5622A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E380D0" w14:textId="753AB1D6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D1A82C" w14:textId="1A3EC5E5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2D5628" w14:textId="20709632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4F22E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FA169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41543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48355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249E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49145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9DC15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0E225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48E66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BC238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AC0CF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7B5E6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BE0EE6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25E717" w14:textId="39EE3D90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56E02" w:rsidRPr="00FD15E6" w14:paraId="36C2CEF5" w14:textId="77777777" w:rsidTr="00E804FB">
        <w:trPr>
          <w:trHeight w:val="22"/>
        </w:trPr>
        <w:tc>
          <w:tcPr>
            <w:tcW w:w="2976" w:type="dxa"/>
          </w:tcPr>
          <w:p w14:paraId="3330DAE0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mul.d f6,f3</w:t>
            </w:r>
            <w:r w:rsidRPr="00E80006">
              <w:rPr>
                <w:sz w:val="24"/>
                <w:szCs w:val="24"/>
                <w:lang w:val="pt-BR"/>
              </w:rPr>
              <w:t>,</w:t>
            </w:r>
            <w:r>
              <w:rPr>
                <w:sz w:val="24"/>
                <w:szCs w:val="24"/>
                <w:lang w:val="pt-BR"/>
              </w:rPr>
              <w:t>f4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82B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866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2AC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5DE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F8F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600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5BF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ED2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479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003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E738" w14:textId="3E9EC58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3F0F" w14:textId="062995CE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1BFC" w14:textId="0464BBE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5E01" w14:textId="278A66DD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FC78" w14:textId="0398F81E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5299" w14:textId="1E73437C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8A9B" w14:textId="46F0A272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19AC" w14:textId="1894C450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D29F" w14:textId="1E3BDCD3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F041" w14:textId="71D7C92D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ED4A" w14:textId="09539E63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1D81" w14:textId="67EFFFEC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ADD0" w14:textId="7D39F744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D722" w14:textId="33CFF98B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13A2" w14:textId="4CA51D7E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1759" w14:textId="75693600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A7F2" w14:textId="604985ED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B6FF" w14:textId="7FA3AC89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246F" w14:textId="451F02F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A152" w14:textId="43F8B7F5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AF51" w14:textId="4FBA9526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78D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9AD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8E7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1D7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1FB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A63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6E8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920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E87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251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2FC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6CCE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7B73" w14:textId="51C2DAF6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D15E6" w:rsidRPr="00FD15E6" w14:paraId="4076C387" w14:textId="77777777" w:rsidTr="00E804FB">
        <w:trPr>
          <w:trHeight w:val="22"/>
        </w:trPr>
        <w:tc>
          <w:tcPr>
            <w:tcW w:w="2976" w:type="dxa"/>
          </w:tcPr>
          <w:p w14:paraId="6A8A614C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add.d f1,f7,f6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C387B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3A288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32CED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34EBB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4473F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21E7C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5B2B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65956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2293D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8E460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21757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A41C36" w14:textId="3B56DF8B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DB367B" w14:textId="0ECA989D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C5F80E" w14:textId="0D4D6C98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CA1629" w14:textId="6E4BC77A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C1245E" w14:textId="6C307F5D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9D258E" w14:textId="1B93104B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B698A5" w14:textId="73E4CA4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0AC68A" w14:textId="2B323A54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6F5262" w14:textId="40F46548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B8408E" w14:textId="7ADE60E8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918850" w14:textId="403897B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274126" w14:textId="562250C7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FB31B6" w14:textId="7D81CCB0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AEE3F7" w14:textId="77967970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6C5432" w14:textId="62BDC77B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E6D75B" w14:textId="259A9506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0AC0D" w14:textId="3653CAC4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356171" w14:textId="479694E6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7E30C" w14:textId="76DB1145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FE29A2" w14:textId="4D327C7A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9029BC" w14:textId="24DE2A44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9DCAC5" w14:textId="7A08334A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78A742" w14:textId="491CBE08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B55196" w14:textId="49367469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07D3B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50EBD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7570D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762BF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80758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2864C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AEDF6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BBCC28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7FFF6C" w14:textId="77419DDA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56E02" w:rsidRPr="00FD15E6" w14:paraId="4C927ECA" w14:textId="77777777" w:rsidTr="00E804FB">
        <w:trPr>
          <w:trHeight w:val="22"/>
        </w:trPr>
        <w:tc>
          <w:tcPr>
            <w:tcW w:w="2976" w:type="dxa"/>
          </w:tcPr>
          <w:p w14:paraId="2737DE19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s.d f1,v6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2692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F71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C1B4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044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3685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74D8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44DA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5CDA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E23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918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B97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F0A2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22F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F6D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4F01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C79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807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06D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FCA9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ACB9" w14:textId="2B519FB8" w:rsidR="00F56E02" w:rsidRPr="00E804FB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 w:rsidRPr="00E804FB">
              <w:rPr>
                <w:bCs/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FA10" w14:textId="7569227E" w:rsidR="00F56E02" w:rsidRPr="00FD15E6" w:rsidRDefault="00E804FB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353F" w14:textId="5D5D3502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6810" w14:textId="5BC763AB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EDCC" w14:textId="0B477E13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AFF5" w14:textId="50BC6868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25CB" w14:textId="66FE3EE3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3C8" w14:textId="42BF73E4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EA9F" w14:textId="45CDBB1C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D418" w14:textId="008FED61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59C9" w14:textId="2C924B4D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4F48" w14:textId="035F9122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6024" w14:textId="044F8143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F688" w14:textId="791E9023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94C0" w14:textId="248C7807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5F51" w14:textId="775AF6A6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0E7" w14:textId="46459B13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A5AA" w14:textId="77777777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49FE" w14:textId="77777777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69F0" w14:textId="77777777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2622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A94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0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B0DCE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6683" w14:textId="3BE57697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D15E6" w:rsidRPr="00FD15E6" w14:paraId="141ADD69" w14:textId="77777777" w:rsidTr="00E804FB">
        <w:trPr>
          <w:trHeight w:val="22"/>
        </w:trPr>
        <w:tc>
          <w:tcPr>
            <w:tcW w:w="2976" w:type="dxa"/>
          </w:tcPr>
          <w:p w14:paraId="2B16E500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daddui r1,r1,8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5BEDC5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BD5DF4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CA4D1B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FCDB21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6F3E0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AC7A5A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DE8B7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99139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9287D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72FF9B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49A61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63302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3A91B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F4318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1DF0E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AF7901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C1DFDA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B5626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8D93D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6E5BD4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C5A610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8089AE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2EB831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5D23DE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35BCF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9FF85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0832C5" w14:textId="77777777" w:rsidR="00F56E02" w:rsidRPr="00E804FB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909CBD" w14:textId="6D0354B9" w:rsidR="00F56E02" w:rsidRPr="00E804FB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 w:rsidRPr="00E804FB">
              <w:rPr>
                <w:bCs/>
                <w:sz w:val="16"/>
                <w:szCs w:val="16"/>
              </w:rPr>
              <w:t>F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D9CB16" w14:textId="33D61D31" w:rsidR="00F56E02" w:rsidRPr="00E804FB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 w:rsidRPr="00E804FB">
              <w:rPr>
                <w:bCs/>
                <w:sz w:val="16"/>
                <w:szCs w:val="16"/>
              </w:rPr>
              <w:t>D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50EF52" w14:textId="382AAE81" w:rsidR="00F56E02" w:rsidRPr="00E804FB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 w:rsidRPr="00E804FB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F9FEF2" w14:textId="58754C33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B661CE" w14:textId="26F9295B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D2F825" w14:textId="3FB43FF5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869B41" w14:textId="010660D1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FED12D" w14:textId="6CBCD7FD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AB668A" w14:textId="186401C0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89A902" w14:textId="2F34D1DE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256247" w14:textId="77777777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8329A" w14:textId="77777777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FA44F7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349DD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98CA80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19D789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2784B4" w14:textId="45ADB2F3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56E02" w:rsidRPr="00FD15E6" w14:paraId="6EA8315C" w14:textId="77777777" w:rsidTr="00E804FB">
        <w:trPr>
          <w:trHeight w:val="22"/>
        </w:trPr>
        <w:tc>
          <w:tcPr>
            <w:tcW w:w="2976" w:type="dxa"/>
          </w:tcPr>
          <w:p w14:paraId="65ACCDE6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daddi r2,r2,-1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D8B5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5DA9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084B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EE4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DDA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6BA4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399E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0E0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319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AB3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C3A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F4D5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4435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5AE8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42DA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867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511C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87F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1FE5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815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993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90F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7612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686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2046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EEE0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F238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4F73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A10E" w14:textId="23B6E93E" w:rsidR="00F56E02" w:rsidRPr="00E804FB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 w:rsidRPr="00E804FB">
              <w:rPr>
                <w:bCs/>
                <w:sz w:val="16"/>
                <w:szCs w:val="16"/>
              </w:rPr>
              <w:t>F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6B5A" w14:textId="3369C089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50A9" w14:textId="1CAE611F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2BB3" w14:textId="68D09C54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56BC" w14:textId="260A39F4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2292" w14:textId="715E0DA5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FE52" w14:textId="403E6223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455" w14:textId="3447A179" w:rsidR="00F56E02" w:rsidRPr="00FD15E6" w:rsidRDefault="00E804FB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8D86" w14:textId="394B52E9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FEE8" w14:textId="70EFC451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F115" w14:textId="77777777" w:rsidR="00F56E02" w:rsidRPr="00FD15E6" w:rsidRDefault="00F56E02" w:rsidP="00F56E02">
            <w:pPr>
              <w:snapToGri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948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1B5F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FB29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2F9BD" w14:textId="77777777" w:rsidR="00F56E02" w:rsidRPr="00FD15E6" w:rsidRDefault="00F56E02" w:rsidP="00F56E0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70B8" w14:textId="33B6E008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D15E6" w:rsidRPr="00FD15E6" w14:paraId="681EC875" w14:textId="77777777" w:rsidTr="00E804FB">
        <w:trPr>
          <w:trHeight w:val="22"/>
        </w:trPr>
        <w:tc>
          <w:tcPr>
            <w:tcW w:w="2976" w:type="dxa"/>
          </w:tcPr>
          <w:p w14:paraId="457A938D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bnez r2,loop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7B6F4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67BAB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73283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D9C99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17DEB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C77D5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20B6F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190B2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CEECE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634A3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23C45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30816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0CB3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E100C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7BF8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ABE48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6AEF4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694CC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B3690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D0F96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FC9F6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7B70E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A83DE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5B2F1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2A685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F1830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3DABC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F4605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1FC78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36B0F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2F66D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893D0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F6A669" w14:textId="3B0A60BF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5AC976" w14:textId="182E454C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EF7A00" w14:textId="42253A25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282C71" w14:textId="29346680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3DA7BE" w14:textId="5A4CF3CC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5902CF" w14:textId="5531B4E5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CD906C" w14:textId="69CFB49D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2A552E" w14:textId="6DBF954E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2864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B7017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8C0866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F1ED05" w14:textId="09BD5EE3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56E02" w:rsidRPr="00FD15E6" w14:paraId="07299EAE" w14:textId="77777777" w:rsidTr="00E804FB">
        <w:trPr>
          <w:trHeight w:val="22"/>
        </w:trPr>
        <w:tc>
          <w:tcPr>
            <w:tcW w:w="2976" w:type="dxa"/>
          </w:tcPr>
          <w:p w14:paraId="7FFD2337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ab/>
              <w:t>halt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F8B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F7D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F260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4AD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8DE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4CB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60C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5B3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E091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F75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78B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B45D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09F6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E25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9B8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FF3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7AAE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4AA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335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C423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2E4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698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62AF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83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E37C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E668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263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8869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2265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F72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EA8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9DD4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A4DB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536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7B33" w14:textId="6EF5A296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12C5" w14:textId="7EB9C644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EBB" w14:textId="37F81F95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BA7E" w14:textId="44E05ACA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5675" w14:textId="6E07D20B" w:rsidR="00F56E02" w:rsidRPr="00FD15E6" w:rsidRDefault="00E804FB" w:rsidP="00F56E02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8272" w14:textId="5617F790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353E" w14:textId="632D2602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5F97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41C6A" w14:textId="77777777" w:rsidR="00F56E02" w:rsidRPr="00FD15E6" w:rsidRDefault="00F56E02" w:rsidP="00F56E02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F264" w14:textId="40EDE4FC" w:rsidR="00F56E02" w:rsidRPr="00FD15E6" w:rsidRDefault="00E804FB" w:rsidP="00FD15E6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10C8A" w:rsidRPr="002924AD" w14:paraId="29CF7F35" w14:textId="77777777" w:rsidTr="00410C8A">
        <w:trPr>
          <w:trHeight w:val="22"/>
        </w:trPr>
        <w:tc>
          <w:tcPr>
            <w:tcW w:w="2976" w:type="dxa"/>
          </w:tcPr>
          <w:p w14:paraId="62B91D1A" w14:textId="77777777" w:rsidR="00410C8A" w:rsidRDefault="00410C8A" w:rsidP="009B7D0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729E4882" w14:textId="77777777" w:rsidR="00410C8A" w:rsidRPr="00FD15E6" w:rsidRDefault="00410C8A" w:rsidP="009B7D0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3D5089CE" w14:textId="77777777" w:rsidR="00410C8A" w:rsidRPr="00FD15E6" w:rsidRDefault="00410C8A" w:rsidP="009B7D0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55C370F0" w14:textId="77777777" w:rsidR="00410C8A" w:rsidRPr="00FD15E6" w:rsidRDefault="00410C8A" w:rsidP="009B7D0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45D07D81" w14:textId="77777777" w:rsidR="00410C8A" w:rsidRPr="00FD15E6" w:rsidRDefault="00410C8A" w:rsidP="009B7D0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076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BA14A" w14:textId="049ACC5E" w:rsidR="00410C8A" w:rsidRPr="00FD15E6" w:rsidRDefault="00E804FB" w:rsidP="009B7D03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6+33*10=3306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9582" w14:textId="090DD6B6" w:rsidR="00410C8A" w:rsidRPr="00FD15E6" w:rsidRDefault="00410C8A" w:rsidP="009B7D03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184FEC13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4D2043E2" w14:textId="77777777" w:rsidR="00F56E02" w:rsidRDefault="00F56E02" w:rsidP="00F56E02">
      <w:r>
        <w:lastRenderedPageBreak/>
        <w:t>Considering the same loop-based program, and assuming the following processor architecture for a superscalar MIPS64 processor implemented with multiple-issue and speculation:</w:t>
      </w:r>
    </w:p>
    <w:p w14:paraId="69D90AAB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467B2C98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7E6AA153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5BBBF2C0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545C847E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7C53C051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3405EEDE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62A995D6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>1 FP multiplier unit, which is pipelined: 12 stages</w:t>
      </w:r>
    </w:p>
    <w:p w14:paraId="1EE60EC2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6 stages </w:t>
      </w:r>
    </w:p>
    <w:p w14:paraId="7AD0DE0C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14 clock cycles </w:t>
      </w:r>
    </w:p>
    <w:p w14:paraId="39E36DB1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64F3F88A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7E92ACC8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5BFB6F03" w14:textId="77777777" w:rsidR="00F56E02" w:rsidRDefault="00F56E02" w:rsidP="00F56E02">
      <w:pPr>
        <w:tabs>
          <w:tab w:val="left" w:pos="1080"/>
        </w:tabs>
      </w:pPr>
    </w:p>
    <w:p w14:paraId="57DEB7C1" w14:textId="77777777" w:rsidR="00F56E02" w:rsidRDefault="00F56E02" w:rsidP="00F56E02">
      <w:pPr>
        <w:numPr>
          <w:ilvl w:val="0"/>
          <w:numId w:val="12"/>
        </w:numPr>
        <w:tabs>
          <w:tab w:val="left" w:pos="426"/>
        </w:tabs>
        <w:jc w:val="both"/>
      </w:pPr>
      <w:r w:rsidRPr="009141B4">
        <w:t>Complete the table reported below showing the processor behavior for the 2 initial iterations</w:t>
      </w:r>
      <w:r>
        <w:t>.</w:t>
      </w:r>
    </w:p>
    <w:p w14:paraId="163C5603" w14:textId="77777777" w:rsidR="00F56E02" w:rsidRDefault="00F56E02" w:rsidP="00F56E02">
      <w:pPr>
        <w:tabs>
          <w:tab w:val="left" w:pos="426"/>
        </w:tabs>
        <w:ind w:left="360"/>
        <w:jc w:val="both"/>
      </w:pPr>
    </w:p>
    <w:tbl>
      <w:tblPr>
        <w:tblW w:w="8903" w:type="dxa"/>
        <w:tblInd w:w="96" w:type="dxa"/>
        <w:tblLook w:val="0000" w:firstRow="0" w:lastRow="0" w:firstColumn="0" w:lastColumn="0" w:noHBand="0" w:noVBand="0"/>
      </w:tblPr>
      <w:tblGrid>
        <w:gridCol w:w="1326"/>
        <w:gridCol w:w="2044"/>
        <w:gridCol w:w="715"/>
        <w:gridCol w:w="1112"/>
        <w:gridCol w:w="1112"/>
        <w:gridCol w:w="1112"/>
        <w:gridCol w:w="1482"/>
      </w:tblGrid>
      <w:tr w:rsidR="00F56E02" w:rsidRPr="009A6622" w14:paraId="1F89BB12" w14:textId="77777777" w:rsidTr="00F56E02">
        <w:trPr>
          <w:trHeight w:hRule="exact" w:val="419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C5DF9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DEBBB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92957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3E897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79B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68B7B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9CD0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F56E02" w:rsidRPr="009A6622" w14:paraId="50D35067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5D6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E3DA4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94C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326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049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1DBA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4D52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7D0ED84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0619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C1C4B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6458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506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1D8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11B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AB0D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45A79656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3A7E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C2D3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E45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55E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9CA7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31B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8D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872F7E7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395C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84947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FEDE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965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5A45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F109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C99B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6000E13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FF48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A46F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div.d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764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8E1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4D6A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BBDD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E3CD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4AD67825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D8E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6C413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CE28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BDFF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D42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A1F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052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1FEB62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BF3B1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09562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A06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9540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A5F4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DCA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1308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5583D43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EE895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D83FB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D049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59E2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0DF5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B83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A0AF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3B3466A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039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FE8F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CE9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D9D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79B7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34C0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8FD9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24AA607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34A38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3249A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0151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6EC5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5107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620D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6AFF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50AB0947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0C9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009F2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A63E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675D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C7C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3A46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33C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7138C3EC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FBF7C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1D7F5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98A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B704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E0D7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722E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239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6CA9F049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128F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CC1A0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CFEA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30DE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88B8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114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FE4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51A1FD1F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42272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A480E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B165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56FA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96EA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CDD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53A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7FA05933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86FF8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C5189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E9C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798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D76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B20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7C36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9191019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AF370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9D78A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D0C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B4D4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FD25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4322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431D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0FA0600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B66C0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19B29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2B5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D925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385A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D33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242C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52E21595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4D8CA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D65F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div.d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EB7D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FD79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F60B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10E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3E6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64B4DDC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2E91E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604A1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C817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E5D3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AAF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E6F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B47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64AE2AA4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6BF9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11FC8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154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5DB3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6F2E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EEA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C2E0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6646DBB0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B198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7C9CA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45B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56B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B77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B572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A7E9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2289CE6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6ECA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22E0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C3DB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9B09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43E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F296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4DDA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75AEFD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7EABD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51D91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C136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141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C564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6A3C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6F0A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3DC82A0E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FD54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249D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85B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49F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C22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01B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3E36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837D878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23F0A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9484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7EB3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6B79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720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48C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183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ADD75B4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8342E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6B89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E6D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E26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AC0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FF52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3DE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0CF9549C" w14:textId="77777777" w:rsidR="00C70C7E" w:rsidRDefault="00C70C7E" w:rsidP="00F56E02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5117" w14:textId="77777777" w:rsidR="000E434A" w:rsidRDefault="000E434A" w:rsidP="00B7466F">
      <w:r>
        <w:separator/>
      </w:r>
    </w:p>
  </w:endnote>
  <w:endnote w:type="continuationSeparator" w:id="0">
    <w:p w14:paraId="21D6765B" w14:textId="77777777" w:rsidR="000E434A" w:rsidRDefault="000E434A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FE5B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602DFE6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7526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B6F34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85BD" w14:textId="77777777" w:rsidR="000E434A" w:rsidRDefault="000E434A" w:rsidP="00B7466F">
      <w:r>
        <w:separator/>
      </w:r>
    </w:p>
  </w:footnote>
  <w:footnote w:type="continuationSeparator" w:id="0">
    <w:p w14:paraId="2C3CFC50" w14:textId="77777777" w:rsidR="000E434A" w:rsidRDefault="000E434A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7BDD" w14:textId="77777777" w:rsidR="00757D80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5F670BA" wp14:editId="1A4F6C7C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018D83" w14:textId="77777777"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6E02">
      <w:rPr>
        <w:rFonts w:ascii="Verdana" w:hAnsi="Verdana"/>
        <w:sz w:val="28"/>
        <w:szCs w:val="28"/>
      </w:rPr>
      <w:t>19</w:t>
    </w:r>
    <w:r>
      <w:rPr>
        <w:rFonts w:ascii="Verdana" w:hAnsi="Verdana"/>
        <w:sz w:val="28"/>
        <w:szCs w:val="28"/>
      </w:rPr>
      <w:t xml:space="preserve"> </w:t>
    </w:r>
    <w:r w:rsidR="00F56E02">
      <w:rPr>
        <w:rFonts w:ascii="Verdana" w:hAnsi="Verdana"/>
        <w:sz w:val="28"/>
        <w:szCs w:val="28"/>
      </w:rPr>
      <w:t xml:space="preserve">June </w:t>
    </w:r>
    <w:r w:rsidR="000D7A12" w:rsidRPr="005313C9">
      <w:rPr>
        <w:rFonts w:ascii="Verdana" w:hAnsi="Verdana"/>
        <w:sz w:val="28"/>
        <w:szCs w:val="28"/>
      </w:rPr>
      <w:t>201</w:t>
    </w:r>
    <w:r w:rsidR="00BD37CC" w:rsidRPr="005313C9">
      <w:rPr>
        <w:rFonts w:ascii="Verdana" w:hAnsi="Verdana"/>
        <w:sz w:val="28"/>
        <w:szCs w:val="28"/>
      </w:rPr>
      <w:t>9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5313C9" w:rsidRPr="005313C9">
      <w:rPr>
        <w:rFonts w:ascii="Verdana" w:hAnsi="Verdana"/>
        <w:sz w:val="28"/>
        <w:szCs w:val="28"/>
      </w:rPr>
      <w:t>–</w:t>
    </w:r>
    <w:r w:rsidR="00B7466F"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ASE</w:t>
    </w:r>
    <w:r w:rsidR="005313C9" w:rsidRPr="005313C9">
      <w:rPr>
        <w:rFonts w:ascii="Verdana" w:hAnsi="Verdana"/>
        <w:sz w:val="28"/>
        <w:szCs w:val="28"/>
      </w:rPr>
      <w:t xml:space="preserve"> – </w:t>
    </w:r>
    <w:r w:rsidR="00B7466F" w:rsidRPr="005313C9">
      <w:rPr>
        <w:rFonts w:ascii="Verdana" w:hAnsi="Verdana"/>
        <w:sz w:val="28"/>
        <w:szCs w:val="28"/>
      </w:rPr>
      <w:t>Co</w:t>
    </w:r>
    <w:r w:rsidR="005313C9" w:rsidRPr="005313C9">
      <w:rPr>
        <w:rFonts w:ascii="Verdana" w:hAnsi="Verdana"/>
        <w:sz w:val="28"/>
        <w:szCs w:val="28"/>
      </w:rPr>
      <w:t xml:space="preserve">mputer Architectures part </w:t>
    </w:r>
  </w:p>
  <w:p w14:paraId="4DE39511" w14:textId="77777777" w:rsidR="00B7466F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EDA8777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2482033">
    <w:abstractNumId w:val="1"/>
  </w:num>
  <w:num w:numId="2" w16cid:durableId="1546022451">
    <w:abstractNumId w:val="2"/>
  </w:num>
  <w:num w:numId="3" w16cid:durableId="1198277055">
    <w:abstractNumId w:val="3"/>
  </w:num>
  <w:num w:numId="4" w16cid:durableId="2134054419">
    <w:abstractNumId w:val="11"/>
  </w:num>
  <w:num w:numId="5" w16cid:durableId="1655838248">
    <w:abstractNumId w:val="4"/>
  </w:num>
  <w:num w:numId="6" w16cid:durableId="1966622723">
    <w:abstractNumId w:val="14"/>
  </w:num>
  <w:num w:numId="7" w16cid:durableId="1890799296">
    <w:abstractNumId w:val="5"/>
  </w:num>
  <w:num w:numId="8" w16cid:durableId="235408239">
    <w:abstractNumId w:val="12"/>
  </w:num>
  <w:num w:numId="9" w16cid:durableId="2071271619">
    <w:abstractNumId w:val="7"/>
  </w:num>
  <w:num w:numId="10" w16cid:durableId="984428144">
    <w:abstractNumId w:val="10"/>
  </w:num>
  <w:num w:numId="11" w16cid:durableId="421266099">
    <w:abstractNumId w:val="9"/>
  </w:num>
  <w:num w:numId="12" w16cid:durableId="1764522032">
    <w:abstractNumId w:val="18"/>
  </w:num>
  <w:num w:numId="13" w16cid:durableId="135877431">
    <w:abstractNumId w:val="8"/>
  </w:num>
  <w:num w:numId="14" w16cid:durableId="67768337">
    <w:abstractNumId w:val="0"/>
  </w:num>
  <w:num w:numId="15" w16cid:durableId="524096528">
    <w:abstractNumId w:val="1"/>
  </w:num>
  <w:num w:numId="16" w16cid:durableId="1382169144">
    <w:abstractNumId w:val="6"/>
  </w:num>
  <w:num w:numId="17" w16cid:durableId="342708169">
    <w:abstractNumId w:val="17"/>
  </w:num>
  <w:num w:numId="18" w16cid:durableId="1676419913">
    <w:abstractNumId w:val="13"/>
  </w:num>
  <w:num w:numId="19" w16cid:durableId="1741176241">
    <w:abstractNumId w:val="16"/>
  </w:num>
  <w:num w:numId="20" w16cid:durableId="1593903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7A12"/>
    <w:rsid w:val="000E434A"/>
    <w:rsid w:val="001259DA"/>
    <w:rsid w:val="00132E84"/>
    <w:rsid w:val="00136919"/>
    <w:rsid w:val="00156D65"/>
    <w:rsid w:val="001D4746"/>
    <w:rsid w:val="001E5070"/>
    <w:rsid w:val="002148B6"/>
    <w:rsid w:val="002228B7"/>
    <w:rsid w:val="002924AD"/>
    <w:rsid w:val="002A704D"/>
    <w:rsid w:val="002B1FE7"/>
    <w:rsid w:val="00321374"/>
    <w:rsid w:val="00344DDE"/>
    <w:rsid w:val="00410C8A"/>
    <w:rsid w:val="00432840"/>
    <w:rsid w:val="004B5217"/>
    <w:rsid w:val="004B6F34"/>
    <w:rsid w:val="004B7BA5"/>
    <w:rsid w:val="004D6000"/>
    <w:rsid w:val="004F52ED"/>
    <w:rsid w:val="005313C9"/>
    <w:rsid w:val="005805F2"/>
    <w:rsid w:val="005A41C2"/>
    <w:rsid w:val="005B27BB"/>
    <w:rsid w:val="005E3BB9"/>
    <w:rsid w:val="005F2DB0"/>
    <w:rsid w:val="00601C7C"/>
    <w:rsid w:val="006602F5"/>
    <w:rsid w:val="006A61FC"/>
    <w:rsid w:val="006D50AE"/>
    <w:rsid w:val="007117EC"/>
    <w:rsid w:val="00735BB9"/>
    <w:rsid w:val="0074300A"/>
    <w:rsid w:val="00757D80"/>
    <w:rsid w:val="007C4B6E"/>
    <w:rsid w:val="007E5F25"/>
    <w:rsid w:val="0086343E"/>
    <w:rsid w:val="00892356"/>
    <w:rsid w:val="00902E80"/>
    <w:rsid w:val="009141B4"/>
    <w:rsid w:val="00955733"/>
    <w:rsid w:val="00995A30"/>
    <w:rsid w:val="009B7D03"/>
    <w:rsid w:val="009D59ED"/>
    <w:rsid w:val="00A61060"/>
    <w:rsid w:val="00B3442C"/>
    <w:rsid w:val="00B40252"/>
    <w:rsid w:val="00B6362D"/>
    <w:rsid w:val="00B67B4D"/>
    <w:rsid w:val="00B7466F"/>
    <w:rsid w:val="00B85655"/>
    <w:rsid w:val="00BA7961"/>
    <w:rsid w:val="00BB072E"/>
    <w:rsid w:val="00BB6527"/>
    <w:rsid w:val="00BD37CC"/>
    <w:rsid w:val="00BF2CE5"/>
    <w:rsid w:val="00BF5150"/>
    <w:rsid w:val="00C70C7E"/>
    <w:rsid w:val="00C808C0"/>
    <w:rsid w:val="00CA316C"/>
    <w:rsid w:val="00CC4429"/>
    <w:rsid w:val="00CD59F5"/>
    <w:rsid w:val="00D13905"/>
    <w:rsid w:val="00D20AF2"/>
    <w:rsid w:val="00D632A3"/>
    <w:rsid w:val="00E62E3D"/>
    <w:rsid w:val="00E804FB"/>
    <w:rsid w:val="00ED6E6F"/>
    <w:rsid w:val="00F44E2B"/>
    <w:rsid w:val="00F51891"/>
    <w:rsid w:val="00F55BA3"/>
    <w:rsid w:val="00F56E02"/>
    <w:rsid w:val="00F7162F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81207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41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5</cp:revision>
  <cp:lastPrinted>2020-01-16T12:59:00Z</cp:lastPrinted>
  <dcterms:created xsi:type="dcterms:W3CDTF">2020-01-16T12:52:00Z</dcterms:created>
  <dcterms:modified xsi:type="dcterms:W3CDTF">2023-01-31T18:22:00Z</dcterms:modified>
</cp:coreProperties>
</file>