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74839D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16541" w14:paraId="1B68B9A1" w14:textId="77777777" w:rsidTr="00757D80">
        <w:tc>
          <w:tcPr>
            <w:tcW w:w="3544" w:type="dxa"/>
          </w:tcPr>
          <w:p w14:paraId="06EA1DA4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E7FDCF1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6A4BE483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7C8A630F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64071EBF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00337F99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2B2CDDF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3090D42F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3F28CDB7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1BA6084B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4B98DE91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429F38CB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71528E99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07356F08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6396D" w:rsidRPr="007C3AAA" w14:paraId="5F95AA3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7F14B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6EF096B7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1ED2E22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A5C1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EABB9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2C3BC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EB8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0C90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2DD4A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432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3C5C7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B3ABB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CFD36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ED7C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DC2CC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AFEB1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DA04A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06E5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C55E31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BB30D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D03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822D4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0FC8C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60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B526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B07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213B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A47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DCD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E25BE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EB7CC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1E1D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5445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2BB5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ECCD9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78EF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5573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F609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8FD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44311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1C069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3684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6E12254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BB117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23DA3AE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1199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36480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75FEF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C271FD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9BDC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5ED38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4E6C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768E9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88A4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ED766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E4E2A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7FD3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199A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41FAE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42615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CBA5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497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4F67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3EE97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8EFDD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C7D1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46C0D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156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2DDA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F30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2EEC3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2926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B2A27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0EBA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0CAE2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81D3C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6495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5781F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21BCE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5860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82A61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BA6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A8725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3700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6396D" w:rsidRPr="007C3AAA" w14:paraId="5D64274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92D7A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70AE1E0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3C09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BF97F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29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BA2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06F8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8172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FC4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1645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739E6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90707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7750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91415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83AE0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D2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8F3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497E8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6C5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59404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03CF0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9A3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7301B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152EE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B45B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24882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88A1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9947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4E3B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462B3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F52EB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0D990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509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469A6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9F18F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8DC5F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F0C02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08FBE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B39A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38A14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A8F7A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3ED971AC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643DCB5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5476E6A4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07B0814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3AF1D3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52DA7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7948ED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38354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61C67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07372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DC3D1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9EB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75493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85A28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BA25E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4D2D1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C7B63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5C3A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4ED02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93574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874D9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B7EF0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588A5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C1414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7F1B6F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05768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FA0ED7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3A31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54525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E7BB2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03C89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32573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47B79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5AC59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5B126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F31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7825FC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A1B85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29303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2C067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9003A7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D025D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48D34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8DDC4F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C6396D" w:rsidRPr="007C3AAA" w14:paraId="1EBB8EF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6EAB3B1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64FC6F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5B12C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EB177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EFB6D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4595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94327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616C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98DA2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F6F66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5758C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F6C80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65863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BEB7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E500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42F25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57D33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EB62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ADDEF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4F6E7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4CAE2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2FF5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CA844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138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2E478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7BD5F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CB8A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7C904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704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43CBF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579F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5808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3190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7E21A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DCDF4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E6CB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4CFAE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431F2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EF8D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6CB8C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2FA7DD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DB5354C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C69169E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0695604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9C269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8146A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8109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2DF9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28419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698F0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1EB5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D7D7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2D5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C56FD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5FF2C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0AEA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A178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14CF5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61F7E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70D3A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73987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DB47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F06CB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880A6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036A9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D92B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C78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F579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0DAE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0AE1F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8B282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904A3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7B147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CCEAF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F592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ED03D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8350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D8228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B1FAC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EE5479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B77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A4B45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FA8118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6396D" w:rsidRPr="007C3AAA" w14:paraId="63682E6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BCA6281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3E31A3B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6172F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83B0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0C02F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9FD5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9D7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DF57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FEC9E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9527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CC9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62D1E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1B89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E586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11CF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4A375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3A5F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818D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D8B5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77526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A15C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35DA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C965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7FD31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D199C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0651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68B1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71D7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E1F1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05959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8BF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4EFA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CA83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2C6C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540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717B2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EE6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2615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0D0CE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B6095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D91F4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7175649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EC974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017F4EA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F8CAE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D249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2637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6E352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F9F51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CE1C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AE68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E7505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10FA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2B73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C67C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25A46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216B0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1389F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A098D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13DD8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2635B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E7BE2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7747C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A1E3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644B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789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7E2D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DA099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26C01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A3CFC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67D41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FA64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DA052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044E4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B10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F2B06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66CBE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A8CD9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E2CEB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17F0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11FD2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9154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F21743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6396D" w:rsidRPr="007C3AAA" w14:paraId="106A706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FA198B4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356BF7C0" w14:textId="52AC84E2" w:rsidR="009B7D03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C49BC" w14:textId="3F72BA54" w:rsidR="009B7D03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47561A1" w14:textId="2F62F565" w:rsidR="009B7D03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2F1708" w14:textId="026CE51C" w:rsidR="009B7D03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7937AEE" w14:textId="269E063D" w:rsidR="009B7D03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DFBB0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16C8B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1F182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D894D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B9044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4C45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D64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171D0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C0C0F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B7016B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BE493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0C0A5D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F678F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B53C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19CE0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0219E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A82BE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A8075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2F769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E4753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717EF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20CE9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A1DF7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0731B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0C51D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AC7CB3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89F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D5A0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3CA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EE636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8333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81CC2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81C1B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F1899B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138F060" w14:textId="0A9D84FC" w:rsidR="009B7D03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40F8278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E6653D0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14:paraId="16AA483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0AD1D" w14:textId="17622C4E" w:rsidR="006C6324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81DEA2F" w14:textId="2C4A6429" w:rsidR="006C6324" w:rsidRPr="007C3AAA" w:rsidRDefault="00C6396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ADCCD6" w14:textId="3CF138BC" w:rsidR="006C6324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C981DB0" w14:textId="0D1A54D9" w:rsidR="006C6324" w:rsidRPr="007C3AAA" w:rsidRDefault="00C6396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B7AACD" w14:textId="4635C66C" w:rsidR="006C6324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B20475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5E091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90409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0B2E1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F3C92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79A35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7BC18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BB529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5C7E2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60EF2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C328C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FFEE9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71460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98BB2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51D3E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3B89C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0917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79993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F786A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F6A7C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8FBD6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62347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84AD5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FA240A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57A3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6E36A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33274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77297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7D623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2D981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31A35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535442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D44F2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AED6994" w14:textId="58037B48" w:rsidR="006C6324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1E77EA8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B1090C7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158EE10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5AE4D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09E127" w14:textId="180A02EA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0F4EDD" w14:textId="531E9124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75148E2" w14:textId="56B2EC84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65BC59" w14:textId="29286703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DF78FA6" w14:textId="0E049684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ED4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BF2F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3C6F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C3D8C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6114B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64FEE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93F43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D4F2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A17AB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ED43C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EE55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C11A9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25E07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21AF6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3627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F4DA0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D08E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2A340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B6C7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1C6B8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567F5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5F661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CA9D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6C985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1DF9F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0BF5F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E8C2A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0660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D7AAF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C74A1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72CF5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0FC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28D36B1" w14:textId="189D5ACA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320399D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96C5EA1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4D774BC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A33D4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71BB4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A9CE2" w14:textId="610EF0CF" w:rsidR="00425F0C" w:rsidRPr="007C3AAA" w:rsidRDefault="00C6396D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D1813C" w14:textId="15393182" w:rsidR="00425F0C" w:rsidRPr="007C3AAA" w:rsidRDefault="00C6396D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57D3A8" w14:textId="4E2D08D0" w:rsidR="00425F0C" w:rsidRPr="007C3AAA" w:rsidRDefault="00C6396D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C5FAD58" w14:textId="30B8036F" w:rsidR="00425F0C" w:rsidRPr="007C3AAA" w:rsidRDefault="00C6396D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89F697" w14:textId="1E687412" w:rsidR="00425F0C" w:rsidRPr="007C3AAA" w:rsidRDefault="00C6396D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0C5CEC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B876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A6811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B22C5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5AC95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E9CA2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CBD3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F4B82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49BF0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3364D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B03D0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224D3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F8699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73A9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08FC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95B3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5CA86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B5D22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4B443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8487A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543EA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F4364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D22E2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42A15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5098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BC833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02039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1477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2FB19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BCD66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792FF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D32D433" w14:textId="67B0C4DB" w:rsidR="00425F0C" w:rsidRPr="007C3AAA" w:rsidRDefault="00C6396D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7AD632A7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F30D957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14:paraId="200EC67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046E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0CE1F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447B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4C13C6" w14:textId="2839999A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F4E0D" w14:textId="44C6723A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6820843" w14:textId="7723A75F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83CD60" w14:textId="0AFC3BBF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3C6AD050" w14:textId="098CBDE5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C6713D" w14:textId="775DB3CF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FF32BBF" w14:textId="60C80030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E1F828" w14:textId="73BC122B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DF9F218" w14:textId="1111E892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C95B36" w14:textId="7713E0B5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FBCEDF3" w14:textId="769159F7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015A1E" w14:textId="33B91BFE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4EB1EBF" w14:textId="5F73B1D8" w:rsidR="00425F0C" w:rsidRPr="007C3AAA" w:rsidRDefault="00C6396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0743F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6B4D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13933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035DE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37343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DA5FF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A085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3FF22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3A90F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D783A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E1B10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50FEA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563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000BC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13DC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3B6BF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8809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5A401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59189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10D36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8A4CD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B29FB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8A5C729" w14:textId="1C502E40" w:rsidR="00425F0C" w:rsidRPr="007C3AAA" w:rsidRDefault="00C6396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6396D" w:rsidRPr="007C3AAA" w14:paraId="37A6C7B0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6622ACE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7F10D74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20CD9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7ADB77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422904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2C4E8D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CE57BB" w14:textId="575AF546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70878FA" w14:textId="5AC0571B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15D2B5" w14:textId="5A4FEFF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F4132F5" w14:textId="47B6E918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4CCC9B" w14:textId="4F19274B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452037F" w14:textId="13053F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5CC08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53E1E0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0D237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77FCC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EAC06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6A1FD9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548E1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CD6EA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D837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8FF09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FCECD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15BAC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AC697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570B5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5BE8C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FD9C51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62A59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778DB6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4629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84FF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B1A223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A5CA8C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58085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43F2C1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49C1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A5379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23A6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9845A2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CB4301E" w14:textId="6D44A7AA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C6396D" w:rsidRPr="007C3AAA" w14:paraId="2C1C880D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4478E25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1824E7CD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DD6C74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9674D4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0CEF4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4B08A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3582FC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EEA1D" w14:textId="2B2A05C2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986262" w14:textId="4B607C31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7030938" w14:textId="4F8933F9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8564FD" w14:textId="5D9BBEEE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A8007DE" w14:textId="3AF8AABF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BA8DD8" w14:textId="70BB25A5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BE041CD" w14:textId="56A016FD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49475E" w14:textId="569EBF0D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439839" w14:textId="23143914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338997" w14:textId="59DE888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4F323940" w14:textId="4929BD0D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CB2C75" w14:textId="6146732A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175670A" w14:textId="66BCEB1F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FE98A3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329349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492AD7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FD535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733D9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D0C2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86DC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85A2F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18B6A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2529EC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60E3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1B1DE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57184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4B7B8A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CF40D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82F0E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3224F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C0314D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304B8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CF9F11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161B27" w14:textId="7DE12841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6396D" w:rsidRPr="007C3AAA" w14:paraId="78F40E44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D9C2F3E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4BCD332B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30C3B4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D08404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56D0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15CFF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7DF5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9FF7D4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35716" w14:textId="06F80F9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609D04" w14:textId="7894EE6F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747ADE" w14:textId="048C00EE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9A7D61" w14:textId="0A0C4D75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C8A6D7" w14:textId="15042E5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4B54D37" w14:textId="5C717E5D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FF8EB" w14:textId="0909A4A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EDD2337" w14:textId="51FF7A75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9CD8A3" w14:textId="5109ACC6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02FAF05" w14:textId="7B3612B3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A296F" w14:textId="64785702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DF46044" w14:textId="77AEDCD6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1DDB7C" w14:textId="0A5AFA4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79E229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62EF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A56F8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59E03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BA37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3C00C6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F68A44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23207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A1D6F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C18CB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3F218B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690A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881F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3E507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A1FBD7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471E53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63515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341B66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0BD2A6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E9D05CB" w14:textId="41D23D6D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0BA0A701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5D43885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14:paraId="79891CDB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24F5E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FA213D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DA1334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1F76E7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213A8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417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6F5E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83BEEF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40BCE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9AC659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B83087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2A8FF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E210A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A4F423" w14:textId="343FB575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36C207" w14:textId="5F402512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8BE3BD1" w14:textId="3ADB14FB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9A063" w14:textId="01C0BB2D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5AB92D" w14:textId="1DED81D0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ECA91" w14:textId="0441A65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772DE0A2" w14:textId="65984A20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0F9D64" w14:textId="1E608FA2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015C698" w14:textId="797303CD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070B7" w14:textId="4C65DA64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AA0D880" w14:textId="7A77FF2C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9E6CEE" w14:textId="68853AC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13C5DCC7" w14:textId="17089831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B36A94" w14:textId="41E1A1FD" w:rsidR="00C6396D" w:rsidRPr="007C3AAA" w:rsidRDefault="00C6396D" w:rsidP="00C6396D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60C70A8" w14:textId="08104BC4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4A9C0C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5148FC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69B01C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95DD5E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5A25A7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374F2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A5CB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142C3A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F1930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A3155E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877811B" w14:textId="0F2701E5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6396D" w:rsidRPr="007C3AAA" w14:paraId="1EBAE73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D337BB3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1D4D8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51E06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CD930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FA03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01F189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9BFE4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766D50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4C8481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843F2C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7873F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BE9A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AE00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0059D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83278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150F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D1B62" w14:textId="1A1C08F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7042C9" w14:textId="4BA4264E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FE1A" w14:textId="735E5C71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A26E032" w14:textId="0DB52215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73B336" w14:textId="5E05CC44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1AED851" w14:textId="1F7A3229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AD49A7" w14:textId="2DE3002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41EF8EA5" w14:textId="78888C0F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4016E7" w14:textId="297223B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BBB4FEC" w14:textId="1AD21973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5C674" w14:textId="09271A1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1ECB5969" w14:textId="3C1F7DA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31E1FD" w14:textId="1F243F18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6B7A6BC" w14:textId="4C9543E0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47601" w14:textId="1559BF25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AAFD9E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4869E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14D3E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3570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FFAF32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F0D55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59C6A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BE5A4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98851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0F6C4F" w14:textId="2E9C371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16CAE1B9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34524FE" w14:textId="77777777" w:rsidR="00C6396D" w:rsidRPr="00CB12BF" w:rsidRDefault="00C6396D" w:rsidP="00C6396D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 xml:space="preserve">dd.d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0EA8C8FE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36BE6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BBF4D2A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0032C7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3A8D310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B5CD52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F92D20E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9121F3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0D05055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A67351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6A2CB3C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B95D0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A8F1E4F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A9D0F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3B8128E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C9DB8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42B3DF1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3EC78" w14:textId="2F653B1B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DC3679F" w14:textId="0CC0F1B1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6B2928" w14:textId="2F06AEF5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616E109" w14:textId="2E72AF8B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C3F9B4" w14:textId="00C5265D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74F234A" w14:textId="265D8079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09B0DD" w14:textId="6C166EC2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8D2E61B" w14:textId="33A3F4C9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D248CB" w14:textId="33F29F42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73F42F4" w14:textId="7DD47174" w:rsidR="00C6396D" w:rsidRPr="00CB12BF" w:rsidRDefault="00C6396D" w:rsidP="00C6396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F84EC0" w14:textId="5A115E1C" w:rsidR="00C6396D" w:rsidRPr="00C94CF4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0F1F9DD" w14:textId="67543275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0B4C28" w14:textId="2420ADFD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02756F34" w14:textId="14BF8394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37DB1B" w14:textId="12276EE1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6FDD8402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1E328B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185D50A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4AB29B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AB2B335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91DC5B" w14:textId="77777777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BF82AD" w14:textId="77777777" w:rsidR="00C6396D" w:rsidRPr="00CB12BF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004E4D0" w14:textId="39FA33DD" w:rsidR="00C6396D" w:rsidRPr="00CB12BF" w:rsidRDefault="00C6396D" w:rsidP="00C6396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6396D" w:rsidRPr="007C3AAA" w14:paraId="4321EA5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4227BD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04FB339D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F7B91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85AD1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4F3D2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EA4D93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AEC7A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2E6E44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4918A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443C86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D2C9C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4B7A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5771F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BAFB67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B519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61062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F431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2E7C42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61F02E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47E676" w14:textId="37385139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60F6DD" w14:textId="2168380B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EB4663" w14:textId="0DD5645D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F83675" w14:textId="4E780738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E4DEEF5" w14:textId="6DB9DB76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D51FA4" w14:textId="0E254232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2BD357" w14:textId="4669233F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574E5B" w14:textId="4A7A12BC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565B0CE" w14:textId="482D90E3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3CB992" w14:textId="171C1F19" w:rsidR="00C6396D" w:rsidRPr="00C94CF4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9A7F979" w14:textId="2CE1B243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1A4BDC" w14:textId="6980864F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7DCF389" w14:textId="02AD79F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7CCF3" w14:textId="542CB678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8FE5B9E" w14:textId="52610D36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0DB856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558F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13C00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BA6A8D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658A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D39F57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E948794" w14:textId="4EA47C34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06FAF46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728FB6F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4A427849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0D73B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1E1717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68A9E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4A762E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4A131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8D6E1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E835CD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64DEEC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C901B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52A3D0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34B8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55B2F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BF92A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A2A92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F0007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F0F34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07114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EFDBA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8AB1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58D8D1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8291A1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19C72C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FABC39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13BD5C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54466B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E421A" w14:textId="6468DC5B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DAA102" w14:textId="59175D39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FA118" w14:textId="7044A582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B3E79E" w14:textId="148E64B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3AC96055" w14:textId="35BA76F4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815EBD" w14:textId="4D724A81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301C6BE7" w14:textId="34A104DD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643E54" w14:textId="20446F8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9B80C50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BD0CD7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A25B4A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94EEC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998B1B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F7A6ED7" w14:textId="173DA558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72F2198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47E6257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5F8F7E6B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1AE68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BC95F6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D1D177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D8691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00355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0AAA63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376DC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7A847E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39A78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C79AD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34ABF3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B57BC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59FD06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C9B76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F4ADE5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C01496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E2BC0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530910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8FAC70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D727D2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1F62A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97A4F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762561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4DDAB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8C462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D2C695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191A04" w14:textId="242CCDBB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80E20" w14:textId="562B47F8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12D970" w14:textId="7C763379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12C6240" w14:textId="5DA1AF14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1EC72" w14:textId="1EC6718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09897ED" w14:textId="3DFD102B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91B27" w14:textId="30622534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D638443" w14:textId="4039FEBA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D605CF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A9BFA0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29267A" w14:textId="77777777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B60FDB" w14:textId="77777777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58B1002" w14:textId="32FCDB44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3520996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CCB4E1A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2E801C7B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D156C8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FADDB2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17C17F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6D1B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85C9C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559235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6C44F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35E85C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1FED35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BF7A5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B87CA3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925143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4414DE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E12B7E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E5181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99CA63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F5E9A5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1122D3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71E838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E697F0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5FCC19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25A2F0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E8B272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129069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3AF38B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9E0ED0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AB0A06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C2E17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71251C" w14:textId="778261A6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A98DA5" w14:textId="49FCEBB5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ABD10D" w14:textId="0BEE0050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7FBEF5" w14:textId="448EAF44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D91AC" w14:textId="30E69201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95A5710" w14:textId="187C0316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AEA04" w14:textId="688F2AD9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18804FD5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35096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B7326F" w14:textId="77777777" w:rsidR="00C6396D" w:rsidRPr="0044445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678AE" w14:textId="29747F52" w:rsidR="00C6396D" w:rsidRPr="00F40DA8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296EEA80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EAB0939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428D97A3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FF3071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22BED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8C0AE1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9FCE1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B724D9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0D5BE4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8B2979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2D34E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315B10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F34E1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C5AD5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D54E9C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35771D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74F1B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281CC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0A316C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6CC8E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B258FF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D20AE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B7839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2FE159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E4E77B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10C7C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98D0BC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8C6E0C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6B393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03F9D9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94E5F3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69F9A" w14:textId="7777777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65A865" w14:textId="383A1398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F9EF2D" w14:textId="7A6EDF47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596BF0" w14:textId="576BA816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8EA0D0" w14:textId="581C4B5A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BC4878" w14:textId="5083A318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34F5A5" w14:textId="6514C308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4C06A73" w14:textId="688AF8A6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07766" w14:textId="3671E3FA" w:rsidR="00C6396D" w:rsidRPr="0044445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6B151AE" w14:textId="77777777" w:rsidR="00C6396D" w:rsidRPr="0044445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9760F1" w14:textId="7545286E" w:rsidR="00C6396D" w:rsidRPr="00F40DA8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6396D" w:rsidRPr="007C3AAA" w14:paraId="2E91A62D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F26E82D" w14:textId="77777777" w:rsidR="00C6396D" w:rsidRPr="007C3AAA" w:rsidRDefault="00C6396D" w:rsidP="00C6396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32A5B840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9A480B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CA8AD7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3D2077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133E37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6744F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E8DA9B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75955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CAD05E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A892B8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117E40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253C2F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2B63D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95E9A6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315494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869259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A93F57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EFD2BC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743FF3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63C53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6F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83787C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B21891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65659E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82A4D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7BA5E4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97CE1B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CAB713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DE48DD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9E34F4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625958" w14:textId="77777777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0A639B" w14:textId="77777777" w:rsidR="00C6396D" w:rsidRPr="007C3AAA" w:rsidRDefault="00C6396D" w:rsidP="00C6396D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BF498" w14:textId="22545DAE" w:rsidR="00C6396D" w:rsidRPr="00C6396D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34967" w14:textId="11F561C9" w:rsidR="00C6396D" w:rsidRPr="00C6396D" w:rsidRDefault="00C6396D" w:rsidP="00C6396D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23DA9F" w14:textId="4A43C855" w:rsidR="00C6396D" w:rsidRPr="00C6396D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 w:rsidRPr="00C6396D"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86D64F" w14:textId="25694EE8" w:rsidR="00C6396D" w:rsidRPr="00C6396D" w:rsidRDefault="00C6396D" w:rsidP="00C6396D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 w:rsidRPr="00C6396D"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4D878A8" w14:textId="5404CE95" w:rsidR="00C6396D" w:rsidRPr="00C6396D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 w:rsidRPr="00C6396D"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98458" w14:textId="5775FBBA" w:rsidR="00C6396D" w:rsidRPr="00C6396D" w:rsidRDefault="00C6396D" w:rsidP="00C6396D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 w:rsidRPr="00C6396D"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F771077" w14:textId="6446E0FD" w:rsidR="00C6396D" w:rsidRPr="007C3AAA" w:rsidRDefault="00C6396D" w:rsidP="00C6396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C6396D"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BF7FAB" w14:textId="792CF446" w:rsidR="00C6396D" w:rsidRPr="00F40DA8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6396D" w:rsidRPr="007C3AAA" w14:paraId="1463E7E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4A0EB22" w14:textId="77777777" w:rsidR="00C6396D" w:rsidRPr="007C3AAA" w:rsidRDefault="00C6396D" w:rsidP="00C6396D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C694893" w14:textId="6A4FA879" w:rsidR="00C6396D" w:rsidRPr="007C3AAA" w:rsidRDefault="00C6396D" w:rsidP="00C6396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6+33*100=3306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E120557" w14:textId="733B1CD0" w:rsidR="00C6396D" w:rsidRPr="007C3AAA" w:rsidRDefault="00C6396D" w:rsidP="00C6396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57C51263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3E5F4F02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6396D" w:rsidRPr="00216541" w14:paraId="5A389F1F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966E0E8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ACF14A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8F60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E2774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7B73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0D791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EAA68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03F7C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44E8C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A3EF2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A1CC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CF034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BE178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99AB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D238C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D9D8C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5E2F1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40AB2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F2699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A3DD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B4505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A88D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DFC61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040F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893C4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DAC6B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0525A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83529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04352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792D1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C4474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EC91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5DCA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E2C2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C0FDB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2CAC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BAC21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B5897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672CD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2F033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49A9AF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216541" w14:paraId="3FB8AA9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93D3F7A" w14:textId="77777777"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DB915A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802B1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02DF0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324A0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4E195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2F576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7FB3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ADDBD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D816BC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CEA5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E7B0DF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7958F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56E29C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03D3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78FF7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EDFAB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B8CB1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45EF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CBFE4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E5B2E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0CC64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1F1F0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F73BB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B9ECD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BEB68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6D90D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5A779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AB0D3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26A84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12BFE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59C4E8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E3E20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62258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61B0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87F931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FAD3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5A7DE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15DE0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32EA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F515F1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619574D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A759BDB" w14:textId="77777777"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E8E61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CFEFC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E5CA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A5C88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0A330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3E9D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3D7D5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FF70D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97CA7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3EBDC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02410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85479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183F7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47FA1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15AB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1A73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9FF6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D7819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229C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AC26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E0483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FA10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10653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082EF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FDE1B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C80CB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3C1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166C2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4030C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9BC12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4E730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F964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56021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9BA27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B5B01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302C0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16F18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3D673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AE983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811E54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14:paraId="16F2D8E3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DB1123C" w14:textId="77777777" w:rsidR="00CB12BF" w:rsidRPr="00216541" w:rsidRDefault="00CB12BF" w:rsidP="00B34ADE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155A5E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38A86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3A26D7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E181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FFFEFA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E5B2F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10324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64D71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9D0B7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CC9F5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0A2D76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7F0C0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FDC55C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89193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990EB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5B9F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4B7FB6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6F3A3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1831CF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3B9B0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B74AAA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B81D8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5249C4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E4D01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103E8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3A922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060AAF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4A29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6EF5A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D26C8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9AF3C7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86E69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F4A269F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B878D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003967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6FCD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3E5E1C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AD0CC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CFCF0A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146749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C6396D" w:rsidRPr="00216541" w14:paraId="6958026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D7739C1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EF914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A54DD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85DB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2108A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6E01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EB26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E3B0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A9AA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6C248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C3294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13BD3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4EF62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6ADE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97E0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B5DFC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580AA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9D654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43795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2AD9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1A291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A60EE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751D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AAB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40901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E3730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C0BCB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59FC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ED46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47681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70C05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90048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0B767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CD1DA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F8839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DDEAF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8CB44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ED668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84301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36191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F6DFB8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14:paraId="2AF9480A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061DE0C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5905304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CDA69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C6BC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3FC6B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B6A23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79BBA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209476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EC65C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0A8241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33B91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50EAD8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E4D7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FF9957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A6BD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894D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71CAB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C03C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A92BC8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01464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F1516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CDC1AC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8BE61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06A48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E35E6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AA9E6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8C3D6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C335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E98C4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B7888A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DDC9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0376A1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EAAAB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A34EF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8836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7649C1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F85F8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76C0C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CD4A6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AB7A2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179067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4730D14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84D6E71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D92B17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F79A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DAB77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BD01C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94BC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DD55D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3290D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EC48E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B4840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38F0E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7EC64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887A8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0E61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77C16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00245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F215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E79CB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03384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92422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1781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69BA1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15DE1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F69E21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1D568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8DE465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7FBEA0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C0C1F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DED3C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FADF3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70F44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58400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E211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685E8D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000FF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71D1F9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1035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3AF2AF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7CECA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8EBA27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881F9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14:paraId="1A5F3508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6D8711F" w14:textId="77777777"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78892E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33782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959D8D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CA103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C568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F08FB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C690C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AC598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F3CEA9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4C06D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AEE04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DE3DE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F8F540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54C2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A82F78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31E64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5B5FBF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75003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567E3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BF549E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1E137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DE269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7BE8BE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9C922C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A070F5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1A5214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CB9266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BC1152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F14E74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BA5EA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F8B988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F260B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75ED54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E91F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2CADB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BD25B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5E09B2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A6CE6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A007D" w14:textId="77777777"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01B3E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5093B6DB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1822968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97B48C9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A3FDD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4F05FE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59AA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2B713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A2DBF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DDFFB2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A700D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D731C2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9CC58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52B504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F746A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E4A3C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52CA4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26974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85588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A20A8F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BEFC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AAB1B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7055B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5ACD7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14A00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4B0F6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9B599B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97224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C98F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F4CC98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5991C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3944DF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3FBD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B18FB3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E26DD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9BAFB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0A93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8839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BC0A5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E4D1EB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55EE0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994B39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E7AAE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14:paraId="456101F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DDADB15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013813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09A2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36CA73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1500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68FE5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2B7A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7C969F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AB55D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09BBC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74A4F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EA81D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84A9B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70A92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7044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0CFFD3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F132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4F70C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73EF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266E8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6C109B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5EE09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49C66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4D566E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F97AD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EABC36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43343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7F315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754E3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54DF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CC13D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21B7D6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963DF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39E6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BDE81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7ED69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FC12D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6A7DDF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6B925B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DA6555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36E312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1CDA3B1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5946F71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A840351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7FF5EB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0A1AC1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B1248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D3DECF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177DC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40CED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4C445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E64121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D571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E21D56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8C573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FBB33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7796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99739C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4DF9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31AAD9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74134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13AF4D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39257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602AD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5757D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D08FC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3DC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D7B50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4848A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18CFBE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E67D0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571BAE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CDCD8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51D242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FC2CA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4AEF0C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C15F0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68385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46011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A431E8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1B82B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2CD32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36D6C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14:paraId="1A7388E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B193D3D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24F383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2D1F0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B2E99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07772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1F4C5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C803D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48BDA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17CE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406DD8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C2FAD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1D0DCE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A73E3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0A045E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565BD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0D60A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42C17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03B17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BB080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FD56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1B8B1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B4D38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24469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44F6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568EF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B65E56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4DD83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6CA10E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6B5F3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30A59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4E295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4CD17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8CC71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BDBD9A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FA265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A5FAA6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8D72D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7AA4D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1217E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2AFBCA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E0A412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435F474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D5713A7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099C76E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84B80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4C221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E840C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0B105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7F2DA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073B27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753F0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00C789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3CF9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701219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732A0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09D2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387FC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8B0D7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90C86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65E5E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317C6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7E38B6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5267E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699F5B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1318A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A4EFFE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97C7E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CC09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D501E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B6B271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E8636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39614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5768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B0C03B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B713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27C3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24C0F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0AD1C3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1E1B7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10F7E6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0337E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856539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2892BB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14:paraId="4F68B2BC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93D436F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E50C35A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633F3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D13FF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4F095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3E60E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17DFB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EE8E53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D7095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8E9DA2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4224D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8B656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BD12F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8CF6E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7E04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946CD2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F8A6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CA02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67D34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20201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7C8E3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67B43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7A31B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33F09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25FD3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0ACC8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A1412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4D86D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3A510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437FD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24BDB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E5F3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E84727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E928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7824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5DE41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0326D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F59E3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C42A0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8C49C4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F6E98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552B8796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E9DAAF6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1B4A95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24F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27462A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BBA4B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AA1D81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3A937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3704A8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BA85A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A50C3D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35415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4D6DE3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7D898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113D9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74528C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8FA16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2F860B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36327C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3B746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ED2D1D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E8BD5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B4FD7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B800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1CBF80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EB7BA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45E15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A3B5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539894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11380A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9F9C0C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32259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D9ED27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BA0F9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0B45F4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76A3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03CD1B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E02C9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1BAE5E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FD1C6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373D23" w14:textId="77777777"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231378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14:paraId="294EEF9B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1FD6E05" w14:textId="77777777"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2727833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7A3A3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6FF0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41B2B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1D8C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96B412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86E596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29D8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0255C8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A1984D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5C6FC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81848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083B7A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DE8F6F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31868A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3479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DE4BE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9CF6A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0711E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F041C6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181368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AD6BC0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B7F0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1577C1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9FE7C7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B8DC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CA753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FE9C3E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C95EB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D03655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C12C2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8974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5FA1CF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4C1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678DA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77180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11C9C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134744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A1D731" w14:textId="77777777"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9C94453" w14:textId="77777777"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0139154B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44AE3C6" w14:textId="77777777"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811144C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47AA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215638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F5731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4E1864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0AB41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AB57EE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59184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046ACD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2179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D08D0B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BFC2E0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A3EA29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5AF81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D6CD6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755B0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33181A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308C7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8A7899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293F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D84168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5225B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7DF642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5D29D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1A7A6A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D70A9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BE8478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ECD73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096146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E5A3C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C8F1F9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7876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12E2EB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8437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61DE62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D5CD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FFC56E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45C336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5EB593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68A2C5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75DAD" w:rsidRPr="00216541" w14:paraId="3B0923BC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5F29ACB" w14:textId="77777777"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729083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2DA466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892ED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F97EF1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87AC28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E454B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93F18A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A5FFF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5A8A58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7A07F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9173B1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100DA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90DB9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044C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1B6693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3AFEE7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1B42A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99DB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A3D230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3668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4078B8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40F7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26CA0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FDFD8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42837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B7AFB5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DC719E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FA37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2E3F95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49F19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C561F5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BA77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64EB5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A5DB7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E09901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5A871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FE55E1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1534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3DF80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B1E0C7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2E580A9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8ACBD49" w14:textId="77777777"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5E67921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C1B82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3C1E5B0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57C0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1C34839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B670F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118D821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280B0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83C0FB7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33D4B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673F13B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A373B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225A141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83E1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963AFFB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631B0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510DC7E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7BEC5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F8E3BC0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96E05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D2A0F53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9ABE31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87F2BE1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C3148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3F85FCF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8041F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56FA2A7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BFDF86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9EEDF04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EE4CEF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00A344E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5791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5843336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AD8B1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BBEB1F9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E808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0550086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01F3D7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DF44CCE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33628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775DAD" w:rsidRPr="00216541" w14:paraId="234319EC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29B477C" w14:textId="77777777"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A12007E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9AE3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8CD5D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F5320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8C75E2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931BF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A3D946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31B6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CF61D7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E92EA7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F8353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4DEC0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63CEEF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06883B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A51E5E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8ADB4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0C3366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1CB7C1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24FF0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81887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5C6A95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71C8EB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35C3B4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A18C2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8BBEF7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29E61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6DE551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314C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416458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B3719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97DB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93A8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477E2C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C0471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4D103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836A1B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8A7E20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5762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639368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B1AEEAD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498E3AF2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046399D" w14:textId="77777777"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11D35CC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58CF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1D4F2C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32AD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3E79FA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A54CB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F3DC05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4C715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552C1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646D6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C630EF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07E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4D1DC3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B95AF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A3E3A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A2273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C825C7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E1C3B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6DF493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4C8FE1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389AD4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98AD07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2C29A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07EB6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E9F431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49E11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D9277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F8A7E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4E76D4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16D0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12A85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8FCE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4AA919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45D7A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6E3A7D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C6C90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1B79BE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1A6A8F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769F3B" w14:textId="77777777"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1C7658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75DAD" w:rsidRPr="00216541" w14:paraId="28E47001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0783898" w14:textId="77777777"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200186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7578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14EA4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6D37C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02BDA5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32145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25C2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690F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37E03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61AB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BBF8B0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402484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C5DF13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BD750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4FD1D5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31B3F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D0FD0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885653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64AB5B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0EAFF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1F591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B69D4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BDAD2D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A96A4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5F9C02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0CD9E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0D1EE2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66A0EF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38F30C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107E0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27E13C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F891DC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00A7AC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2D49F9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7BC328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A8602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3E893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2E0DF8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DAB045" w14:textId="77777777"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9A9245A" w14:textId="77777777"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38F72C4A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EA9B200" w14:textId="77777777"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F1E8976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8C3714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29D17C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564602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C88AE6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858108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3E3D3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38004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6F698D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312442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48D03F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9B351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10E745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85086C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A10695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86327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4A926A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DFBEAA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A2734D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2E07E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F1BB7F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2F924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0C932D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76E890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C48D2A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686E94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71A60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6BC365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33D076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D0FF62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21523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51D069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B506D0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D33C05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B25937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5852B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A2BBEE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10764C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71D78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A5278F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35763C" w:rsidRPr="00216541" w14:paraId="17A764A1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D6AF230" w14:textId="77777777"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DA1D71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83138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7521E4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A1D4B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A1C64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CFECBD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9E247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2AB2E8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1E4472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34C545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80CB92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E8245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A86FEE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DAAF4A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37BB4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2D8FB8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EF4BD4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3CD084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84341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D8CC49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1E4CA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2CBD0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1A767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600723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EB90E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0E4B24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65840F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82770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5DD46B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AAF9D2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EA4D0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589E5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C7DC53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C3697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A721EA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CCC66F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E53B2E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C5004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69068" w14:textId="77777777"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A4EAF49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6396D" w:rsidRPr="00216541" w14:paraId="59502B6F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BCC378D" w14:textId="77777777"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47BE581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205212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F9259A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244D19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AEB536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6ABFA5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6ED6A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0ED87F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944394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12429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0516DB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AAC5B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C30AA9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CA293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5CF8D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A8084C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32EAB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320E8A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64BBB8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8257CA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6EA0F9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2239F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167379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58D262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8BC2F5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3042C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83FDA6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6B833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F54FC7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23133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65C4E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AFC9AB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87AD8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ED5C26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51A08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F4AB67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606A0F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D17A8C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571013" w14:textId="77777777"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1059C1" w14:textId="77777777"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35763C" w:rsidRPr="00216541" w14:paraId="304E70F4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39F37DC" w14:textId="77777777" w:rsidR="0035763C" w:rsidRPr="00216541" w:rsidRDefault="0035763C" w:rsidP="0035763C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3E2EDA66" w14:textId="77777777" w:rsidR="0035763C" w:rsidRPr="00216541" w:rsidRDefault="0035763C" w:rsidP="003576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7D4F0D" w14:textId="77777777" w:rsidR="0035763C" w:rsidRPr="00216541" w:rsidRDefault="0035763C" w:rsidP="0035763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</w:tbl>
    <w:p w14:paraId="4C500234" w14:textId="77777777" w:rsidR="00C70C7E" w:rsidRPr="007C3AAA" w:rsidRDefault="00C70C7E" w:rsidP="007C3AAA">
      <w:pPr>
        <w:rPr>
          <w:lang w:val="it-IT"/>
        </w:rPr>
      </w:pPr>
    </w:p>
    <w:sectPr w:rsidR="00C70C7E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A977" w14:textId="77777777" w:rsidR="00D32486" w:rsidRDefault="00D32486" w:rsidP="00B7466F">
      <w:r>
        <w:separator/>
      </w:r>
    </w:p>
  </w:endnote>
  <w:endnote w:type="continuationSeparator" w:id="0">
    <w:p w14:paraId="64BFEC7A" w14:textId="77777777" w:rsidR="00D32486" w:rsidRDefault="00D32486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9DC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20B2ACD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C863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5F9E" w14:textId="77777777" w:rsidR="00D32486" w:rsidRDefault="00D32486" w:rsidP="00B7466F">
      <w:r>
        <w:separator/>
      </w:r>
    </w:p>
  </w:footnote>
  <w:footnote w:type="continuationSeparator" w:id="0">
    <w:p w14:paraId="63C221B7" w14:textId="77777777" w:rsidR="00D32486" w:rsidRDefault="00D32486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EA97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AC2F550" wp14:editId="3449CBFD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237F28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3EF89280" w14:textId="6B9FADC8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 w:rsidR="00C6396D">
      <w:rPr>
        <w:sz w:val="24"/>
        <w:szCs w:val="24"/>
      </w:rPr>
      <w:t>Sylvie Molinatto s318952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611904DA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7765434">
    <w:abstractNumId w:val="1"/>
  </w:num>
  <w:num w:numId="2" w16cid:durableId="773287891">
    <w:abstractNumId w:val="2"/>
  </w:num>
  <w:num w:numId="3" w16cid:durableId="1515261542">
    <w:abstractNumId w:val="3"/>
  </w:num>
  <w:num w:numId="4" w16cid:durableId="2138064943">
    <w:abstractNumId w:val="11"/>
  </w:num>
  <w:num w:numId="5" w16cid:durableId="942153038">
    <w:abstractNumId w:val="4"/>
  </w:num>
  <w:num w:numId="6" w16cid:durableId="118035061">
    <w:abstractNumId w:val="14"/>
  </w:num>
  <w:num w:numId="7" w16cid:durableId="1763332794">
    <w:abstractNumId w:val="5"/>
  </w:num>
  <w:num w:numId="8" w16cid:durableId="447089593">
    <w:abstractNumId w:val="12"/>
  </w:num>
  <w:num w:numId="9" w16cid:durableId="2001612259">
    <w:abstractNumId w:val="7"/>
  </w:num>
  <w:num w:numId="10" w16cid:durableId="1916431477">
    <w:abstractNumId w:val="10"/>
  </w:num>
  <w:num w:numId="11" w16cid:durableId="347872768">
    <w:abstractNumId w:val="9"/>
  </w:num>
  <w:num w:numId="12" w16cid:durableId="186452286">
    <w:abstractNumId w:val="18"/>
  </w:num>
  <w:num w:numId="13" w16cid:durableId="663360733">
    <w:abstractNumId w:val="8"/>
  </w:num>
  <w:num w:numId="14" w16cid:durableId="760029582">
    <w:abstractNumId w:val="0"/>
  </w:num>
  <w:num w:numId="15" w16cid:durableId="1183319563">
    <w:abstractNumId w:val="1"/>
  </w:num>
  <w:num w:numId="16" w16cid:durableId="1759446378">
    <w:abstractNumId w:val="6"/>
  </w:num>
  <w:num w:numId="17" w16cid:durableId="639772721">
    <w:abstractNumId w:val="17"/>
  </w:num>
  <w:num w:numId="18" w16cid:durableId="794371120">
    <w:abstractNumId w:val="13"/>
  </w:num>
  <w:num w:numId="19" w16cid:durableId="987826966">
    <w:abstractNumId w:val="16"/>
  </w:num>
  <w:num w:numId="20" w16cid:durableId="14506590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55C66"/>
    <w:rsid w:val="000647AC"/>
    <w:rsid w:val="000D7A12"/>
    <w:rsid w:val="001259DA"/>
    <w:rsid w:val="00132E84"/>
    <w:rsid w:val="00136919"/>
    <w:rsid w:val="00156D65"/>
    <w:rsid w:val="001D4746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2F74"/>
    <w:rsid w:val="004F52ED"/>
    <w:rsid w:val="005313C9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800DE"/>
    <w:rsid w:val="006A61FC"/>
    <w:rsid w:val="006C5007"/>
    <w:rsid w:val="006C6324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C3AAA"/>
    <w:rsid w:val="007C4B6E"/>
    <w:rsid w:val="007E5F25"/>
    <w:rsid w:val="0086343E"/>
    <w:rsid w:val="00885DCA"/>
    <w:rsid w:val="00902E80"/>
    <w:rsid w:val="009141B4"/>
    <w:rsid w:val="00922B44"/>
    <w:rsid w:val="00955733"/>
    <w:rsid w:val="00995A30"/>
    <w:rsid w:val="009B7D03"/>
    <w:rsid w:val="009D59ED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6396D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2486"/>
    <w:rsid w:val="00D36705"/>
    <w:rsid w:val="00D632A3"/>
    <w:rsid w:val="00E62E3D"/>
    <w:rsid w:val="00ED6E6F"/>
    <w:rsid w:val="00F220C7"/>
    <w:rsid w:val="00F40DA8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502BD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606</Words>
  <Characters>3373</Characters>
  <Application>Microsoft Office Word</Application>
  <DocSecurity>0</DocSecurity>
  <Lines>3373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4</cp:revision>
  <cp:lastPrinted>2020-10-20T05:16:00Z</cp:lastPrinted>
  <dcterms:created xsi:type="dcterms:W3CDTF">2020-10-20T07:46:00Z</dcterms:created>
  <dcterms:modified xsi:type="dcterms:W3CDTF">2023-02-01T12:59:00Z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ecdacba0c2042c90ad2251d6e496e5e0ec4dd0a582a38ca3b693da8e81bf845a</vt:lpwstr>
  </property>
</Properties>
</file>